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B2DF8">
      <w:pPr>
        <w:spacing w:before="100" w:after="100"/>
        <w:jc w:val="center"/>
        <w:rPr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sz w:val="32"/>
          <w:szCs w:val="32"/>
          <w:lang w:val="da-DK" w:eastAsia="he-IL" w:bidi="he-IL"/>
        </w:rPr>
        <w:t>L</w:t>
      </w:r>
      <w:r>
        <w:rPr>
          <w:b/>
          <w:sz w:val="32"/>
          <w:szCs w:val="32"/>
          <w:lang w:val="da-DK" w:eastAsia="he-IL" w:bidi="he-IL"/>
        </w:rPr>
        <w:t>Ý LỊCH ỨNG VIÊN</w:t>
      </w:r>
    </w:p>
    <w:tbl>
      <w:tblPr>
        <w:tblW w:w="0" w:type="auto"/>
        <w:tblInd w:w="-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9"/>
        <w:gridCol w:w="7431"/>
        <w:gridCol w:w="69"/>
        <w:gridCol w:w="30"/>
      </w:tblGrid>
      <w:tr w:rsidR="00000000">
        <w:trPr>
          <w:gridAfter w:val="1"/>
          <w:wAfter w:w="30" w:type="dxa"/>
          <w:trHeight w:val="396"/>
        </w:trPr>
        <w:tc>
          <w:tcPr>
            <w:tcW w:w="10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r>
              <w:rPr>
                <w:b/>
                <w:sz w:val="26"/>
                <w:szCs w:val="26"/>
                <w:u w:val="single"/>
              </w:rPr>
              <w:t>CHI TIẾT CÁ NHÂN</w:t>
            </w:r>
          </w:p>
        </w:tc>
        <w:tc>
          <w:tcPr>
            <w:tcW w:w="69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4B2DF8">
            <w:pPr>
              <w:snapToGrid w:val="0"/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73"/>
        </w:trPr>
        <w:tc>
          <w:tcPr>
            <w:tcW w:w="29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rPr>
                <w:sz w:val="26"/>
                <w:szCs w:val="26"/>
              </w:rPr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1363980" cy="2034540"/>
                  <wp:effectExtent l="0" t="0" r="0" b="0"/>
                  <wp:docPr id="1" name="Ảnh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2034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r>
              <w:rPr>
                <w:sz w:val="26"/>
                <w:szCs w:val="26"/>
              </w:rPr>
              <w:t xml:space="preserve">Họ và tên: </w:t>
            </w:r>
            <w:r>
              <w:rPr>
                <w:b/>
                <w:sz w:val="26"/>
                <w:szCs w:val="26"/>
              </w:rPr>
              <w:t>TRỊNH THU THỦY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406"/>
        </w:trPr>
        <w:tc>
          <w:tcPr>
            <w:tcW w:w="2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7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r>
              <w:rPr>
                <w:sz w:val="26"/>
                <w:szCs w:val="26"/>
              </w:rPr>
              <w:t>Ngày sinh: 17/10/1995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443"/>
        </w:trPr>
        <w:tc>
          <w:tcPr>
            <w:tcW w:w="2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7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r>
              <w:rPr>
                <w:sz w:val="26"/>
                <w:szCs w:val="26"/>
              </w:rPr>
              <w:t>Giới tính: nữ. Chưa kết hôn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65"/>
        </w:trPr>
        <w:tc>
          <w:tcPr>
            <w:tcW w:w="2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7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r>
              <w:rPr>
                <w:sz w:val="26"/>
                <w:szCs w:val="26"/>
              </w:rPr>
              <w:t>Cao 153 cm, năng 46kg, hình thức khá.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65"/>
        </w:trPr>
        <w:tc>
          <w:tcPr>
            <w:tcW w:w="2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7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r>
              <w:rPr>
                <w:sz w:val="26"/>
                <w:szCs w:val="26"/>
              </w:rPr>
              <w:t xml:space="preserve">Quê quán : </w:t>
            </w:r>
            <w:r>
              <w:rPr>
                <w:rFonts w:eastAsia="Arial Unicode MS"/>
                <w:sz w:val="26"/>
                <w:szCs w:val="26"/>
              </w:rPr>
              <w:t>Thành ph</w:t>
            </w:r>
            <w:r>
              <w:rPr>
                <w:rFonts w:eastAsia="Arial Unicode MS"/>
                <w:sz w:val="26"/>
                <w:szCs w:val="26"/>
              </w:rPr>
              <w:t>ố</w:t>
            </w:r>
            <w:r>
              <w:rPr>
                <w:rFonts w:eastAsia="Arial Unicode MS"/>
                <w:sz w:val="26"/>
                <w:szCs w:val="26"/>
              </w:rPr>
              <w:t xml:space="preserve"> B</w:t>
            </w:r>
            <w:r>
              <w:rPr>
                <w:rFonts w:eastAsia="Arial Unicode MS"/>
                <w:sz w:val="26"/>
                <w:szCs w:val="26"/>
              </w:rPr>
              <w:t>ắ</w:t>
            </w:r>
            <w:r>
              <w:rPr>
                <w:rFonts w:eastAsia="Arial Unicode MS"/>
                <w:sz w:val="26"/>
                <w:szCs w:val="26"/>
              </w:rPr>
              <w:t>c Ninh - t</w:t>
            </w:r>
            <w:r>
              <w:rPr>
                <w:rFonts w:eastAsia="Arial Unicode MS"/>
                <w:sz w:val="26"/>
                <w:szCs w:val="26"/>
              </w:rPr>
              <w:t>ỉ</w:t>
            </w:r>
            <w:r>
              <w:rPr>
                <w:rFonts w:eastAsia="Arial Unicode MS"/>
                <w:sz w:val="26"/>
                <w:szCs w:val="26"/>
              </w:rPr>
              <w:t>nh B</w:t>
            </w:r>
            <w:r>
              <w:rPr>
                <w:rFonts w:eastAsia="Arial Unicode MS"/>
                <w:sz w:val="26"/>
                <w:szCs w:val="26"/>
              </w:rPr>
              <w:t>ắ</w:t>
            </w:r>
            <w:r>
              <w:rPr>
                <w:rFonts w:eastAsia="Arial Unicode MS"/>
                <w:sz w:val="26"/>
                <w:szCs w:val="26"/>
              </w:rPr>
              <w:t>c Ninh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471"/>
        </w:trPr>
        <w:tc>
          <w:tcPr>
            <w:tcW w:w="2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7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r>
              <w:rPr>
                <w:sz w:val="26"/>
                <w:szCs w:val="26"/>
              </w:rPr>
              <w:t xml:space="preserve">Số điện: </w:t>
            </w:r>
            <w:r>
              <w:rPr>
                <w:b/>
                <w:sz w:val="26"/>
                <w:szCs w:val="26"/>
              </w:rPr>
              <w:t>09.888.107.95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479"/>
        </w:trPr>
        <w:tc>
          <w:tcPr>
            <w:tcW w:w="2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7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r>
              <w:rPr>
                <w:sz w:val="26"/>
                <w:szCs w:val="26"/>
                <w:lang w:val="it-IT"/>
              </w:rPr>
              <w:t>Địa chỉ E-mail:thu</w:t>
            </w:r>
            <w:r>
              <w:rPr>
                <w:sz w:val="26"/>
                <w:szCs w:val="26"/>
                <w:lang w:val="it-IT"/>
              </w:rPr>
              <w:t>thuy.051110@gmail.com.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33"/>
        </w:trPr>
        <w:tc>
          <w:tcPr>
            <w:tcW w:w="29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snapToGrid w:val="0"/>
              <w:rPr>
                <w:sz w:val="26"/>
                <w:szCs w:val="26"/>
                <w:lang w:val="it-IT"/>
              </w:rPr>
            </w:pPr>
          </w:p>
        </w:tc>
        <w:tc>
          <w:tcPr>
            <w:tcW w:w="7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r>
              <w:rPr>
                <w:sz w:val="26"/>
                <w:szCs w:val="26"/>
              </w:rPr>
              <w:t>Địa chỉ hiện tại: Ngõ gốc đề – Minh Khai – Hà Nội</w:t>
            </w:r>
          </w:p>
        </w:tc>
      </w:tr>
      <w:tr w:rsidR="00000000">
        <w:trPr>
          <w:gridAfter w:val="1"/>
          <w:wAfter w:w="30" w:type="dxa"/>
          <w:trHeight w:val="510"/>
        </w:trPr>
        <w:tc>
          <w:tcPr>
            <w:tcW w:w="10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Trình độ học vấn</w:t>
            </w:r>
          </w:p>
          <w:p w:rsidR="00000000" w:rsidRDefault="004B2DF8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học Dược Hà Nội – hệ Cao Đẳng</w:t>
            </w:r>
          </w:p>
          <w:p w:rsidR="00000000" w:rsidRDefault="004B2DF8">
            <w:pPr>
              <w:numPr>
                <w:ilvl w:val="0"/>
                <w:numId w:val="2"/>
              </w:numPr>
            </w:pPr>
            <w:r>
              <w:rPr>
                <w:sz w:val="26"/>
                <w:szCs w:val="26"/>
              </w:rPr>
              <w:t>Năm tốt nghiệp 2017 - Loại khá</w:t>
            </w:r>
          </w:p>
        </w:tc>
        <w:tc>
          <w:tcPr>
            <w:tcW w:w="69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4B2DF8">
            <w:pPr>
              <w:snapToGrid w:val="0"/>
            </w:pPr>
          </w:p>
        </w:tc>
      </w:tr>
      <w:tr w:rsidR="00000000">
        <w:trPr>
          <w:gridAfter w:val="1"/>
          <w:wAfter w:w="30" w:type="dxa"/>
          <w:trHeight w:val="510"/>
        </w:trPr>
        <w:tc>
          <w:tcPr>
            <w:tcW w:w="10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tích cá nhân</w:t>
            </w:r>
          </w:p>
          <w:p w:rsidR="00000000" w:rsidRDefault="004B2DF8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Lớp trưởng gương mẫu </w:t>
            </w:r>
            <w:r>
              <w:rPr>
                <w:rFonts w:ascii="Calibri" w:hAnsi="Calibri" w:cs="Calibri"/>
                <w:sz w:val="26"/>
                <w:szCs w:val="26"/>
              </w:rPr>
              <w:t>3 năm</w:t>
            </w:r>
            <w:r>
              <w:rPr>
                <w:sz w:val="26"/>
                <w:szCs w:val="26"/>
              </w:rPr>
              <w:t xml:space="preserve"> liền (2015-2016 và 2016-2017)</w:t>
            </w:r>
          </w:p>
          <w:p w:rsidR="00000000" w:rsidRDefault="004B2DF8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nhà trường khen</w:t>
            </w:r>
            <w:r>
              <w:rPr>
                <w:sz w:val="26"/>
                <w:szCs w:val="26"/>
              </w:rPr>
              <w:t xml:space="preserve"> thưởng 2 năm liền sinh viên có thành tích xuất sắc trong công tác</w:t>
            </w:r>
          </w:p>
          <w:p w:rsidR="00000000" w:rsidRDefault="004B2DF8">
            <w:pPr>
              <w:numPr>
                <w:ilvl w:val="0"/>
                <w:numId w:val="2"/>
              </w:numPr>
            </w:pPr>
            <w:r>
              <w:rPr>
                <w:sz w:val="26"/>
                <w:szCs w:val="26"/>
              </w:rPr>
              <w:t>Tham gia đội văn nghệ của đoàn trường từ năm nhất.</w:t>
            </w:r>
          </w:p>
        </w:tc>
        <w:tc>
          <w:tcPr>
            <w:tcW w:w="69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4B2DF8">
            <w:pPr>
              <w:snapToGrid w:val="0"/>
              <w:ind w:firstLine="75"/>
            </w:pPr>
          </w:p>
        </w:tc>
      </w:tr>
      <w:tr w:rsidR="00000000">
        <w:trPr>
          <w:gridAfter w:val="1"/>
          <w:wAfter w:w="30" w:type="dxa"/>
          <w:trHeight w:val="510"/>
        </w:trPr>
        <w:tc>
          <w:tcPr>
            <w:tcW w:w="10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Kỹ năng: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color w:val="363636"/>
                <w:sz w:val="26"/>
                <w:szCs w:val="26"/>
              </w:rPr>
            </w:pPr>
            <w:r>
              <w:rPr>
                <w:sz w:val="26"/>
                <w:szCs w:val="26"/>
              </w:rPr>
              <w:t>Có khả năng lập kế hoạch, có tư duy sắp xếp, tổ chức công việc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color w:val="363636"/>
                <w:sz w:val="26"/>
                <w:szCs w:val="26"/>
              </w:rPr>
              <w:t>Được trang bị đầy đủ các kiến thức về Dược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Khả năng giao tiếp tố</w:t>
            </w:r>
            <w:r>
              <w:rPr>
                <w:sz w:val="26"/>
                <w:szCs w:val="26"/>
              </w:rPr>
              <w:t>t.Khả năng thuyết trình và tự tin trước đám đông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Khả năng làm việc nhóm hoặc độc lập tốt. Chịu được áp lực cao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Thích ứng nhanh với môi trường, hòa đồng nhanh.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Hiểu biết về tâm lý khách hàng, biết cách thấu hiểu khách hàng.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Sử dụng thành thạo ứng dụng trên </w:t>
            </w:r>
            <w:r>
              <w:rPr>
                <w:sz w:val="26"/>
                <w:szCs w:val="26"/>
              </w:rPr>
              <w:t>internet như tìm kiếm thông tin, gửi gmail….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Chăm chỉ, nhiệt tình, năng động, hoạt bát, có trách nhiệm với bản thân và xã hội.</w:t>
            </w:r>
          </w:p>
          <w:p w:rsidR="00000000" w:rsidRDefault="004B2DF8">
            <w:pPr>
              <w:numPr>
                <w:ilvl w:val="0"/>
                <w:numId w:val="1"/>
              </w:numPr>
            </w:pPr>
            <w:r>
              <w:rPr>
                <w:sz w:val="26"/>
                <w:szCs w:val="26"/>
              </w:rPr>
              <w:t xml:space="preserve">Thông thạo các phần mềm word và excel. </w:t>
            </w:r>
          </w:p>
        </w:tc>
        <w:tc>
          <w:tcPr>
            <w:tcW w:w="69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4B2DF8">
            <w:pPr>
              <w:snapToGrid w:val="0"/>
            </w:pPr>
          </w:p>
        </w:tc>
      </w:tr>
      <w:tr w:rsidR="00000000">
        <w:trPr>
          <w:gridAfter w:val="1"/>
          <w:wAfter w:w="30" w:type="dxa"/>
          <w:trHeight w:val="510"/>
        </w:trPr>
        <w:tc>
          <w:tcPr>
            <w:tcW w:w="10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rPr>
                <w:rFonts w:ascii="Calibri" w:hAnsi="Calibri" w:cs="Calibri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Kinh nghiệm:</w:t>
            </w:r>
          </w:p>
          <w:p w:rsidR="00000000" w:rsidRDefault="004B2DF8">
            <w:pPr>
              <w:pStyle w:val="ListParagraph"/>
              <w:ind w:left="330" w:right="315"/>
              <w:rPr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-     Làm kiểm nghiệm viên 6 tháng tại công ty cổ phần dược phẩm Gia Nguyễ</w:t>
            </w:r>
            <w:r>
              <w:rPr>
                <w:rFonts w:ascii="Calibri" w:hAnsi="Calibri" w:cs="Calibri"/>
                <w:sz w:val="26"/>
                <w:szCs w:val="26"/>
              </w:rPr>
              <w:t>n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Làm nhân viên marketing được 5 tháng tại công ty cổ phần dược phẩm trí an việt nam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Kinh nghiệm làm trình dược viên 5 tháng tại công ty Dược Phẩm Hoa Sen</w:t>
            </w:r>
          </w:p>
          <w:p w:rsidR="00000000" w:rsidRDefault="004B2DF8">
            <w:pPr>
              <w:numPr>
                <w:ilvl w:val="0"/>
                <w:numId w:val="1"/>
              </w:numPr>
            </w:pPr>
            <w:r>
              <w:rPr>
                <w:sz w:val="26"/>
                <w:szCs w:val="26"/>
              </w:rPr>
              <w:t xml:space="preserve">Kinh nghiệm làm telesale 5 tháng công ty TNHH </w:t>
            </w:r>
            <w:r>
              <w:rPr>
                <w:i/>
                <w:sz w:val="26"/>
                <w:szCs w:val="26"/>
              </w:rPr>
              <w:t>Fobic</w:t>
            </w:r>
          </w:p>
        </w:tc>
        <w:tc>
          <w:tcPr>
            <w:tcW w:w="69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4B2DF8">
            <w:pPr>
              <w:snapToGrid w:val="0"/>
            </w:pPr>
          </w:p>
        </w:tc>
      </w:tr>
      <w:tr w:rsidR="00000000">
        <w:trPr>
          <w:gridAfter w:val="1"/>
          <w:wAfter w:w="30" w:type="dxa"/>
          <w:trHeight w:val="510"/>
        </w:trPr>
        <w:tc>
          <w:tcPr>
            <w:tcW w:w="10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00000" w:rsidRDefault="004B2DF8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Công việc mong muốn: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Cấp bậc mong muốn: Nhân vi</w:t>
            </w:r>
            <w:r>
              <w:rPr>
                <w:sz w:val="26"/>
                <w:szCs w:val="26"/>
              </w:rPr>
              <w:t>ên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Hình thức làm việc : Giờ hành chính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điểm làm việc: Hà Nội</w:t>
            </w:r>
          </w:p>
          <w:p w:rsidR="00000000" w:rsidRDefault="004B2DF8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tiêu nghề nghiệp: - Học hỏi và trau dồi kiến thức cho bản thân</w:t>
            </w:r>
          </w:p>
          <w:p w:rsidR="00000000" w:rsidRDefault="004B2DF8">
            <w:pPr>
              <w:numPr>
                <w:ilvl w:val="0"/>
                <w:numId w:val="1"/>
              </w:numPr>
              <w:ind w:left="3492" w:hanging="1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làm việc đúng chuyên môn, nghề nghiệp để có thể phát huy tốt nhất kiến thức mình có.   </w:t>
            </w:r>
          </w:p>
          <w:p w:rsidR="00000000" w:rsidRDefault="004B2DF8">
            <w:pPr>
              <w:numPr>
                <w:ilvl w:val="0"/>
                <w:numId w:val="1"/>
              </w:numPr>
              <w:ind w:left="3492" w:hanging="180"/>
            </w:pPr>
            <w:r>
              <w:rPr>
                <w:sz w:val="26"/>
                <w:szCs w:val="26"/>
              </w:rPr>
              <w:t>Luôn đặt công việc lên hàng đầu</w:t>
            </w:r>
            <w:r>
              <w:rPr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</w:rPr>
              <w:t xml:space="preserve">                 </w:t>
            </w:r>
          </w:p>
        </w:tc>
        <w:tc>
          <w:tcPr>
            <w:tcW w:w="69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4B2DF8">
            <w:pPr>
              <w:snapToGrid w:val="0"/>
            </w:pPr>
          </w:p>
        </w:tc>
      </w:tr>
    </w:tbl>
    <w:p w:rsidR="00000000" w:rsidRDefault="004B2DF8">
      <w:pPr>
        <w:spacing w:before="100" w:after="100"/>
      </w:pPr>
    </w:p>
    <w:sectPr w:rsidR="00000000">
      <w:footerReference w:type="even" r:id="rId8"/>
      <w:footerReference w:type="default" r:id="rId9"/>
      <w:pgSz w:w="11906" w:h="16838"/>
      <w:pgMar w:top="454" w:right="794" w:bottom="777" w:left="130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B2DF8">
      <w:r>
        <w:separator/>
      </w:r>
    </w:p>
  </w:endnote>
  <w:endnote w:type="continuationSeparator" w:id="0">
    <w:p w:rsidR="00000000" w:rsidRDefault="004B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B2DF8">
    <w:pPr>
      <w:pStyle w:val="Chntrang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B2DF8">
    <w:pPr>
      <w:pStyle w:val="Chntrang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:rsidR="00000000" w:rsidRDefault="004B2DF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B2DF8">
      <w:r>
        <w:separator/>
      </w:r>
    </w:p>
  </w:footnote>
  <w:footnote w:type="continuationSeparator" w:id="0">
    <w:p w:rsidR="00000000" w:rsidRDefault="004B2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3636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Binhthng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F8"/>
    <w:rsid w:val="004B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5:chartTrackingRefBased/>
  <w15:docId w15:val="{7B14D90F-4E64-7F45-8015-236D90F6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363636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Times New Roman" w:hAnsi="Times New Roman" w:cs="Times New Roman"/>
      <w:b/>
      <w:sz w:val="26"/>
      <w:szCs w:val="26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DefaultParagraphFont">
    <w:name w:val="Default Paragraph Font"/>
  </w:style>
  <w:style w:type="character" w:customStyle="1" w:styleId="pagenumber">
    <w:name w:val="page number"/>
    <w:basedOn w:val="DefaultParagraphFont"/>
  </w:style>
  <w:style w:type="character" w:styleId="Siuktni">
    <w:name w:val="Hyperlink"/>
    <w:rPr>
      <w:color w:val="0000FF"/>
      <w:u w:val="single"/>
      <w:lang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/>
      <w:color w:val="00000A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Times New Roman"/>
      <w:b/>
      <w:i w:val="0"/>
      <w:color w:val="00000A"/>
    </w:rPr>
  </w:style>
  <w:style w:type="character" w:customStyle="1" w:styleId="ListLabel6">
    <w:name w:val="ListLabel 6"/>
    <w:rPr>
      <w:b/>
    </w:rPr>
  </w:style>
  <w:style w:type="character" w:customStyle="1" w:styleId="ListLabel7">
    <w:name w:val="ListLabel 7"/>
    <w:rPr>
      <w:rFonts w:eastAsia="Times New Roman" w:cs="Times New Roman"/>
      <w:b/>
    </w:rPr>
  </w:style>
  <w:style w:type="paragraph" w:customStyle="1" w:styleId="Tiu">
    <w:name w:val="Tiêu đề"/>
    <w:basedOn w:val="Binhthng"/>
    <w:next w:val="ThnVnban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hnVnban">
    <w:name w:val="Body Text"/>
    <w:basedOn w:val="Binhthng"/>
    <w:pPr>
      <w:spacing w:after="120"/>
    </w:pPr>
  </w:style>
  <w:style w:type="paragraph" w:styleId="Danhsach">
    <w:name w:val="List"/>
    <w:basedOn w:val="ThnVnban"/>
    <w:rPr>
      <w:rFonts w:cs="Mangal"/>
    </w:rPr>
  </w:style>
  <w:style w:type="paragraph" w:customStyle="1" w:styleId="Ph">
    <w:name w:val="Phụ đề"/>
    <w:basedOn w:val="Binhthng"/>
    <w:pPr>
      <w:suppressLineNumbers/>
      <w:spacing w:before="120" w:after="120"/>
    </w:pPr>
    <w:rPr>
      <w:rFonts w:cs="Mangal"/>
      <w:i/>
      <w:iCs/>
    </w:rPr>
  </w:style>
  <w:style w:type="paragraph" w:customStyle="1" w:styleId="Chmc">
    <w:name w:val="Chỉ mục"/>
    <w:basedOn w:val="Binhthng"/>
    <w:pPr>
      <w:suppressLineNumbers/>
    </w:pPr>
    <w:rPr>
      <w:rFonts w:cs="Mangal"/>
    </w:rPr>
  </w:style>
  <w:style w:type="paragraph" w:styleId="Chntrang">
    <w:name w:val="footer"/>
    <w:basedOn w:val="Binhthng"/>
    <w:pPr>
      <w:suppressLineNumbers/>
      <w:tabs>
        <w:tab w:val="center" w:pos="4320"/>
        <w:tab w:val="right" w:pos="8640"/>
      </w:tabs>
    </w:pPr>
  </w:style>
  <w:style w:type="paragraph" w:styleId="utrang">
    <w:name w:val="header"/>
    <w:basedOn w:val="Binhthng"/>
    <w:pPr>
      <w:suppressLineNumbers/>
      <w:tabs>
        <w:tab w:val="center" w:pos="4320"/>
        <w:tab w:val="right" w:pos="8640"/>
      </w:tabs>
    </w:pPr>
  </w:style>
  <w:style w:type="paragraph" w:customStyle="1" w:styleId="ListParagraph">
    <w:name w:val="List Paragraph"/>
    <w:basedOn w:val="Binhthng"/>
    <w:pPr>
      <w:ind w:left="720"/>
    </w:pPr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cv-xin-viec-cho-sinh-vien-moi-ra-truong</dc:title>
  <dc:subject>cv-xin-viec-cho-sinh-vien-moi-ra-truong</dc:subject>
  <dc:creator>Jobsvietnam.com</dc:creator>
  <cp:keywords/>
  <cp:lastModifiedBy>Bia Thu</cp:lastModifiedBy>
  <cp:revision>2</cp:revision>
  <cp:lastPrinted>2017-06-18T06:18:00Z</cp:lastPrinted>
  <dcterms:created xsi:type="dcterms:W3CDTF">2018-09-23T17:21:00Z</dcterms:created>
  <dcterms:modified xsi:type="dcterms:W3CDTF">2018-09-23T17:21:00Z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