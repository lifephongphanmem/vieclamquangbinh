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59" w:rsidRDefault="008A0059">
      <w:pPr>
        <w:spacing w:before="15" w:line="240" w:lineRule="exact"/>
        <w:rPr>
          <w:sz w:val="24"/>
          <w:szCs w:val="24"/>
        </w:rPr>
        <w:sectPr w:rsidR="008A0059">
          <w:type w:val="continuous"/>
          <w:pgSz w:w="12020" w:h="16840"/>
          <w:pgMar w:top="400" w:right="340" w:bottom="280" w:left="340" w:header="720" w:footer="720" w:gutter="0"/>
          <w:cols w:space="720"/>
        </w:sectPr>
      </w:pPr>
    </w:p>
    <w:p w:rsidR="008A0059" w:rsidRDefault="00AD1B31">
      <w:pPr>
        <w:spacing w:before="20"/>
        <w:ind w:left="2324" w:right="-103"/>
        <w:rPr>
          <w:rFonts w:ascii="Arial" w:eastAsia="Arial" w:hAnsi="Arial" w:cs="Arial"/>
          <w:sz w:val="55"/>
          <w:szCs w:val="55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22.6pt;margin-top:25pt;width:96.75pt;height:129pt;z-index:-251665408;mso-position-horizontal-relative:page;mso-position-vertical-relative:page">
            <v:imagedata r:id="rId6" o:title=""/>
            <w10:wrap anchorx="page" anchory="page"/>
          </v:shape>
        </w:pict>
      </w:r>
      <w:r w:rsidR="00990EFC">
        <w:rPr>
          <w:rFonts w:ascii="Arial" w:eastAsia="Arial" w:hAnsi="Arial" w:cs="Arial"/>
          <w:b/>
          <w:spacing w:val="3"/>
          <w:sz w:val="55"/>
          <w:szCs w:val="55"/>
        </w:rPr>
        <w:t>T</w:t>
      </w:r>
      <w:r w:rsidR="00990EFC">
        <w:rPr>
          <w:rFonts w:ascii="Arial" w:eastAsia="Arial" w:hAnsi="Arial" w:cs="Arial"/>
          <w:b/>
          <w:spacing w:val="2"/>
          <w:sz w:val="55"/>
          <w:szCs w:val="55"/>
        </w:rPr>
        <w:t>rầ</w:t>
      </w:r>
      <w:r w:rsidR="00990EFC">
        <w:rPr>
          <w:rFonts w:ascii="Arial" w:eastAsia="Arial" w:hAnsi="Arial" w:cs="Arial"/>
          <w:b/>
          <w:sz w:val="55"/>
          <w:szCs w:val="55"/>
        </w:rPr>
        <w:t>n</w:t>
      </w:r>
      <w:r w:rsidR="00990EFC">
        <w:rPr>
          <w:rFonts w:ascii="Arial" w:eastAsia="Arial" w:hAnsi="Arial" w:cs="Arial"/>
          <w:b/>
          <w:spacing w:val="-8"/>
          <w:sz w:val="55"/>
          <w:szCs w:val="55"/>
        </w:rPr>
        <w:t xml:space="preserve"> </w:t>
      </w:r>
      <w:r w:rsidR="00990EFC">
        <w:rPr>
          <w:rFonts w:ascii="Arial" w:eastAsia="Arial" w:hAnsi="Arial" w:cs="Arial"/>
          <w:b/>
          <w:spacing w:val="3"/>
          <w:sz w:val="55"/>
          <w:szCs w:val="55"/>
        </w:rPr>
        <w:t>L</w:t>
      </w:r>
      <w:r w:rsidR="00990EFC">
        <w:rPr>
          <w:rFonts w:ascii="Arial" w:eastAsia="Arial" w:hAnsi="Arial" w:cs="Arial"/>
          <w:b/>
          <w:sz w:val="55"/>
          <w:szCs w:val="55"/>
        </w:rPr>
        <w:t>ê</w:t>
      </w:r>
      <w:r w:rsidR="00990EFC">
        <w:rPr>
          <w:rFonts w:ascii="Arial" w:eastAsia="Arial" w:hAnsi="Arial" w:cs="Arial"/>
          <w:b/>
          <w:spacing w:val="-3"/>
          <w:sz w:val="55"/>
          <w:szCs w:val="55"/>
        </w:rPr>
        <w:t xml:space="preserve"> </w:t>
      </w:r>
      <w:r w:rsidR="00990EFC">
        <w:rPr>
          <w:rFonts w:ascii="Arial" w:eastAsia="Arial" w:hAnsi="Arial" w:cs="Arial"/>
          <w:b/>
          <w:spacing w:val="3"/>
          <w:sz w:val="55"/>
          <w:szCs w:val="55"/>
        </w:rPr>
        <w:t>Kh</w:t>
      </w:r>
      <w:r w:rsidR="00990EFC">
        <w:rPr>
          <w:rFonts w:ascii="Arial" w:eastAsia="Arial" w:hAnsi="Arial" w:cs="Arial"/>
          <w:b/>
          <w:sz w:val="55"/>
          <w:szCs w:val="55"/>
        </w:rPr>
        <w:t>ả</w:t>
      </w:r>
      <w:r w:rsidR="00990EFC">
        <w:rPr>
          <w:rFonts w:ascii="Arial" w:eastAsia="Arial" w:hAnsi="Arial" w:cs="Arial"/>
          <w:b/>
          <w:spacing w:val="-7"/>
          <w:sz w:val="55"/>
          <w:szCs w:val="55"/>
        </w:rPr>
        <w:t xml:space="preserve"> </w:t>
      </w:r>
      <w:r w:rsidR="00990EFC">
        <w:rPr>
          <w:rFonts w:ascii="Arial" w:eastAsia="Arial" w:hAnsi="Arial" w:cs="Arial"/>
          <w:b/>
          <w:spacing w:val="3"/>
          <w:sz w:val="55"/>
          <w:szCs w:val="55"/>
        </w:rPr>
        <w:t>Á</w:t>
      </w:r>
      <w:r w:rsidR="00990EFC">
        <w:rPr>
          <w:rFonts w:ascii="Arial" w:eastAsia="Arial" w:hAnsi="Arial" w:cs="Arial"/>
          <w:b/>
          <w:sz w:val="55"/>
          <w:szCs w:val="55"/>
        </w:rPr>
        <w:t>i</w:t>
      </w:r>
    </w:p>
    <w:p w:rsidR="008A0059" w:rsidRDefault="00990EFC">
      <w:pPr>
        <w:spacing w:before="58"/>
        <w:ind w:left="2324"/>
        <w:rPr>
          <w:sz w:val="24"/>
          <w:szCs w:val="24"/>
        </w:rPr>
      </w:pPr>
      <w:r>
        <w:rPr>
          <w:color w:val="484848"/>
          <w:spacing w:val="1"/>
          <w:sz w:val="24"/>
          <w:szCs w:val="24"/>
        </w:rPr>
        <w:t>Dượ</w:t>
      </w:r>
      <w:r>
        <w:rPr>
          <w:color w:val="484848"/>
          <w:sz w:val="24"/>
          <w:szCs w:val="24"/>
        </w:rPr>
        <w:t>c</w:t>
      </w:r>
      <w:r>
        <w:rPr>
          <w:color w:val="484848"/>
          <w:spacing w:val="46"/>
          <w:sz w:val="24"/>
          <w:szCs w:val="24"/>
        </w:rPr>
        <w:t xml:space="preserve"> </w:t>
      </w:r>
      <w:r>
        <w:rPr>
          <w:color w:val="484848"/>
          <w:spacing w:val="1"/>
          <w:sz w:val="24"/>
          <w:szCs w:val="24"/>
        </w:rPr>
        <w:t>s</w:t>
      </w:r>
      <w:r w:rsidR="00977FAD">
        <w:rPr>
          <w:color w:val="484848"/>
          <w:sz w:val="24"/>
          <w:szCs w:val="24"/>
        </w:rPr>
        <w:t>ĩ</w:t>
      </w:r>
    </w:p>
    <w:p w:rsidR="008A0059" w:rsidRDefault="00990EFC">
      <w:pPr>
        <w:spacing w:before="32" w:line="274" w:lineRule="auto"/>
        <w:ind w:left="1029" w:right="79" w:hanging="1029"/>
        <w:rPr>
          <w:sz w:val="21"/>
          <w:szCs w:val="21"/>
        </w:rPr>
      </w:pPr>
      <w:r>
        <w:br w:type="column"/>
      </w:r>
      <w:r>
        <w:rPr>
          <w:spacing w:val="1"/>
          <w:w w:val="111"/>
          <w:sz w:val="21"/>
          <w:szCs w:val="21"/>
        </w:rPr>
        <w:lastRenderedPageBreak/>
        <w:t>206/10</w:t>
      </w:r>
      <w:r>
        <w:rPr>
          <w:w w:val="111"/>
          <w:sz w:val="21"/>
          <w:szCs w:val="21"/>
        </w:rPr>
        <w:t>C</w:t>
      </w:r>
      <w:r>
        <w:rPr>
          <w:spacing w:val="2"/>
          <w:w w:val="1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Đốn</w:t>
      </w:r>
      <w:r>
        <w:rPr>
          <w:sz w:val="21"/>
          <w:szCs w:val="21"/>
        </w:rPr>
        <w:t>g</w:t>
      </w:r>
      <w:r>
        <w:rPr>
          <w:spacing w:val="4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Đa</w:t>
      </w:r>
      <w:r>
        <w:rPr>
          <w:sz w:val="21"/>
          <w:szCs w:val="21"/>
        </w:rPr>
        <w:t>,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Thuậ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r>
        <w:rPr>
          <w:spacing w:val="1"/>
          <w:w w:val="106"/>
          <w:sz w:val="21"/>
          <w:szCs w:val="21"/>
        </w:rPr>
        <w:t>P</w:t>
      </w:r>
      <w:r>
        <w:rPr>
          <w:spacing w:val="1"/>
          <w:w w:val="119"/>
          <w:sz w:val="21"/>
          <w:szCs w:val="21"/>
        </w:rPr>
        <w:t>h</w:t>
      </w:r>
      <w:r>
        <w:rPr>
          <w:spacing w:val="1"/>
          <w:w w:val="115"/>
          <w:sz w:val="21"/>
          <w:szCs w:val="21"/>
        </w:rPr>
        <w:t>ư</w:t>
      </w:r>
      <w:r>
        <w:rPr>
          <w:spacing w:val="1"/>
          <w:w w:val="112"/>
          <w:sz w:val="21"/>
          <w:szCs w:val="21"/>
        </w:rPr>
        <w:t>ớ</w:t>
      </w:r>
      <w:r>
        <w:rPr>
          <w:spacing w:val="1"/>
          <w:w w:val="108"/>
          <w:sz w:val="21"/>
          <w:szCs w:val="21"/>
        </w:rPr>
        <w:t>c</w:t>
      </w:r>
      <w:r>
        <w:rPr>
          <w:w w:val="87"/>
          <w:sz w:val="21"/>
          <w:szCs w:val="21"/>
        </w:rPr>
        <w:t xml:space="preserve">, </w:t>
      </w:r>
      <w:r>
        <w:rPr>
          <w:spacing w:val="1"/>
          <w:w w:val="101"/>
          <w:sz w:val="21"/>
          <w:szCs w:val="21"/>
        </w:rPr>
        <w:t>H</w:t>
      </w:r>
      <w:r>
        <w:rPr>
          <w:spacing w:val="1"/>
          <w:w w:val="121"/>
          <w:sz w:val="21"/>
          <w:szCs w:val="21"/>
        </w:rPr>
        <w:t>ả</w:t>
      </w:r>
      <w:r>
        <w:rPr>
          <w:w w:val="82"/>
          <w:sz w:val="21"/>
          <w:szCs w:val="21"/>
        </w:rPr>
        <w:t>i</w:t>
      </w:r>
      <w:r>
        <w:rPr>
          <w:spacing w:val="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Châu</w:t>
      </w:r>
      <w:r>
        <w:rPr>
          <w:sz w:val="21"/>
          <w:szCs w:val="21"/>
        </w:rPr>
        <w:t>,</w:t>
      </w:r>
      <w:r>
        <w:rPr>
          <w:spacing w:val="4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P</w:t>
      </w:r>
      <w:r>
        <w:rPr>
          <w:spacing w:val="-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Đ</w:t>
      </w:r>
      <w:r>
        <w:rPr>
          <w:sz w:val="21"/>
          <w:szCs w:val="21"/>
        </w:rPr>
        <w:t>à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1"/>
          <w:sz w:val="21"/>
          <w:szCs w:val="21"/>
        </w:rPr>
        <w:t>N</w:t>
      </w:r>
      <w:r>
        <w:rPr>
          <w:spacing w:val="1"/>
          <w:w w:val="121"/>
          <w:sz w:val="21"/>
          <w:szCs w:val="21"/>
        </w:rPr>
        <w:t>ẵ</w:t>
      </w:r>
      <w:r>
        <w:rPr>
          <w:spacing w:val="1"/>
          <w:w w:val="119"/>
          <w:sz w:val="21"/>
          <w:szCs w:val="21"/>
        </w:rPr>
        <w:t>n</w:t>
      </w:r>
      <w:r>
        <w:rPr>
          <w:w w:val="106"/>
          <w:sz w:val="21"/>
          <w:szCs w:val="21"/>
        </w:rPr>
        <w:t>g</w:t>
      </w:r>
    </w:p>
    <w:p w:rsidR="008A0059" w:rsidRDefault="00AD1B31">
      <w:pPr>
        <w:spacing w:before="62"/>
        <w:ind w:left="476"/>
        <w:rPr>
          <w:sz w:val="21"/>
          <w:szCs w:val="21"/>
        </w:rPr>
      </w:pPr>
      <w:hyperlink r:id="rId7">
        <w:r w:rsidR="00990EFC">
          <w:rPr>
            <w:spacing w:val="1"/>
            <w:w w:val="98"/>
            <w:sz w:val="21"/>
            <w:szCs w:val="21"/>
          </w:rPr>
          <w:t>k</w:t>
        </w:r>
        <w:r w:rsidR="00990EFC">
          <w:rPr>
            <w:spacing w:val="1"/>
            <w:w w:val="119"/>
            <w:sz w:val="21"/>
            <w:szCs w:val="21"/>
          </w:rPr>
          <w:t>h</w:t>
        </w:r>
        <w:r w:rsidR="00990EFC">
          <w:rPr>
            <w:spacing w:val="1"/>
            <w:w w:val="121"/>
            <w:sz w:val="21"/>
            <w:szCs w:val="21"/>
          </w:rPr>
          <w:t>aa</w:t>
        </w:r>
        <w:r w:rsidR="00990EFC">
          <w:rPr>
            <w:w w:val="82"/>
            <w:sz w:val="21"/>
            <w:szCs w:val="21"/>
          </w:rPr>
          <w:t>i</w:t>
        </w:r>
        <w:r w:rsidR="00990EFC">
          <w:rPr>
            <w:spacing w:val="1"/>
            <w:w w:val="115"/>
            <w:sz w:val="21"/>
            <w:szCs w:val="21"/>
          </w:rPr>
          <w:t>12051205</w:t>
        </w:r>
        <w:r w:rsidR="00990EFC">
          <w:rPr>
            <w:spacing w:val="2"/>
            <w:w w:val="97"/>
            <w:sz w:val="21"/>
            <w:szCs w:val="21"/>
          </w:rPr>
          <w:t>@</w:t>
        </w:r>
        <w:r w:rsidR="00990EFC">
          <w:rPr>
            <w:spacing w:val="1"/>
            <w:w w:val="106"/>
            <w:sz w:val="21"/>
            <w:szCs w:val="21"/>
          </w:rPr>
          <w:t>g</w:t>
        </w:r>
        <w:r w:rsidR="00990EFC">
          <w:rPr>
            <w:spacing w:val="1"/>
            <w:w w:val="115"/>
            <w:sz w:val="21"/>
            <w:szCs w:val="21"/>
          </w:rPr>
          <w:t>m</w:t>
        </w:r>
        <w:r w:rsidR="00990EFC">
          <w:rPr>
            <w:spacing w:val="1"/>
            <w:w w:val="121"/>
            <w:sz w:val="21"/>
            <w:szCs w:val="21"/>
          </w:rPr>
          <w:t>a</w:t>
        </w:r>
        <w:r w:rsidR="00990EFC">
          <w:rPr>
            <w:w w:val="82"/>
            <w:sz w:val="21"/>
            <w:szCs w:val="21"/>
          </w:rPr>
          <w:t>il</w:t>
        </w:r>
        <w:r w:rsidR="00990EFC">
          <w:rPr>
            <w:w w:val="96"/>
            <w:sz w:val="21"/>
            <w:szCs w:val="21"/>
          </w:rPr>
          <w:t>.</w:t>
        </w:r>
        <w:r w:rsidR="00990EFC">
          <w:rPr>
            <w:spacing w:val="1"/>
            <w:w w:val="108"/>
            <w:sz w:val="21"/>
            <w:szCs w:val="21"/>
          </w:rPr>
          <w:t>c</w:t>
        </w:r>
        <w:r w:rsidR="00990EFC">
          <w:rPr>
            <w:spacing w:val="1"/>
            <w:w w:val="118"/>
            <w:sz w:val="21"/>
            <w:szCs w:val="21"/>
          </w:rPr>
          <w:t>o</w:t>
        </w:r>
      </w:hyperlink>
      <w:hyperlink>
        <w:r w:rsidR="00990EFC">
          <w:rPr>
            <w:w w:val="115"/>
            <w:sz w:val="21"/>
            <w:szCs w:val="21"/>
          </w:rPr>
          <w:t>m</w:t>
        </w:r>
      </w:hyperlink>
    </w:p>
    <w:p w:rsidR="008A0059" w:rsidRDefault="00990EFC">
      <w:pPr>
        <w:spacing w:before="96"/>
        <w:ind w:left="1905"/>
        <w:rPr>
          <w:sz w:val="21"/>
          <w:szCs w:val="21"/>
        </w:rPr>
        <w:sectPr w:rsidR="008A0059">
          <w:type w:val="continuous"/>
          <w:pgSz w:w="12020" w:h="16840"/>
          <w:pgMar w:top="400" w:right="340" w:bottom="280" w:left="340" w:header="720" w:footer="720" w:gutter="0"/>
          <w:cols w:num="2" w:space="720" w:equalWidth="0">
            <w:col w:w="6224" w:space="1860"/>
            <w:col w:w="3256"/>
          </w:cols>
        </w:sectPr>
      </w:pPr>
      <w:r>
        <w:rPr>
          <w:spacing w:val="1"/>
          <w:w w:val="115"/>
          <w:sz w:val="21"/>
          <w:szCs w:val="21"/>
        </w:rPr>
        <w:t>035981117</w:t>
      </w:r>
      <w:r>
        <w:rPr>
          <w:w w:val="115"/>
          <w:sz w:val="21"/>
          <w:szCs w:val="21"/>
        </w:rPr>
        <w:t>9</w:t>
      </w: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AD1B31">
      <w:pPr>
        <w:spacing w:line="200" w:lineRule="exact"/>
      </w:pPr>
      <w:r>
        <w:pict>
          <v:group id="_x0000_s1059" style="position:absolute;margin-left:23pt;margin-top:.05pt;width:555.25pt;height:0;z-index:-251666432;mso-position-horizontal-relative:page" coordorigin="452,-321" coordsize="11105,0">
            <v:shape id="_x0000_s1060" style="position:absolute;left:452;top:-321;width:11105;height:0" coordorigin="452,-321" coordsize="11105,0" path="m452,-321r11105,e" filled="f" strokeweight="3.94pt">
              <v:path arrowok="t"/>
            </v:shape>
            <w10:wrap anchorx="page"/>
          </v:group>
        </w:pict>
      </w:r>
    </w:p>
    <w:p w:rsidR="008A0059" w:rsidRDefault="008A0059">
      <w:pPr>
        <w:spacing w:before="6" w:line="260" w:lineRule="exact"/>
        <w:rPr>
          <w:sz w:val="26"/>
          <w:szCs w:val="26"/>
        </w:rPr>
        <w:sectPr w:rsidR="008A0059">
          <w:type w:val="continuous"/>
          <w:pgSz w:w="12020" w:h="16840"/>
          <w:pgMar w:top="400" w:right="340" w:bottom="280" w:left="340" w:header="720" w:footer="720" w:gutter="0"/>
          <w:cols w:space="720"/>
        </w:sectPr>
      </w:pPr>
    </w:p>
    <w:p w:rsidR="008A0059" w:rsidRDefault="00AD1B31">
      <w:pPr>
        <w:spacing w:before="21"/>
        <w:ind w:left="112" w:right="-66"/>
        <w:rPr>
          <w:sz w:val="30"/>
          <w:szCs w:val="30"/>
        </w:rPr>
      </w:pPr>
      <w:r>
        <w:lastRenderedPageBreak/>
        <w:pict>
          <v:group id="_x0000_s1057" style="position:absolute;left:0;text-align:left;margin-left:22.6pt;margin-top:22.75pt;width:383.25pt;height:0;z-index:-251664384;mso-position-horizontal-relative:page" coordorigin="452,455" coordsize="7665,0">
            <v:shape id="_x0000_s1058" style="position:absolute;left:452;top:455;width:7665;height:0" coordorigin="452,455" coordsize="7665,0" path="m452,455r7665,e" filled="f" strokeweight=".57714mm">
              <v:path arrowok="t"/>
            </v:shape>
            <w10:wrap anchorx="page"/>
          </v:group>
        </w:pict>
      </w:r>
      <w:r w:rsidR="00990EFC">
        <w:rPr>
          <w:b/>
          <w:spacing w:val="2"/>
          <w:sz w:val="30"/>
          <w:szCs w:val="30"/>
        </w:rPr>
        <w:t>HỌ</w:t>
      </w:r>
      <w:r w:rsidR="00990EFC">
        <w:rPr>
          <w:b/>
          <w:sz w:val="30"/>
          <w:szCs w:val="30"/>
        </w:rPr>
        <w:t>C</w:t>
      </w:r>
      <w:r w:rsidR="00990EFC">
        <w:rPr>
          <w:b/>
          <w:spacing w:val="-8"/>
          <w:sz w:val="30"/>
          <w:szCs w:val="30"/>
        </w:rPr>
        <w:t xml:space="preserve"> </w:t>
      </w:r>
      <w:r w:rsidR="00990EFC">
        <w:rPr>
          <w:b/>
          <w:spacing w:val="1"/>
          <w:w w:val="91"/>
          <w:sz w:val="30"/>
          <w:szCs w:val="30"/>
        </w:rPr>
        <w:t>V</w:t>
      </w:r>
      <w:r w:rsidR="00990EFC">
        <w:rPr>
          <w:b/>
          <w:spacing w:val="2"/>
          <w:w w:val="97"/>
          <w:sz w:val="30"/>
          <w:szCs w:val="30"/>
        </w:rPr>
        <w:t>Ấ</w:t>
      </w:r>
      <w:r w:rsidR="00990EFC">
        <w:rPr>
          <w:b/>
          <w:w w:val="114"/>
          <w:sz w:val="30"/>
          <w:szCs w:val="30"/>
        </w:rPr>
        <w:t>N</w:t>
      </w:r>
    </w:p>
    <w:p w:rsidR="008A0059" w:rsidRDefault="008A0059">
      <w:pPr>
        <w:spacing w:before="12" w:line="280" w:lineRule="exact"/>
        <w:rPr>
          <w:sz w:val="28"/>
          <w:szCs w:val="28"/>
        </w:rPr>
      </w:pPr>
    </w:p>
    <w:p w:rsidR="008A0059" w:rsidRDefault="00AD1B31">
      <w:pPr>
        <w:ind w:left="266"/>
        <w:rPr>
          <w:sz w:val="21"/>
          <w:szCs w:val="21"/>
        </w:rPr>
      </w:pPr>
      <w:r>
        <w:pict>
          <v:shape id="_x0000_s1056" type="#_x0000_t75" style="position:absolute;left:0;text-align:left;margin-left:79.45pt;margin-top:1.35pt;width:6.9pt;height:6.9pt;z-index:-251661312;mso-position-horizontal-relative:page">
            <v:imagedata r:id="rId8" o:title=""/>
            <w10:wrap anchorx="page"/>
          </v:shape>
        </w:pict>
      </w:r>
      <w:r w:rsidR="00990EFC">
        <w:rPr>
          <w:b/>
          <w:spacing w:val="1"/>
          <w:w w:val="115"/>
          <w:sz w:val="21"/>
          <w:szCs w:val="21"/>
        </w:rPr>
        <w:t>08</w:t>
      </w:r>
      <w:r w:rsidR="00990EFC">
        <w:rPr>
          <w:b/>
          <w:spacing w:val="1"/>
          <w:w w:val="151"/>
          <w:sz w:val="21"/>
          <w:szCs w:val="21"/>
        </w:rPr>
        <w:t>/</w:t>
      </w:r>
      <w:r w:rsidR="00990EFC">
        <w:rPr>
          <w:b/>
          <w:spacing w:val="1"/>
          <w:w w:val="115"/>
          <w:sz w:val="21"/>
          <w:szCs w:val="21"/>
        </w:rPr>
        <w:t>201</w:t>
      </w:r>
      <w:r w:rsidR="00990EFC">
        <w:rPr>
          <w:b/>
          <w:w w:val="115"/>
          <w:sz w:val="21"/>
          <w:szCs w:val="21"/>
        </w:rPr>
        <w:t>4</w:t>
      </w:r>
    </w:p>
    <w:p w:rsidR="008A0059" w:rsidRDefault="00990EFC">
      <w:pPr>
        <w:spacing w:before="62" w:line="300" w:lineRule="exact"/>
        <w:ind w:left="650"/>
        <w:rPr>
          <w:sz w:val="18"/>
          <w:szCs w:val="18"/>
        </w:rPr>
      </w:pPr>
      <w:r>
        <w:rPr>
          <w:w w:val="56"/>
          <w:position w:val="8"/>
          <w:sz w:val="18"/>
          <w:szCs w:val="18"/>
        </w:rPr>
        <w:t></w:t>
      </w:r>
      <w:r>
        <w:rPr>
          <w:position w:val="8"/>
          <w:sz w:val="18"/>
          <w:szCs w:val="18"/>
        </w:rPr>
        <w:t xml:space="preserve">           </w:t>
      </w:r>
      <w:r>
        <w:rPr>
          <w:spacing w:val="-19"/>
          <w:position w:val="8"/>
          <w:sz w:val="18"/>
          <w:szCs w:val="18"/>
        </w:rPr>
        <w:t xml:space="preserve"> </w:t>
      </w:r>
      <w:r w:rsidR="00AD1B31">
        <w:pict>
          <v:shape id="_x0000_i1025" type="#_x0000_t75" style="width:6.7pt;height:15.9pt">
            <v:imagedata r:id="rId9" o:title=""/>
          </v:shape>
        </w:pict>
      </w:r>
    </w:p>
    <w:p w:rsidR="008A0059" w:rsidRDefault="00990EFC">
      <w:pPr>
        <w:spacing w:line="200" w:lineRule="exact"/>
        <w:ind w:left="266"/>
        <w:rPr>
          <w:sz w:val="21"/>
          <w:szCs w:val="21"/>
        </w:rPr>
      </w:pPr>
      <w:r>
        <w:rPr>
          <w:b/>
          <w:spacing w:val="1"/>
          <w:w w:val="115"/>
          <w:sz w:val="21"/>
          <w:szCs w:val="21"/>
        </w:rPr>
        <w:t>06</w:t>
      </w:r>
      <w:r>
        <w:rPr>
          <w:b/>
          <w:spacing w:val="1"/>
          <w:w w:val="151"/>
          <w:sz w:val="21"/>
          <w:szCs w:val="21"/>
        </w:rPr>
        <w:t>/</w:t>
      </w:r>
      <w:r>
        <w:rPr>
          <w:b/>
          <w:spacing w:val="1"/>
          <w:w w:val="115"/>
          <w:sz w:val="21"/>
          <w:szCs w:val="21"/>
        </w:rPr>
        <w:t>201</w:t>
      </w:r>
      <w:r>
        <w:rPr>
          <w:b/>
          <w:w w:val="115"/>
          <w:sz w:val="21"/>
          <w:szCs w:val="21"/>
        </w:rPr>
        <w:t>9</w:t>
      </w:r>
    </w:p>
    <w:p w:rsidR="008A0059" w:rsidRDefault="00990EFC">
      <w:pPr>
        <w:spacing w:line="200" w:lineRule="exact"/>
      </w:pPr>
      <w:r>
        <w:br w:type="column"/>
      </w:r>
    </w:p>
    <w:p w:rsidR="008A0059" w:rsidRDefault="008A0059">
      <w:pPr>
        <w:spacing w:line="200" w:lineRule="exact"/>
      </w:pPr>
    </w:p>
    <w:p w:rsidR="008A0059" w:rsidRDefault="008A0059">
      <w:pPr>
        <w:spacing w:before="18" w:line="240" w:lineRule="exact"/>
        <w:rPr>
          <w:sz w:val="24"/>
          <w:szCs w:val="24"/>
        </w:rPr>
      </w:pPr>
    </w:p>
    <w:p w:rsidR="008A0059" w:rsidRDefault="00990EFC">
      <w:pPr>
        <w:ind w:right="-56"/>
        <w:rPr>
          <w:sz w:val="21"/>
          <w:szCs w:val="21"/>
        </w:rPr>
      </w:pPr>
      <w:r>
        <w:rPr>
          <w:b/>
          <w:spacing w:val="1"/>
          <w:sz w:val="21"/>
          <w:szCs w:val="21"/>
        </w:rPr>
        <w:t>ĐẠ</w:t>
      </w:r>
      <w:r>
        <w:rPr>
          <w:b/>
          <w:sz w:val="21"/>
          <w:szCs w:val="21"/>
        </w:rPr>
        <w:t>I</w:t>
      </w:r>
      <w:r>
        <w:rPr>
          <w:b/>
          <w:spacing w:val="-6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HỌ</w:t>
      </w:r>
      <w:r>
        <w:rPr>
          <w:b/>
          <w:sz w:val="21"/>
          <w:szCs w:val="21"/>
        </w:rPr>
        <w:t>C</w:t>
      </w:r>
      <w:r>
        <w:rPr>
          <w:b/>
          <w:spacing w:val="-6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DU</w:t>
      </w:r>
      <w:r>
        <w:rPr>
          <w:b/>
          <w:sz w:val="21"/>
          <w:szCs w:val="21"/>
        </w:rPr>
        <w:t>Y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TÂ</w:t>
      </w:r>
      <w:r>
        <w:rPr>
          <w:b/>
          <w:sz w:val="21"/>
          <w:szCs w:val="21"/>
        </w:rPr>
        <w:t>N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Đ</w:t>
      </w:r>
      <w:r>
        <w:rPr>
          <w:b/>
          <w:sz w:val="21"/>
          <w:szCs w:val="21"/>
        </w:rPr>
        <w:t>À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w w:val="114"/>
          <w:sz w:val="21"/>
          <w:szCs w:val="21"/>
        </w:rPr>
        <w:t>N</w:t>
      </w:r>
      <w:r>
        <w:rPr>
          <w:b/>
          <w:spacing w:val="1"/>
          <w:w w:val="97"/>
          <w:sz w:val="21"/>
          <w:szCs w:val="21"/>
        </w:rPr>
        <w:t>Ẵ</w:t>
      </w:r>
      <w:r>
        <w:rPr>
          <w:b/>
          <w:spacing w:val="1"/>
          <w:w w:val="114"/>
          <w:sz w:val="21"/>
          <w:szCs w:val="21"/>
        </w:rPr>
        <w:t>N</w:t>
      </w:r>
      <w:r>
        <w:rPr>
          <w:b/>
          <w:w w:val="94"/>
          <w:sz w:val="21"/>
          <w:szCs w:val="21"/>
        </w:rPr>
        <w:t>G</w:t>
      </w:r>
    </w:p>
    <w:p w:rsidR="008A0059" w:rsidRDefault="008A0059">
      <w:pPr>
        <w:spacing w:before="3" w:line="140" w:lineRule="exact"/>
        <w:rPr>
          <w:sz w:val="14"/>
          <w:szCs w:val="14"/>
        </w:rPr>
      </w:pPr>
    </w:p>
    <w:p w:rsidR="008A0059" w:rsidRDefault="00990EFC">
      <w:pPr>
        <w:rPr>
          <w:sz w:val="21"/>
          <w:szCs w:val="21"/>
        </w:rPr>
      </w:pPr>
      <w:r>
        <w:rPr>
          <w:color w:val="56B002"/>
          <w:spacing w:val="1"/>
          <w:w w:val="110"/>
          <w:sz w:val="21"/>
          <w:szCs w:val="21"/>
        </w:rPr>
        <w:t>Chuyê</w:t>
      </w:r>
      <w:r>
        <w:rPr>
          <w:color w:val="56B002"/>
          <w:w w:val="110"/>
          <w:sz w:val="21"/>
          <w:szCs w:val="21"/>
        </w:rPr>
        <w:t xml:space="preserve">n </w:t>
      </w:r>
      <w:r>
        <w:rPr>
          <w:color w:val="56B002"/>
          <w:spacing w:val="1"/>
          <w:w w:val="119"/>
          <w:sz w:val="21"/>
          <w:szCs w:val="21"/>
        </w:rPr>
        <w:t>n</w:t>
      </w:r>
      <w:r>
        <w:rPr>
          <w:color w:val="56B002"/>
          <w:spacing w:val="1"/>
          <w:w w:val="106"/>
          <w:sz w:val="21"/>
          <w:szCs w:val="21"/>
        </w:rPr>
        <w:t>g</w:t>
      </w:r>
      <w:r>
        <w:rPr>
          <w:color w:val="56B002"/>
          <w:spacing w:val="1"/>
          <w:w w:val="121"/>
          <w:sz w:val="21"/>
          <w:szCs w:val="21"/>
        </w:rPr>
        <w:t>à</w:t>
      </w:r>
      <w:r>
        <w:rPr>
          <w:color w:val="56B002"/>
          <w:spacing w:val="1"/>
          <w:w w:val="119"/>
          <w:sz w:val="21"/>
          <w:szCs w:val="21"/>
        </w:rPr>
        <w:t>nh</w:t>
      </w:r>
      <w:r>
        <w:rPr>
          <w:color w:val="56B002"/>
          <w:w w:val="87"/>
          <w:sz w:val="21"/>
          <w:szCs w:val="21"/>
        </w:rPr>
        <w:t>:</w:t>
      </w:r>
      <w:r>
        <w:rPr>
          <w:color w:val="56B002"/>
          <w:spacing w:val="4"/>
          <w:sz w:val="21"/>
          <w:szCs w:val="21"/>
        </w:rPr>
        <w:t xml:space="preserve"> </w:t>
      </w:r>
      <w:r>
        <w:rPr>
          <w:color w:val="56B002"/>
          <w:spacing w:val="1"/>
          <w:sz w:val="21"/>
          <w:szCs w:val="21"/>
        </w:rPr>
        <w:t>Dượ</w:t>
      </w:r>
      <w:r>
        <w:rPr>
          <w:color w:val="56B002"/>
          <w:sz w:val="21"/>
          <w:szCs w:val="21"/>
        </w:rPr>
        <w:t>c</w:t>
      </w:r>
      <w:r>
        <w:rPr>
          <w:color w:val="56B002"/>
          <w:spacing w:val="40"/>
          <w:sz w:val="21"/>
          <w:szCs w:val="21"/>
        </w:rPr>
        <w:t xml:space="preserve"> </w:t>
      </w:r>
      <w:r>
        <w:rPr>
          <w:color w:val="56B002"/>
          <w:spacing w:val="1"/>
          <w:w w:val="121"/>
          <w:sz w:val="21"/>
          <w:szCs w:val="21"/>
        </w:rPr>
        <w:t>s</w:t>
      </w:r>
      <w:r>
        <w:rPr>
          <w:color w:val="56B002"/>
          <w:w w:val="82"/>
          <w:sz w:val="21"/>
          <w:szCs w:val="21"/>
        </w:rPr>
        <w:t>ĩ</w:t>
      </w:r>
    </w:p>
    <w:p w:rsidR="008A0059" w:rsidRDefault="00990EFC">
      <w:pPr>
        <w:spacing w:before="21" w:line="342" w:lineRule="auto"/>
        <w:ind w:right="721"/>
        <w:rPr>
          <w:sz w:val="30"/>
          <w:szCs w:val="30"/>
        </w:rPr>
      </w:pPr>
      <w:r>
        <w:br w:type="column"/>
      </w:r>
      <w:r>
        <w:rPr>
          <w:b/>
          <w:spacing w:val="2"/>
          <w:sz w:val="30"/>
          <w:szCs w:val="30"/>
        </w:rPr>
        <w:lastRenderedPageBreak/>
        <w:t>MỤ</w:t>
      </w:r>
      <w:r>
        <w:rPr>
          <w:b/>
          <w:sz w:val="30"/>
          <w:szCs w:val="30"/>
        </w:rPr>
        <w:t>C</w:t>
      </w:r>
      <w:r>
        <w:rPr>
          <w:b/>
          <w:spacing w:val="-2"/>
          <w:sz w:val="30"/>
          <w:szCs w:val="30"/>
        </w:rPr>
        <w:t xml:space="preserve"> </w:t>
      </w:r>
      <w:r>
        <w:rPr>
          <w:b/>
          <w:spacing w:val="2"/>
          <w:w w:val="92"/>
          <w:sz w:val="30"/>
          <w:szCs w:val="30"/>
        </w:rPr>
        <w:t>T</w:t>
      </w:r>
      <w:r>
        <w:rPr>
          <w:b/>
          <w:spacing w:val="1"/>
          <w:w w:val="92"/>
          <w:sz w:val="30"/>
          <w:szCs w:val="30"/>
        </w:rPr>
        <w:t>IÊ</w:t>
      </w:r>
      <w:r>
        <w:rPr>
          <w:b/>
          <w:w w:val="92"/>
          <w:sz w:val="30"/>
          <w:szCs w:val="30"/>
        </w:rPr>
        <w:t>U</w:t>
      </w:r>
      <w:r>
        <w:rPr>
          <w:b/>
          <w:spacing w:val="14"/>
          <w:w w:val="92"/>
          <w:sz w:val="30"/>
          <w:szCs w:val="30"/>
        </w:rPr>
        <w:t xml:space="preserve"> </w:t>
      </w:r>
      <w:r>
        <w:rPr>
          <w:b/>
          <w:spacing w:val="2"/>
          <w:sz w:val="30"/>
          <w:szCs w:val="30"/>
        </w:rPr>
        <w:t>NGH</w:t>
      </w:r>
      <w:r>
        <w:rPr>
          <w:b/>
          <w:sz w:val="30"/>
          <w:szCs w:val="30"/>
        </w:rPr>
        <w:t xml:space="preserve">Ề </w:t>
      </w:r>
      <w:r>
        <w:rPr>
          <w:b/>
          <w:spacing w:val="2"/>
          <w:sz w:val="30"/>
          <w:szCs w:val="30"/>
        </w:rPr>
        <w:t>NGH</w:t>
      </w:r>
      <w:r>
        <w:rPr>
          <w:b/>
          <w:spacing w:val="1"/>
          <w:sz w:val="30"/>
          <w:szCs w:val="30"/>
        </w:rPr>
        <w:t>IỆ</w:t>
      </w:r>
      <w:r>
        <w:rPr>
          <w:b/>
          <w:sz w:val="30"/>
          <w:szCs w:val="30"/>
        </w:rPr>
        <w:t>P</w:t>
      </w:r>
    </w:p>
    <w:p w:rsidR="008A0059" w:rsidRDefault="008A0059">
      <w:pPr>
        <w:spacing w:before="6" w:line="120" w:lineRule="exact"/>
        <w:rPr>
          <w:sz w:val="12"/>
          <w:szCs w:val="12"/>
        </w:rPr>
      </w:pPr>
    </w:p>
    <w:p w:rsidR="008A0059" w:rsidRDefault="00990EFC">
      <w:pPr>
        <w:spacing w:line="260" w:lineRule="exact"/>
        <w:ind w:right="80"/>
        <w:jc w:val="both"/>
        <w:rPr>
          <w:sz w:val="21"/>
          <w:szCs w:val="21"/>
        </w:rPr>
        <w:sectPr w:rsidR="008A0059">
          <w:type w:val="continuous"/>
          <w:pgSz w:w="12020" w:h="16840"/>
          <w:pgMar w:top="400" w:right="340" w:bottom="280" w:left="340" w:header="720" w:footer="720" w:gutter="0"/>
          <w:cols w:num="3" w:space="720" w:equalWidth="0">
            <w:col w:w="1526" w:space="30"/>
            <w:col w:w="2992" w:space="3582"/>
            <w:col w:w="3210"/>
          </w:cols>
        </w:sect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46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Ngắ</w:t>
      </w:r>
      <w:r>
        <w:rPr>
          <w:color w:val="484848"/>
          <w:sz w:val="21"/>
          <w:szCs w:val="21"/>
        </w:rPr>
        <w:t xml:space="preserve">n </w:t>
      </w:r>
      <w:r>
        <w:rPr>
          <w:color w:val="484848"/>
          <w:spacing w:val="45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hạn</w:t>
      </w:r>
      <w:r>
        <w:rPr>
          <w:color w:val="484848"/>
          <w:sz w:val="21"/>
          <w:szCs w:val="21"/>
        </w:rPr>
        <w:t xml:space="preserve">: </w:t>
      </w:r>
      <w:r>
        <w:rPr>
          <w:color w:val="484848"/>
          <w:spacing w:val="49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</w:t>
      </w:r>
      <w:r>
        <w:rPr>
          <w:color w:val="484848"/>
          <w:sz w:val="21"/>
          <w:szCs w:val="21"/>
        </w:rPr>
        <w:t xml:space="preserve">ó </w:t>
      </w:r>
      <w:r>
        <w:rPr>
          <w:color w:val="484848"/>
          <w:spacing w:val="9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mộ</w:t>
      </w:r>
      <w:r>
        <w:rPr>
          <w:color w:val="484848"/>
          <w:sz w:val="21"/>
          <w:szCs w:val="21"/>
        </w:rPr>
        <w:t xml:space="preserve">t  </w:t>
      </w:r>
      <w:r>
        <w:rPr>
          <w:color w:val="484848"/>
          <w:spacing w:val="1"/>
          <w:sz w:val="21"/>
          <w:szCs w:val="21"/>
        </w:rPr>
        <w:t xml:space="preserve"> côn</w:t>
      </w:r>
      <w:r>
        <w:rPr>
          <w:color w:val="484848"/>
          <w:sz w:val="21"/>
          <w:szCs w:val="21"/>
        </w:rPr>
        <w:t xml:space="preserve">g </w:t>
      </w:r>
      <w:r>
        <w:rPr>
          <w:color w:val="484848"/>
          <w:spacing w:val="50"/>
          <w:sz w:val="21"/>
          <w:szCs w:val="21"/>
        </w:rPr>
        <w:t xml:space="preserve"> </w:t>
      </w:r>
      <w:r>
        <w:rPr>
          <w:color w:val="484848"/>
          <w:spacing w:val="1"/>
          <w:w w:val="93"/>
          <w:sz w:val="21"/>
          <w:szCs w:val="21"/>
        </w:rPr>
        <w:t>v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w w:val="108"/>
          <w:sz w:val="21"/>
          <w:szCs w:val="21"/>
        </w:rPr>
        <w:t xml:space="preserve">c </w:t>
      </w:r>
      <w:r>
        <w:rPr>
          <w:color w:val="484848"/>
          <w:spacing w:val="1"/>
          <w:sz w:val="21"/>
          <w:szCs w:val="21"/>
        </w:rPr>
        <w:t>ổ</w:t>
      </w:r>
      <w:r>
        <w:rPr>
          <w:color w:val="484848"/>
          <w:sz w:val="21"/>
          <w:szCs w:val="21"/>
        </w:rPr>
        <w:t>n</w:t>
      </w:r>
      <w:r>
        <w:rPr>
          <w:color w:val="484848"/>
          <w:spacing w:val="49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đ</w:t>
      </w:r>
      <w:r>
        <w:rPr>
          <w:color w:val="484848"/>
          <w:w w:val="82"/>
          <w:sz w:val="21"/>
          <w:szCs w:val="21"/>
        </w:rPr>
        <w:t>ị</w:t>
      </w:r>
      <w:r>
        <w:rPr>
          <w:color w:val="484848"/>
          <w:spacing w:val="1"/>
          <w:w w:val="119"/>
          <w:sz w:val="21"/>
          <w:szCs w:val="21"/>
        </w:rPr>
        <w:t>nh</w:t>
      </w:r>
      <w:r>
        <w:rPr>
          <w:color w:val="484848"/>
          <w:w w:val="87"/>
          <w:sz w:val="21"/>
          <w:szCs w:val="21"/>
        </w:rPr>
        <w:t>,</w:t>
      </w:r>
      <w:r>
        <w:rPr>
          <w:color w:val="484848"/>
          <w:spacing w:val="9"/>
          <w:w w:val="87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w w:val="82"/>
          <w:sz w:val="21"/>
          <w:szCs w:val="21"/>
        </w:rPr>
        <w:t>í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w w:val="119"/>
          <w:sz w:val="21"/>
          <w:szCs w:val="21"/>
        </w:rPr>
        <w:t>h</w:t>
      </w:r>
      <w:r>
        <w:rPr>
          <w:color w:val="484848"/>
          <w:spacing w:val="10"/>
          <w:w w:val="119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spacing w:val="1"/>
          <w:w w:val="119"/>
          <w:sz w:val="21"/>
          <w:szCs w:val="21"/>
        </w:rPr>
        <w:t>u</w:t>
      </w:r>
      <w:r>
        <w:rPr>
          <w:color w:val="484848"/>
          <w:w w:val="93"/>
          <w:sz w:val="21"/>
          <w:szCs w:val="21"/>
        </w:rPr>
        <w:t>ỹ</w:t>
      </w:r>
      <w:r>
        <w:rPr>
          <w:color w:val="484848"/>
          <w:spacing w:val="9"/>
          <w:w w:val="93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thê</w:t>
      </w:r>
      <w:r>
        <w:rPr>
          <w:color w:val="484848"/>
          <w:w w:val="119"/>
          <w:sz w:val="21"/>
          <w:szCs w:val="21"/>
        </w:rPr>
        <w:t xml:space="preserve">m </w:t>
      </w:r>
      <w:r>
        <w:rPr>
          <w:color w:val="484848"/>
          <w:spacing w:val="1"/>
          <w:w w:val="98"/>
          <w:sz w:val="21"/>
          <w:szCs w:val="21"/>
        </w:rPr>
        <w:t>k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w w:val="119"/>
          <w:sz w:val="21"/>
          <w:szCs w:val="21"/>
        </w:rPr>
        <w:t xml:space="preserve">h 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spacing w:val="1"/>
          <w:w w:val="106"/>
          <w:sz w:val="21"/>
          <w:szCs w:val="21"/>
        </w:rPr>
        <w:t>g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spacing w:val="1"/>
          <w:w w:val="115"/>
          <w:sz w:val="21"/>
          <w:szCs w:val="21"/>
        </w:rPr>
        <w:t>m</w:t>
      </w:r>
      <w:r>
        <w:rPr>
          <w:color w:val="484848"/>
          <w:w w:val="87"/>
          <w:sz w:val="21"/>
          <w:szCs w:val="21"/>
        </w:rPr>
        <w:t>,</w:t>
      </w:r>
      <w:r>
        <w:rPr>
          <w:color w:val="484848"/>
          <w:spacing w:val="16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rè</w:t>
      </w:r>
      <w:r>
        <w:rPr>
          <w:color w:val="484848"/>
          <w:sz w:val="21"/>
          <w:szCs w:val="21"/>
        </w:rPr>
        <w:t xml:space="preserve">n </w:t>
      </w:r>
      <w:r>
        <w:rPr>
          <w:color w:val="484848"/>
          <w:spacing w:val="20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spacing w:val="1"/>
          <w:w w:val="119"/>
          <w:sz w:val="21"/>
          <w:szCs w:val="21"/>
        </w:rPr>
        <w:t>u</w:t>
      </w:r>
      <w:r>
        <w:rPr>
          <w:color w:val="484848"/>
          <w:spacing w:val="1"/>
          <w:w w:val="93"/>
          <w:sz w:val="21"/>
          <w:szCs w:val="21"/>
        </w:rPr>
        <w:t>y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w w:val="119"/>
          <w:sz w:val="21"/>
          <w:szCs w:val="21"/>
        </w:rPr>
        <w:t>n</w:t>
      </w:r>
      <w:r>
        <w:rPr>
          <w:color w:val="484848"/>
          <w:spacing w:val="17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k</w:t>
      </w:r>
      <w:r>
        <w:rPr>
          <w:color w:val="484848"/>
          <w:sz w:val="21"/>
          <w:szCs w:val="21"/>
        </w:rPr>
        <w:t>ỹ</w:t>
      </w:r>
      <w:r>
        <w:rPr>
          <w:color w:val="484848"/>
          <w:spacing w:val="8"/>
          <w:sz w:val="21"/>
          <w:szCs w:val="21"/>
        </w:rPr>
        <w:t xml:space="preserve"> </w:t>
      </w:r>
      <w:r>
        <w:rPr>
          <w:color w:val="484848"/>
          <w:spacing w:val="1"/>
          <w:w w:val="116"/>
          <w:sz w:val="21"/>
          <w:szCs w:val="21"/>
        </w:rPr>
        <w:t>năn</w:t>
      </w:r>
      <w:r>
        <w:rPr>
          <w:color w:val="484848"/>
          <w:w w:val="116"/>
          <w:sz w:val="21"/>
          <w:szCs w:val="21"/>
        </w:rPr>
        <w:t>g</w:t>
      </w:r>
      <w:r>
        <w:rPr>
          <w:color w:val="484848"/>
          <w:spacing w:val="9"/>
          <w:w w:val="116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x</w:t>
      </w:r>
      <w:r>
        <w:rPr>
          <w:color w:val="484848"/>
          <w:sz w:val="21"/>
          <w:szCs w:val="21"/>
        </w:rPr>
        <w:t>ử</w:t>
      </w:r>
      <w:r>
        <w:rPr>
          <w:color w:val="484848"/>
          <w:spacing w:val="35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w w:val="93"/>
          <w:sz w:val="21"/>
          <w:szCs w:val="21"/>
        </w:rPr>
        <w:t>ý</w:t>
      </w:r>
    </w:p>
    <w:p w:rsidR="008A0059" w:rsidRDefault="00AD1B31">
      <w:pPr>
        <w:spacing w:line="240" w:lineRule="exact"/>
        <w:ind w:left="112" w:right="-66"/>
        <w:rPr>
          <w:sz w:val="30"/>
          <w:szCs w:val="30"/>
        </w:rPr>
      </w:pPr>
      <w:r>
        <w:lastRenderedPageBreak/>
        <w:pict>
          <v:group id="_x0000_s1053" style="position:absolute;left:0;text-align:left;margin-left:22.6pt;margin-top:17.2pt;width:383.25pt;height:0;z-index:-251663360;mso-position-horizontal-relative:page" coordorigin="452,344" coordsize="7665,0">
            <v:shape id="_x0000_s1054" style="position:absolute;left:452;top:344;width:7665;height:0" coordorigin="452,344" coordsize="7665,0" path="m452,344r7665,e" filled="f" strokeweight=".57714mm">
              <v:path arrowok="t"/>
            </v:shape>
            <w10:wrap anchorx="page"/>
          </v:group>
        </w:pict>
      </w:r>
      <w:r w:rsidR="00990EFC">
        <w:rPr>
          <w:b/>
          <w:spacing w:val="2"/>
          <w:position w:val="1"/>
          <w:sz w:val="30"/>
          <w:szCs w:val="30"/>
        </w:rPr>
        <w:t>K</w:t>
      </w:r>
      <w:r w:rsidR="00990EFC">
        <w:rPr>
          <w:b/>
          <w:spacing w:val="1"/>
          <w:position w:val="1"/>
          <w:sz w:val="30"/>
          <w:szCs w:val="30"/>
        </w:rPr>
        <w:t>I</w:t>
      </w:r>
      <w:r w:rsidR="00990EFC">
        <w:rPr>
          <w:b/>
          <w:spacing w:val="2"/>
          <w:position w:val="1"/>
          <w:sz w:val="30"/>
          <w:szCs w:val="30"/>
        </w:rPr>
        <w:t>N</w:t>
      </w:r>
      <w:r w:rsidR="00990EFC">
        <w:rPr>
          <w:b/>
          <w:position w:val="1"/>
          <w:sz w:val="30"/>
          <w:szCs w:val="30"/>
        </w:rPr>
        <w:t>H</w:t>
      </w:r>
      <w:r w:rsidR="00990EFC">
        <w:rPr>
          <w:b/>
          <w:spacing w:val="-13"/>
          <w:position w:val="1"/>
          <w:sz w:val="30"/>
          <w:szCs w:val="30"/>
        </w:rPr>
        <w:t xml:space="preserve"> </w:t>
      </w:r>
      <w:r w:rsidR="00990EFC">
        <w:rPr>
          <w:b/>
          <w:spacing w:val="2"/>
          <w:position w:val="1"/>
          <w:sz w:val="30"/>
          <w:szCs w:val="30"/>
        </w:rPr>
        <w:t>NGH</w:t>
      </w:r>
      <w:r w:rsidR="00990EFC">
        <w:rPr>
          <w:b/>
          <w:spacing w:val="1"/>
          <w:position w:val="1"/>
          <w:sz w:val="30"/>
          <w:szCs w:val="30"/>
        </w:rPr>
        <w:t>IỆ</w:t>
      </w:r>
      <w:r w:rsidR="00990EFC">
        <w:rPr>
          <w:b/>
          <w:position w:val="1"/>
          <w:sz w:val="30"/>
          <w:szCs w:val="30"/>
        </w:rPr>
        <w:t>M</w:t>
      </w:r>
      <w:r w:rsidR="00990EFC">
        <w:rPr>
          <w:b/>
          <w:spacing w:val="-20"/>
          <w:position w:val="1"/>
          <w:sz w:val="30"/>
          <w:szCs w:val="30"/>
        </w:rPr>
        <w:t xml:space="preserve"> </w:t>
      </w:r>
      <w:r w:rsidR="00990EFC">
        <w:rPr>
          <w:b/>
          <w:spacing w:val="1"/>
          <w:position w:val="1"/>
          <w:sz w:val="30"/>
          <w:szCs w:val="30"/>
        </w:rPr>
        <w:t>L</w:t>
      </w:r>
      <w:r w:rsidR="00990EFC">
        <w:rPr>
          <w:b/>
          <w:spacing w:val="2"/>
          <w:position w:val="1"/>
          <w:sz w:val="30"/>
          <w:szCs w:val="30"/>
        </w:rPr>
        <w:t>À</w:t>
      </w:r>
      <w:r w:rsidR="00990EFC">
        <w:rPr>
          <w:b/>
          <w:position w:val="1"/>
          <w:sz w:val="30"/>
          <w:szCs w:val="30"/>
        </w:rPr>
        <w:t>M</w:t>
      </w:r>
      <w:r w:rsidR="00990EFC">
        <w:rPr>
          <w:b/>
          <w:spacing w:val="-25"/>
          <w:position w:val="1"/>
          <w:sz w:val="30"/>
          <w:szCs w:val="30"/>
        </w:rPr>
        <w:t xml:space="preserve"> </w:t>
      </w:r>
      <w:r w:rsidR="00990EFC">
        <w:rPr>
          <w:b/>
          <w:spacing w:val="1"/>
          <w:w w:val="91"/>
          <w:position w:val="1"/>
          <w:sz w:val="30"/>
          <w:szCs w:val="30"/>
        </w:rPr>
        <w:t>V</w:t>
      </w:r>
      <w:r w:rsidR="00990EFC">
        <w:rPr>
          <w:b/>
          <w:spacing w:val="1"/>
          <w:w w:val="86"/>
          <w:position w:val="1"/>
          <w:sz w:val="30"/>
          <w:szCs w:val="30"/>
        </w:rPr>
        <w:t>I</w:t>
      </w:r>
      <w:r w:rsidR="00990EFC">
        <w:rPr>
          <w:b/>
          <w:spacing w:val="1"/>
          <w:w w:val="85"/>
          <w:position w:val="1"/>
          <w:sz w:val="30"/>
          <w:szCs w:val="30"/>
        </w:rPr>
        <w:t>Ệ</w:t>
      </w:r>
      <w:r w:rsidR="00990EFC">
        <w:rPr>
          <w:b/>
          <w:w w:val="89"/>
          <w:position w:val="1"/>
          <w:sz w:val="30"/>
          <w:szCs w:val="30"/>
        </w:rPr>
        <w:t>C</w:t>
      </w:r>
    </w:p>
    <w:p w:rsidR="008A0059" w:rsidRDefault="00990EFC">
      <w:pPr>
        <w:spacing w:line="260" w:lineRule="exact"/>
        <w:ind w:right="82"/>
        <w:rPr>
          <w:sz w:val="21"/>
          <w:szCs w:val="21"/>
        </w:rPr>
        <w:sectPr w:rsidR="008A0059">
          <w:type w:val="continuous"/>
          <w:pgSz w:w="12020" w:h="16840"/>
          <w:pgMar w:top="400" w:right="340" w:bottom="280" w:left="340" w:header="720" w:footer="720" w:gutter="0"/>
          <w:cols w:num="2" w:space="720" w:equalWidth="0">
            <w:col w:w="3753" w:space="4377"/>
            <w:col w:w="3210"/>
          </w:cols>
        </w:sectPr>
      </w:pPr>
      <w:r>
        <w:br w:type="column"/>
      </w:r>
      <w:r>
        <w:rPr>
          <w:color w:val="484848"/>
          <w:spacing w:val="1"/>
          <w:sz w:val="21"/>
          <w:szCs w:val="21"/>
        </w:rPr>
        <w:lastRenderedPageBreak/>
        <w:t>côn</w:t>
      </w:r>
      <w:r>
        <w:rPr>
          <w:color w:val="484848"/>
          <w:sz w:val="21"/>
          <w:szCs w:val="21"/>
        </w:rPr>
        <w:t xml:space="preserve">g   </w:t>
      </w:r>
      <w:r>
        <w:rPr>
          <w:color w:val="484848"/>
          <w:spacing w:val="1"/>
          <w:w w:val="93"/>
          <w:sz w:val="21"/>
          <w:szCs w:val="21"/>
        </w:rPr>
        <w:t>v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w w:val="108"/>
          <w:sz w:val="21"/>
          <w:szCs w:val="21"/>
        </w:rPr>
        <w:t>c</w:t>
      </w:r>
      <w:r>
        <w:rPr>
          <w:color w:val="48484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w w:val="119"/>
          <w:sz w:val="21"/>
          <w:szCs w:val="21"/>
        </w:rPr>
        <w:t>u</w:t>
      </w:r>
      <w:r>
        <w:rPr>
          <w:color w:val="48484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 xml:space="preserve"> quả</w:t>
      </w:r>
      <w:r>
        <w:rPr>
          <w:color w:val="484848"/>
          <w:sz w:val="21"/>
          <w:szCs w:val="21"/>
        </w:rPr>
        <w:t xml:space="preserve">,  </w:t>
      </w:r>
      <w:r>
        <w:rPr>
          <w:color w:val="484848"/>
          <w:spacing w:val="1"/>
          <w:sz w:val="21"/>
          <w:szCs w:val="21"/>
        </w:rPr>
        <w:t xml:space="preserve"> 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w w:val="82"/>
          <w:sz w:val="21"/>
          <w:szCs w:val="21"/>
        </w:rPr>
        <w:t>í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w w:val="119"/>
          <w:sz w:val="21"/>
          <w:szCs w:val="21"/>
        </w:rPr>
        <w:t>h</w:t>
      </w:r>
      <w:r>
        <w:rPr>
          <w:color w:val="48484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 xml:space="preserve"> </w:t>
      </w:r>
      <w:r>
        <w:rPr>
          <w:color w:val="484848"/>
          <w:spacing w:val="1"/>
          <w:w w:val="101"/>
          <w:sz w:val="21"/>
          <w:szCs w:val="21"/>
        </w:rPr>
        <w:t>x</w:t>
      </w:r>
      <w:r>
        <w:rPr>
          <w:color w:val="484848"/>
          <w:spacing w:val="1"/>
          <w:w w:val="121"/>
          <w:sz w:val="21"/>
          <w:szCs w:val="21"/>
        </w:rPr>
        <w:t>á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w w:val="87"/>
          <w:sz w:val="21"/>
          <w:szCs w:val="21"/>
        </w:rPr>
        <w:t xml:space="preserve">, </w:t>
      </w:r>
      <w:r>
        <w:rPr>
          <w:color w:val="484848"/>
          <w:spacing w:val="1"/>
          <w:w w:val="119"/>
          <w:sz w:val="21"/>
          <w:szCs w:val="21"/>
        </w:rPr>
        <w:t>nhan</w:t>
      </w:r>
      <w:r>
        <w:rPr>
          <w:color w:val="484848"/>
          <w:w w:val="119"/>
          <w:sz w:val="21"/>
          <w:szCs w:val="21"/>
        </w:rPr>
        <w:t>h</w:t>
      </w:r>
      <w:r>
        <w:rPr>
          <w:color w:val="484848"/>
          <w:spacing w:val="-5"/>
          <w:w w:val="119"/>
          <w:sz w:val="21"/>
          <w:szCs w:val="21"/>
        </w:rPr>
        <w:t xml:space="preserve"> 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18"/>
          <w:sz w:val="21"/>
          <w:szCs w:val="21"/>
        </w:rPr>
        <w:t>ó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spacing w:val="1"/>
          <w:w w:val="106"/>
          <w:sz w:val="21"/>
          <w:szCs w:val="21"/>
        </w:rPr>
        <w:t>g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AD1B31">
      <w:pPr>
        <w:spacing w:line="220" w:lineRule="exact"/>
        <w:ind w:left="230" w:right="261"/>
        <w:jc w:val="center"/>
        <w:rPr>
          <w:sz w:val="21"/>
          <w:szCs w:val="21"/>
        </w:rPr>
      </w:pPr>
      <w:r>
        <w:lastRenderedPageBreak/>
        <w:pict>
          <v:shape id="_x0000_s1052" type="#_x0000_t75" style="position:absolute;left:0;text-align:left;margin-left:79.45pt;margin-top:1.1pt;width:6.9pt;height:6.9pt;z-index:-251660288;mso-position-horizontal-relative:page">
            <v:imagedata r:id="rId8" o:title=""/>
            <w10:wrap anchorx="page"/>
          </v:shape>
        </w:pict>
      </w:r>
      <w:r w:rsidR="00990EFC">
        <w:rPr>
          <w:b/>
          <w:spacing w:val="1"/>
          <w:w w:val="115"/>
          <w:sz w:val="21"/>
          <w:szCs w:val="21"/>
        </w:rPr>
        <w:t>10</w:t>
      </w:r>
      <w:r w:rsidR="00990EFC">
        <w:rPr>
          <w:b/>
          <w:spacing w:val="1"/>
          <w:w w:val="151"/>
          <w:sz w:val="21"/>
          <w:szCs w:val="21"/>
        </w:rPr>
        <w:t>/</w:t>
      </w:r>
      <w:r w:rsidR="00990EFC">
        <w:rPr>
          <w:b/>
          <w:spacing w:val="1"/>
          <w:w w:val="115"/>
          <w:sz w:val="21"/>
          <w:szCs w:val="21"/>
        </w:rPr>
        <w:t>201</w:t>
      </w:r>
      <w:r w:rsidR="00990EFC">
        <w:rPr>
          <w:b/>
          <w:w w:val="115"/>
          <w:sz w:val="21"/>
          <w:szCs w:val="21"/>
        </w:rPr>
        <w:t>8</w:t>
      </w:r>
    </w:p>
    <w:p w:rsidR="008A0059" w:rsidRDefault="00990EFC">
      <w:pPr>
        <w:spacing w:before="63"/>
        <w:ind w:left="616" w:right="625"/>
        <w:jc w:val="center"/>
        <w:rPr>
          <w:sz w:val="18"/>
          <w:szCs w:val="18"/>
        </w:rPr>
      </w:pPr>
      <w:r>
        <w:rPr>
          <w:w w:val="56"/>
          <w:sz w:val="18"/>
          <w:szCs w:val="18"/>
        </w:rPr>
        <w:t></w:t>
      </w:r>
    </w:p>
    <w:p w:rsidR="008A0059" w:rsidRDefault="00990EFC">
      <w:pPr>
        <w:spacing w:before="68"/>
        <w:ind w:left="266" w:right="-209"/>
        <w:rPr>
          <w:sz w:val="21"/>
          <w:szCs w:val="21"/>
        </w:rPr>
      </w:pPr>
      <w:r>
        <w:rPr>
          <w:b/>
          <w:spacing w:val="1"/>
          <w:w w:val="115"/>
          <w:sz w:val="21"/>
          <w:szCs w:val="21"/>
        </w:rPr>
        <w:t>12</w:t>
      </w:r>
      <w:r>
        <w:rPr>
          <w:b/>
          <w:spacing w:val="1"/>
          <w:w w:val="151"/>
          <w:sz w:val="21"/>
          <w:szCs w:val="21"/>
        </w:rPr>
        <w:t>/</w:t>
      </w:r>
      <w:r>
        <w:rPr>
          <w:b/>
          <w:spacing w:val="1"/>
          <w:w w:val="115"/>
          <w:sz w:val="21"/>
          <w:szCs w:val="21"/>
        </w:rPr>
        <w:t>201</w:t>
      </w:r>
      <w:r>
        <w:rPr>
          <w:b/>
          <w:w w:val="115"/>
          <w:sz w:val="21"/>
          <w:szCs w:val="21"/>
        </w:rPr>
        <w:t>8</w:t>
      </w:r>
      <w:r>
        <w:rPr>
          <w:b/>
          <w:sz w:val="21"/>
          <w:szCs w:val="21"/>
        </w:rPr>
        <w:t xml:space="preserve">  </w:t>
      </w:r>
      <w:r>
        <w:rPr>
          <w:b/>
          <w:spacing w:val="2"/>
          <w:sz w:val="21"/>
          <w:szCs w:val="21"/>
        </w:rPr>
        <w:t xml:space="preserve"> </w:t>
      </w:r>
      <w:r w:rsidR="00AD1B31">
        <w:pict>
          <v:shape id="_x0000_i1026" type="#_x0000_t75" style="width:6.7pt;height:62.8pt">
            <v:imagedata r:id="rId10" o:title=""/>
          </v:shape>
        </w:pict>
      </w:r>
    </w:p>
    <w:p w:rsidR="008A0059" w:rsidRDefault="008A0059">
      <w:pPr>
        <w:spacing w:before="1" w:line="100" w:lineRule="exact"/>
        <w:rPr>
          <w:sz w:val="11"/>
          <w:szCs w:val="11"/>
        </w:rPr>
      </w:pPr>
    </w:p>
    <w:p w:rsidR="008A0059" w:rsidRDefault="00AD1B31">
      <w:pPr>
        <w:ind w:left="230" w:right="261"/>
        <w:jc w:val="center"/>
        <w:rPr>
          <w:sz w:val="21"/>
          <w:szCs w:val="21"/>
        </w:rPr>
      </w:pPr>
      <w:r>
        <w:pict>
          <v:shape id="_x0000_s1050" type="#_x0000_t75" style="position:absolute;left:0;text-align:left;margin-left:79.45pt;margin-top:1.35pt;width:6.9pt;height:6.9pt;z-index:-251659264;mso-position-horizontal-relative:page">
            <v:imagedata r:id="rId8" o:title=""/>
            <w10:wrap anchorx="page"/>
          </v:shape>
        </w:pict>
      </w:r>
      <w:r w:rsidR="00990EFC">
        <w:rPr>
          <w:b/>
          <w:spacing w:val="1"/>
          <w:w w:val="115"/>
          <w:sz w:val="21"/>
          <w:szCs w:val="21"/>
        </w:rPr>
        <w:t>08</w:t>
      </w:r>
      <w:r w:rsidR="00990EFC">
        <w:rPr>
          <w:b/>
          <w:spacing w:val="1"/>
          <w:w w:val="151"/>
          <w:sz w:val="21"/>
          <w:szCs w:val="21"/>
        </w:rPr>
        <w:t>/</w:t>
      </w:r>
      <w:r w:rsidR="00990EFC">
        <w:rPr>
          <w:b/>
          <w:spacing w:val="1"/>
          <w:w w:val="115"/>
          <w:sz w:val="21"/>
          <w:szCs w:val="21"/>
        </w:rPr>
        <w:t>201</w:t>
      </w:r>
      <w:r w:rsidR="00990EFC">
        <w:rPr>
          <w:b/>
          <w:w w:val="115"/>
          <w:sz w:val="21"/>
          <w:szCs w:val="21"/>
        </w:rPr>
        <w:t>8</w:t>
      </w:r>
    </w:p>
    <w:p w:rsidR="008A0059" w:rsidRDefault="00990EFC">
      <w:pPr>
        <w:spacing w:before="63"/>
        <w:ind w:left="616" w:right="625"/>
        <w:jc w:val="center"/>
        <w:rPr>
          <w:sz w:val="18"/>
          <w:szCs w:val="18"/>
        </w:rPr>
      </w:pPr>
      <w:r>
        <w:rPr>
          <w:w w:val="56"/>
          <w:sz w:val="18"/>
          <w:szCs w:val="18"/>
        </w:rPr>
        <w:t></w:t>
      </w:r>
    </w:p>
    <w:p w:rsidR="008A0059" w:rsidRDefault="00AD1B31">
      <w:pPr>
        <w:spacing w:before="72"/>
        <w:ind w:left="230" w:right="261"/>
        <w:jc w:val="center"/>
        <w:rPr>
          <w:sz w:val="21"/>
          <w:szCs w:val="21"/>
        </w:rPr>
      </w:pPr>
      <w:r>
        <w:pict>
          <v:shape id="_x0000_s1049" type="#_x0000_t75" style="position:absolute;left:0;text-align:left;margin-left:79.45pt;margin-top:-10.4pt;width:6.9pt;height:76.8pt;z-index:-251658240;mso-position-horizontal-relative:page">
            <v:imagedata r:id="rId11" o:title=""/>
            <w10:wrap anchorx="page"/>
          </v:shape>
        </w:pict>
      </w:r>
      <w:r w:rsidR="00990EFC">
        <w:rPr>
          <w:b/>
          <w:spacing w:val="1"/>
          <w:w w:val="115"/>
          <w:sz w:val="21"/>
          <w:szCs w:val="21"/>
        </w:rPr>
        <w:t>10</w:t>
      </w:r>
      <w:r w:rsidR="00990EFC">
        <w:rPr>
          <w:b/>
          <w:spacing w:val="1"/>
          <w:w w:val="151"/>
          <w:sz w:val="21"/>
          <w:szCs w:val="21"/>
        </w:rPr>
        <w:t>/</w:t>
      </w:r>
      <w:r w:rsidR="00990EFC">
        <w:rPr>
          <w:b/>
          <w:spacing w:val="1"/>
          <w:w w:val="115"/>
          <w:sz w:val="21"/>
          <w:szCs w:val="21"/>
        </w:rPr>
        <w:t>201</w:t>
      </w:r>
      <w:r w:rsidR="00990EFC">
        <w:rPr>
          <w:b/>
          <w:w w:val="115"/>
          <w:sz w:val="21"/>
          <w:szCs w:val="21"/>
        </w:rPr>
        <w:t>8</w:t>
      </w:r>
    </w:p>
    <w:p w:rsidR="008A0059" w:rsidRDefault="008A0059">
      <w:pPr>
        <w:spacing w:before="6" w:line="120" w:lineRule="exact"/>
        <w:rPr>
          <w:sz w:val="12"/>
          <w:szCs w:val="12"/>
        </w:rPr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8A0059">
      <w:pPr>
        <w:spacing w:line="200" w:lineRule="exact"/>
      </w:pPr>
    </w:p>
    <w:p w:rsidR="008A0059" w:rsidRDefault="00AD1B31">
      <w:pPr>
        <w:ind w:left="230" w:right="261"/>
        <w:jc w:val="center"/>
        <w:rPr>
          <w:sz w:val="21"/>
          <w:szCs w:val="21"/>
        </w:rPr>
      </w:pPr>
      <w:r>
        <w:pict>
          <v:shape id="_x0000_s1048" type="#_x0000_t75" style="position:absolute;left:0;text-align:left;margin-left:79.45pt;margin-top:1.35pt;width:6.9pt;height:6.9pt;z-index:-251657216;mso-position-horizontal-relative:page">
            <v:imagedata r:id="rId8" o:title=""/>
            <w10:wrap anchorx="page"/>
          </v:shape>
        </w:pict>
      </w:r>
      <w:r w:rsidR="00990EFC">
        <w:rPr>
          <w:b/>
          <w:spacing w:val="1"/>
          <w:w w:val="115"/>
          <w:sz w:val="21"/>
          <w:szCs w:val="21"/>
        </w:rPr>
        <w:t>10</w:t>
      </w:r>
      <w:r w:rsidR="00990EFC">
        <w:rPr>
          <w:b/>
          <w:spacing w:val="1"/>
          <w:w w:val="151"/>
          <w:sz w:val="21"/>
          <w:szCs w:val="21"/>
        </w:rPr>
        <w:t>/</w:t>
      </w:r>
      <w:r w:rsidR="00990EFC">
        <w:rPr>
          <w:b/>
          <w:spacing w:val="1"/>
          <w:w w:val="115"/>
          <w:sz w:val="21"/>
          <w:szCs w:val="21"/>
        </w:rPr>
        <w:t>201</w:t>
      </w:r>
      <w:r w:rsidR="00990EFC">
        <w:rPr>
          <w:b/>
          <w:w w:val="115"/>
          <w:sz w:val="21"/>
          <w:szCs w:val="21"/>
        </w:rPr>
        <w:t>7</w:t>
      </w:r>
    </w:p>
    <w:p w:rsidR="008A0059" w:rsidRDefault="00990EFC">
      <w:pPr>
        <w:spacing w:before="63"/>
        <w:ind w:left="616" w:right="625"/>
        <w:jc w:val="center"/>
        <w:rPr>
          <w:sz w:val="18"/>
          <w:szCs w:val="18"/>
        </w:rPr>
      </w:pPr>
      <w:r>
        <w:rPr>
          <w:w w:val="56"/>
          <w:sz w:val="18"/>
          <w:szCs w:val="18"/>
        </w:rPr>
        <w:t></w:t>
      </w:r>
    </w:p>
    <w:p w:rsidR="008A0059" w:rsidRDefault="00990EFC">
      <w:pPr>
        <w:spacing w:before="72"/>
        <w:ind w:left="230" w:right="261"/>
        <w:jc w:val="center"/>
        <w:rPr>
          <w:sz w:val="21"/>
          <w:szCs w:val="21"/>
        </w:rPr>
      </w:pPr>
      <w:r>
        <w:rPr>
          <w:b/>
          <w:spacing w:val="1"/>
          <w:w w:val="115"/>
          <w:sz w:val="21"/>
          <w:szCs w:val="21"/>
        </w:rPr>
        <w:t>04</w:t>
      </w:r>
      <w:r>
        <w:rPr>
          <w:b/>
          <w:spacing w:val="1"/>
          <w:w w:val="151"/>
          <w:sz w:val="21"/>
          <w:szCs w:val="21"/>
        </w:rPr>
        <w:t>/</w:t>
      </w:r>
      <w:r>
        <w:rPr>
          <w:b/>
          <w:spacing w:val="1"/>
          <w:w w:val="115"/>
          <w:sz w:val="21"/>
          <w:szCs w:val="21"/>
        </w:rPr>
        <w:t>201</w:t>
      </w:r>
      <w:r>
        <w:rPr>
          <w:b/>
          <w:w w:val="115"/>
          <w:sz w:val="21"/>
          <w:szCs w:val="21"/>
        </w:rPr>
        <w:t>8</w:t>
      </w:r>
    </w:p>
    <w:p w:rsidR="008A0059" w:rsidRDefault="00990EFC">
      <w:pPr>
        <w:spacing w:line="220" w:lineRule="exact"/>
        <w:rPr>
          <w:sz w:val="21"/>
          <w:szCs w:val="21"/>
        </w:rPr>
      </w:pPr>
      <w:r>
        <w:br w:type="column"/>
      </w:r>
      <w:r>
        <w:rPr>
          <w:b/>
          <w:spacing w:val="1"/>
          <w:sz w:val="21"/>
          <w:szCs w:val="21"/>
        </w:rPr>
        <w:lastRenderedPageBreak/>
        <w:t>DAPHARC</w:t>
      </w:r>
      <w:r>
        <w:rPr>
          <w:b/>
          <w:sz w:val="21"/>
          <w:szCs w:val="21"/>
        </w:rPr>
        <w:t>O</w:t>
      </w:r>
      <w:r>
        <w:rPr>
          <w:b/>
          <w:spacing w:val="-16"/>
          <w:sz w:val="21"/>
          <w:szCs w:val="21"/>
        </w:rPr>
        <w:t xml:space="preserve"> </w:t>
      </w:r>
      <w:r>
        <w:rPr>
          <w:b/>
          <w:sz w:val="21"/>
          <w:szCs w:val="21"/>
        </w:rPr>
        <w:t>-</w:t>
      </w:r>
      <w:r>
        <w:rPr>
          <w:b/>
          <w:spacing w:val="3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CÔN</w:t>
      </w:r>
      <w:r>
        <w:rPr>
          <w:b/>
          <w:sz w:val="21"/>
          <w:szCs w:val="21"/>
        </w:rPr>
        <w:t>G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w w:val="87"/>
          <w:sz w:val="21"/>
          <w:szCs w:val="21"/>
        </w:rPr>
        <w:t>T</w:t>
      </w:r>
      <w:r>
        <w:rPr>
          <w:b/>
          <w:w w:val="87"/>
          <w:sz w:val="21"/>
          <w:szCs w:val="21"/>
        </w:rPr>
        <w:t>Y</w:t>
      </w:r>
      <w:r>
        <w:rPr>
          <w:b/>
          <w:spacing w:val="12"/>
          <w:w w:val="87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C</w:t>
      </w:r>
      <w:r>
        <w:rPr>
          <w:b/>
          <w:sz w:val="21"/>
          <w:szCs w:val="21"/>
        </w:rPr>
        <w:t>Ổ</w:t>
      </w:r>
      <w:r>
        <w:rPr>
          <w:b/>
          <w:spacing w:val="-6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PHẦ</w:t>
      </w:r>
      <w:r>
        <w:rPr>
          <w:b/>
          <w:sz w:val="21"/>
          <w:szCs w:val="21"/>
        </w:rPr>
        <w:t>N</w:t>
      </w:r>
      <w:r>
        <w:rPr>
          <w:b/>
          <w:spacing w:val="27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DƯỢ</w:t>
      </w:r>
      <w:r>
        <w:rPr>
          <w:b/>
          <w:sz w:val="21"/>
          <w:szCs w:val="21"/>
        </w:rPr>
        <w:t>C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-</w:t>
      </w:r>
      <w:r>
        <w:rPr>
          <w:b/>
          <w:spacing w:val="3"/>
          <w:sz w:val="21"/>
          <w:szCs w:val="21"/>
        </w:rPr>
        <w:t xml:space="preserve"> </w:t>
      </w:r>
      <w:r>
        <w:rPr>
          <w:b/>
          <w:spacing w:val="1"/>
          <w:w w:val="90"/>
          <w:sz w:val="21"/>
          <w:szCs w:val="21"/>
        </w:rPr>
        <w:t>THIẾ</w:t>
      </w:r>
      <w:r>
        <w:rPr>
          <w:b/>
          <w:w w:val="90"/>
          <w:sz w:val="21"/>
          <w:szCs w:val="21"/>
        </w:rPr>
        <w:t>T</w:t>
      </w:r>
      <w:r>
        <w:rPr>
          <w:b/>
          <w:spacing w:val="10"/>
          <w:w w:val="90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B</w:t>
      </w:r>
      <w:r>
        <w:rPr>
          <w:b/>
          <w:sz w:val="21"/>
          <w:szCs w:val="21"/>
        </w:rPr>
        <w:t>Ị</w:t>
      </w:r>
      <w:r>
        <w:rPr>
          <w:b/>
          <w:spacing w:val="-5"/>
          <w:sz w:val="21"/>
          <w:szCs w:val="21"/>
        </w:rPr>
        <w:t xml:space="preserve"> </w:t>
      </w:r>
      <w:r>
        <w:rPr>
          <w:b/>
          <w:sz w:val="21"/>
          <w:szCs w:val="21"/>
        </w:rPr>
        <w:t>Y</w:t>
      </w:r>
      <w:r>
        <w:rPr>
          <w:b/>
          <w:spacing w:val="-16"/>
          <w:sz w:val="21"/>
          <w:szCs w:val="21"/>
        </w:rPr>
        <w:t xml:space="preserve"> </w:t>
      </w:r>
      <w:r>
        <w:rPr>
          <w:b/>
          <w:spacing w:val="1"/>
          <w:w w:val="86"/>
          <w:sz w:val="21"/>
          <w:szCs w:val="21"/>
        </w:rPr>
        <w:t>T</w:t>
      </w:r>
      <w:r>
        <w:rPr>
          <w:b/>
          <w:w w:val="86"/>
          <w:sz w:val="21"/>
          <w:szCs w:val="21"/>
        </w:rPr>
        <w:t>Ế</w:t>
      </w:r>
      <w:r>
        <w:rPr>
          <w:b/>
          <w:spacing w:val="13"/>
          <w:w w:val="86"/>
          <w:sz w:val="21"/>
          <w:szCs w:val="21"/>
        </w:rPr>
        <w:t xml:space="preserve"> </w:t>
      </w:r>
      <w:r>
        <w:rPr>
          <w:b/>
          <w:spacing w:val="1"/>
          <w:w w:val="104"/>
          <w:sz w:val="21"/>
          <w:szCs w:val="21"/>
        </w:rPr>
        <w:t>Đ</w:t>
      </w:r>
      <w:r>
        <w:rPr>
          <w:b/>
          <w:w w:val="97"/>
          <w:sz w:val="21"/>
          <w:szCs w:val="21"/>
        </w:rPr>
        <w:t>À</w:t>
      </w:r>
    </w:p>
    <w:p w:rsidR="008A0059" w:rsidRDefault="00990EFC">
      <w:pPr>
        <w:spacing w:before="35"/>
        <w:rPr>
          <w:sz w:val="21"/>
          <w:szCs w:val="21"/>
        </w:rPr>
      </w:pPr>
      <w:r>
        <w:rPr>
          <w:b/>
          <w:spacing w:val="1"/>
          <w:w w:val="114"/>
          <w:sz w:val="21"/>
          <w:szCs w:val="21"/>
        </w:rPr>
        <w:t>N</w:t>
      </w:r>
      <w:r>
        <w:rPr>
          <w:b/>
          <w:spacing w:val="1"/>
          <w:w w:val="97"/>
          <w:sz w:val="21"/>
          <w:szCs w:val="21"/>
        </w:rPr>
        <w:t>Ẵ</w:t>
      </w:r>
      <w:r>
        <w:rPr>
          <w:b/>
          <w:spacing w:val="1"/>
          <w:w w:val="114"/>
          <w:sz w:val="21"/>
          <w:szCs w:val="21"/>
        </w:rPr>
        <w:t>N</w:t>
      </w:r>
      <w:r>
        <w:rPr>
          <w:b/>
          <w:w w:val="94"/>
          <w:sz w:val="21"/>
          <w:szCs w:val="21"/>
        </w:rPr>
        <w:t>G</w:t>
      </w:r>
    </w:p>
    <w:p w:rsidR="008A0059" w:rsidRDefault="008A0059">
      <w:pPr>
        <w:spacing w:before="3" w:line="140" w:lineRule="exact"/>
        <w:rPr>
          <w:sz w:val="14"/>
          <w:szCs w:val="14"/>
        </w:rPr>
      </w:pPr>
    </w:p>
    <w:p w:rsidR="008A0059" w:rsidRDefault="00990EFC">
      <w:pPr>
        <w:rPr>
          <w:sz w:val="21"/>
          <w:szCs w:val="21"/>
        </w:rPr>
      </w:pPr>
      <w:r>
        <w:rPr>
          <w:color w:val="56B002"/>
          <w:spacing w:val="1"/>
          <w:sz w:val="21"/>
          <w:szCs w:val="21"/>
        </w:rPr>
        <w:t>Thự</w:t>
      </w:r>
      <w:r>
        <w:rPr>
          <w:color w:val="56B002"/>
          <w:sz w:val="21"/>
          <w:szCs w:val="21"/>
        </w:rPr>
        <w:t>c</w:t>
      </w:r>
      <w:r>
        <w:rPr>
          <w:color w:val="56B002"/>
          <w:spacing w:val="32"/>
          <w:sz w:val="21"/>
          <w:szCs w:val="21"/>
        </w:rPr>
        <w:t xml:space="preserve"> </w:t>
      </w:r>
      <w:r>
        <w:rPr>
          <w:color w:val="56B002"/>
          <w:spacing w:val="1"/>
          <w:w w:val="122"/>
          <w:sz w:val="21"/>
          <w:szCs w:val="21"/>
        </w:rPr>
        <w:t>t</w:t>
      </w:r>
      <w:r>
        <w:rPr>
          <w:color w:val="56B002"/>
          <w:spacing w:val="1"/>
          <w:w w:val="121"/>
          <w:sz w:val="21"/>
          <w:szCs w:val="21"/>
        </w:rPr>
        <w:t>ậ</w:t>
      </w:r>
      <w:r>
        <w:rPr>
          <w:color w:val="56B002"/>
          <w:w w:val="120"/>
          <w:sz w:val="21"/>
          <w:szCs w:val="21"/>
        </w:rPr>
        <w:t>p</w:t>
      </w:r>
    </w:p>
    <w:p w:rsidR="008A0059" w:rsidRDefault="00990EFC">
      <w:pPr>
        <w:spacing w:before="35"/>
        <w:rPr>
          <w:sz w:val="21"/>
          <w:szCs w:val="21"/>
        </w:r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Sắ</w:t>
      </w:r>
      <w:r>
        <w:rPr>
          <w:color w:val="484848"/>
          <w:sz w:val="21"/>
          <w:szCs w:val="21"/>
        </w:rPr>
        <w:t>p</w:t>
      </w:r>
      <w:r>
        <w:rPr>
          <w:color w:val="484848"/>
          <w:spacing w:val="4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xế</w:t>
      </w:r>
      <w:r>
        <w:rPr>
          <w:color w:val="484848"/>
          <w:sz w:val="21"/>
          <w:szCs w:val="21"/>
        </w:rPr>
        <w:t>p</w:t>
      </w:r>
      <w:r>
        <w:rPr>
          <w:color w:val="484848"/>
          <w:spacing w:val="49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spacing w:val="1"/>
          <w:w w:val="119"/>
          <w:sz w:val="21"/>
          <w:szCs w:val="21"/>
        </w:rPr>
        <w:t>hu</w:t>
      </w:r>
      <w:r>
        <w:rPr>
          <w:color w:val="484848"/>
          <w:spacing w:val="1"/>
          <w:w w:val="118"/>
          <w:sz w:val="21"/>
          <w:szCs w:val="21"/>
        </w:rPr>
        <w:t>ố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w w:val="87"/>
          <w:sz w:val="21"/>
          <w:szCs w:val="21"/>
        </w:rPr>
        <w:t>,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ế</w:t>
      </w:r>
      <w:r>
        <w:rPr>
          <w:color w:val="484848"/>
          <w:w w:val="120"/>
          <w:sz w:val="21"/>
          <w:szCs w:val="21"/>
        </w:rPr>
        <w:t>p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17"/>
          <w:sz w:val="21"/>
          <w:szCs w:val="21"/>
        </w:rPr>
        <w:t>nhậ</w:t>
      </w:r>
      <w:r>
        <w:rPr>
          <w:color w:val="484848"/>
          <w:w w:val="117"/>
          <w:sz w:val="21"/>
          <w:szCs w:val="21"/>
        </w:rPr>
        <w:t>n</w:t>
      </w:r>
      <w:r>
        <w:rPr>
          <w:color w:val="484848"/>
          <w:spacing w:val="5"/>
          <w:w w:val="117"/>
          <w:sz w:val="21"/>
          <w:szCs w:val="21"/>
        </w:rPr>
        <w:t xml:space="preserve"> </w:t>
      </w:r>
      <w:r>
        <w:rPr>
          <w:color w:val="484848"/>
          <w:spacing w:val="1"/>
          <w:w w:val="117"/>
          <w:sz w:val="21"/>
          <w:szCs w:val="21"/>
        </w:rPr>
        <w:t>hàn</w:t>
      </w:r>
      <w:r>
        <w:rPr>
          <w:color w:val="484848"/>
          <w:w w:val="117"/>
          <w:sz w:val="21"/>
          <w:szCs w:val="21"/>
        </w:rPr>
        <w:t>g</w:t>
      </w:r>
      <w:r>
        <w:rPr>
          <w:color w:val="484848"/>
          <w:spacing w:val="-9"/>
          <w:w w:val="117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18"/>
          <w:sz w:val="21"/>
          <w:szCs w:val="21"/>
        </w:rPr>
        <w:t>ó</w:t>
      </w:r>
      <w:r>
        <w:rPr>
          <w:color w:val="484848"/>
          <w:spacing w:val="1"/>
          <w:w w:val="121"/>
          <w:sz w:val="21"/>
          <w:szCs w:val="21"/>
        </w:rPr>
        <w:t>a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990EFC">
      <w:pPr>
        <w:spacing w:before="35" w:line="274" w:lineRule="auto"/>
        <w:ind w:right="-36"/>
        <w:rPr>
          <w:sz w:val="21"/>
          <w:szCs w:val="21"/>
        </w:r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21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Thự</w:t>
      </w:r>
      <w:r>
        <w:rPr>
          <w:color w:val="484848"/>
          <w:sz w:val="21"/>
          <w:szCs w:val="21"/>
        </w:rPr>
        <w:t>c</w:t>
      </w:r>
      <w:r>
        <w:rPr>
          <w:color w:val="484848"/>
          <w:spacing w:val="51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w w:val="119"/>
          <w:sz w:val="21"/>
          <w:szCs w:val="21"/>
        </w:rPr>
        <w:t>n</w:t>
      </w:r>
      <w:r>
        <w:rPr>
          <w:color w:val="484848"/>
          <w:spacing w:val="23"/>
          <w:sz w:val="21"/>
          <w:szCs w:val="21"/>
        </w:rPr>
        <w:t xml:space="preserve"> </w:t>
      </w:r>
      <w:r>
        <w:rPr>
          <w:color w:val="484848"/>
          <w:spacing w:val="1"/>
          <w:w w:val="98"/>
          <w:sz w:val="21"/>
          <w:szCs w:val="21"/>
        </w:rPr>
        <w:t>k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ể</w:t>
      </w:r>
      <w:r>
        <w:rPr>
          <w:color w:val="484848"/>
          <w:w w:val="115"/>
          <w:sz w:val="21"/>
          <w:szCs w:val="21"/>
        </w:rPr>
        <w:t>m</w:t>
      </w:r>
      <w:r>
        <w:rPr>
          <w:color w:val="484848"/>
          <w:spacing w:val="2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tr</w:t>
      </w:r>
      <w:r>
        <w:rPr>
          <w:color w:val="484848"/>
          <w:sz w:val="21"/>
          <w:szCs w:val="21"/>
        </w:rPr>
        <w:t xml:space="preserve">a </w:t>
      </w:r>
      <w:r>
        <w:rPr>
          <w:color w:val="484848"/>
          <w:spacing w:val="15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đơ</w:t>
      </w:r>
      <w:r>
        <w:rPr>
          <w:color w:val="484848"/>
          <w:sz w:val="21"/>
          <w:szCs w:val="21"/>
        </w:rPr>
        <w:t xml:space="preserve">n </w:t>
      </w:r>
      <w:r>
        <w:rPr>
          <w:color w:val="484848"/>
          <w:spacing w:val="25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hàng</w:t>
      </w:r>
      <w:r>
        <w:rPr>
          <w:color w:val="484848"/>
          <w:sz w:val="21"/>
          <w:szCs w:val="21"/>
        </w:rPr>
        <w:t xml:space="preserve">, </w:t>
      </w:r>
      <w:r>
        <w:rPr>
          <w:color w:val="484848"/>
          <w:spacing w:val="28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spacing w:val="1"/>
          <w:w w:val="121"/>
          <w:sz w:val="21"/>
          <w:szCs w:val="21"/>
        </w:rPr>
        <w:t>ấ</w:t>
      </w:r>
      <w:r>
        <w:rPr>
          <w:color w:val="484848"/>
          <w:w w:val="93"/>
          <w:sz w:val="21"/>
          <w:szCs w:val="21"/>
        </w:rPr>
        <w:t>y</w:t>
      </w:r>
      <w:r>
        <w:rPr>
          <w:color w:val="484848"/>
          <w:spacing w:val="23"/>
          <w:sz w:val="21"/>
          <w:szCs w:val="21"/>
        </w:rPr>
        <w:t xml:space="preserve"> </w:t>
      </w:r>
      <w:r>
        <w:rPr>
          <w:color w:val="484848"/>
          <w:spacing w:val="1"/>
          <w:w w:val="118"/>
          <w:sz w:val="21"/>
          <w:szCs w:val="21"/>
        </w:rPr>
        <w:t>thuố</w:t>
      </w:r>
      <w:r>
        <w:rPr>
          <w:color w:val="484848"/>
          <w:w w:val="118"/>
          <w:sz w:val="21"/>
          <w:szCs w:val="21"/>
        </w:rPr>
        <w:t>c</w:t>
      </w:r>
      <w:r>
        <w:rPr>
          <w:color w:val="484848"/>
          <w:spacing w:val="8"/>
          <w:w w:val="118"/>
          <w:sz w:val="21"/>
          <w:szCs w:val="21"/>
        </w:rPr>
        <w:t xml:space="preserve"> </w:t>
      </w:r>
      <w:r>
        <w:rPr>
          <w:color w:val="484848"/>
          <w:spacing w:val="1"/>
          <w:w w:val="118"/>
          <w:sz w:val="21"/>
          <w:szCs w:val="21"/>
        </w:rPr>
        <w:t>the</w:t>
      </w:r>
      <w:r>
        <w:rPr>
          <w:color w:val="484848"/>
          <w:w w:val="118"/>
          <w:sz w:val="21"/>
          <w:szCs w:val="21"/>
        </w:rPr>
        <w:t>o</w:t>
      </w:r>
      <w:r>
        <w:rPr>
          <w:color w:val="484848"/>
          <w:spacing w:val="23"/>
          <w:w w:val="11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đơ</w:t>
      </w:r>
      <w:r>
        <w:rPr>
          <w:color w:val="484848"/>
          <w:sz w:val="21"/>
          <w:szCs w:val="21"/>
        </w:rPr>
        <w:t xml:space="preserve">n </w:t>
      </w:r>
      <w:r>
        <w:rPr>
          <w:color w:val="484848"/>
          <w:spacing w:val="25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đặ</w:t>
      </w:r>
      <w:r>
        <w:rPr>
          <w:color w:val="484848"/>
          <w:sz w:val="21"/>
          <w:szCs w:val="21"/>
        </w:rPr>
        <w:t xml:space="preserve">t </w:t>
      </w:r>
      <w:r>
        <w:rPr>
          <w:color w:val="484848"/>
          <w:spacing w:val="24"/>
          <w:sz w:val="21"/>
          <w:szCs w:val="21"/>
        </w:rPr>
        <w:t xml:space="preserve"> </w:t>
      </w:r>
      <w:r>
        <w:rPr>
          <w:color w:val="484848"/>
          <w:spacing w:val="1"/>
          <w:w w:val="116"/>
          <w:sz w:val="21"/>
          <w:szCs w:val="21"/>
        </w:rPr>
        <w:t>hàn</w:t>
      </w:r>
      <w:r>
        <w:rPr>
          <w:color w:val="484848"/>
          <w:w w:val="116"/>
          <w:sz w:val="21"/>
          <w:szCs w:val="21"/>
        </w:rPr>
        <w:t>g</w:t>
      </w:r>
      <w:r>
        <w:rPr>
          <w:color w:val="484848"/>
          <w:spacing w:val="15"/>
          <w:w w:val="116"/>
          <w:sz w:val="21"/>
          <w:szCs w:val="21"/>
        </w:rPr>
        <w:t xml:space="preserve"> </w:t>
      </w:r>
      <w:r>
        <w:rPr>
          <w:color w:val="484848"/>
          <w:spacing w:val="1"/>
          <w:w w:val="93"/>
          <w:sz w:val="21"/>
          <w:szCs w:val="21"/>
        </w:rPr>
        <w:t>v</w:t>
      </w:r>
      <w:r>
        <w:rPr>
          <w:color w:val="484848"/>
          <w:w w:val="121"/>
          <w:sz w:val="21"/>
          <w:szCs w:val="21"/>
        </w:rPr>
        <w:t xml:space="preserve">à </w:t>
      </w:r>
      <w:r>
        <w:rPr>
          <w:color w:val="484848"/>
          <w:spacing w:val="1"/>
          <w:w w:val="115"/>
          <w:sz w:val="21"/>
          <w:szCs w:val="21"/>
        </w:rPr>
        <w:t>đón</w:t>
      </w:r>
      <w:r>
        <w:rPr>
          <w:color w:val="484848"/>
          <w:w w:val="115"/>
          <w:sz w:val="21"/>
          <w:szCs w:val="21"/>
        </w:rPr>
        <w:t>g</w:t>
      </w:r>
      <w:r>
        <w:rPr>
          <w:color w:val="484848"/>
          <w:spacing w:val="-1"/>
          <w:w w:val="115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21"/>
          <w:sz w:val="21"/>
          <w:szCs w:val="21"/>
        </w:rPr>
        <w:t>à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spacing w:val="1"/>
          <w:w w:val="106"/>
          <w:sz w:val="21"/>
          <w:szCs w:val="21"/>
        </w:rPr>
        <w:t>g</w:t>
      </w:r>
      <w:r>
        <w:rPr>
          <w:color w:val="484848"/>
          <w:w w:val="96"/>
          <w:sz w:val="21"/>
          <w:szCs w:val="21"/>
        </w:rPr>
        <w:t>..</w:t>
      </w:r>
    </w:p>
    <w:p w:rsidR="008A0059" w:rsidRDefault="008A0059">
      <w:pPr>
        <w:spacing w:before="6" w:line="180" w:lineRule="exact"/>
        <w:rPr>
          <w:sz w:val="18"/>
          <w:szCs w:val="18"/>
        </w:rPr>
      </w:pPr>
    </w:p>
    <w:p w:rsidR="008A0059" w:rsidRDefault="00990EFC">
      <w:pPr>
        <w:rPr>
          <w:sz w:val="21"/>
          <w:szCs w:val="21"/>
        </w:rPr>
      </w:pPr>
      <w:r>
        <w:rPr>
          <w:b/>
          <w:spacing w:val="1"/>
          <w:sz w:val="21"/>
          <w:szCs w:val="21"/>
        </w:rPr>
        <w:t>BỆN</w:t>
      </w:r>
      <w:r>
        <w:rPr>
          <w:b/>
          <w:sz w:val="21"/>
          <w:szCs w:val="21"/>
        </w:rPr>
        <w:t>H</w:t>
      </w:r>
      <w:r>
        <w:rPr>
          <w:b/>
          <w:spacing w:val="7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VIỆ</w:t>
      </w:r>
      <w:r>
        <w:rPr>
          <w:b/>
          <w:sz w:val="21"/>
          <w:szCs w:val="21"/>
        </w:rPr>
        <w:t>N</w:t>
      </w:r>
      <w:r>
        <w:rPr>
          <w:b/>
          <w:spacing w:val="-20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QUẬ</w:t>
      </w:r>
      <w:r>
        <w:rPr>
          <w:b/>
          <w:sz w:val="21"/>
          <w:szCs w:val="21"/>
        </w:rPr>
        <w:t>N</w:t>
      </w:r>
      <w:r>
        <w:rPr>
          <w:b/>
          <w:spacing w:val="37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SƠ</w:t>
      </w:r>
      <w:r>
        <w:rPr>
          <w:b/>
          <w:sz w:val="21"/>
          <w:szCs w:val="21"/>
        </w:rPr>
        <w:t>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w w:val="95"/>
          <w:sz w:val="21"/>
          <w:szCs w:val="21"/>
        </w:rPr>
        <w:t>TRÀ</w:t>
      </w:r>
      <w:r>
        <w:rPr>
          <w:b/>
          <w:w w:val="95"/>
          <w:sz w:val="21"/>
          <w:szCs w:val="21"/>
        </w:rPr>
        <w:t>,</w:t>
      </w:r>
      <w:r>
        <w:rPr>
          <w:b/>
          <w:spacing w:val="6"/>
          <w:w w:val="9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THÀN</w:t>
      </w:r>
      <w:r>
        <w:rPr>
          <w:b/>
          <w:sz w:val="21"/>
          <w:szCs w:val="21"/>
        </w:rPr>
        <w:t>H</w:t>
      </w:r>
      <w:r>
        <w:rPr>
          <w:b/>
          <w:spacing w:val="4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PH</w:t>
      </w:r>
      <w:r>
        <w:rPr>
          <w:b/>
          <w:sz w:val="21"/>
          <w:szCs w:val="21"/>
        </w:rPr>
        <w:t>Ố</w:t>
      </w:r>
      <w:r>
        <w:rPr>
          <w:b/>
          <w:spacing w:val="16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Đ</w:t>
      </w:r>
      <w:r>
        <w:rPr>
          <w:b/>
          <w:sz w:val="21"/>
          <w:szCs w:val="21"/>
        </w:rPr>
        <w:t>À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w w:val="114"/>
          <w:sz w:val="21"/>
          <w:szCs w:val="21"/>
        </w:rPr>
        <w:t>N</w:t>
      </w:r>
      <w:r>
        <w:rPr>
          <w:b/>
          <w:spacing w:val="1"/>
          <w:w w:val="97"/>
          <w:sz w:val="21"/>
          <w:szCs w:val="21"/>
        </w:rPr>
        <w:t>Ẵ</w:t>
      </w:r>
      <w:r>
        <w:rPr>
          <w:b/>
          <w:spacing w:val="1"/>
          <w:w w:val="114"/>
          <w:sz w:val="21"/>
          <w:szCs w:val="21"/>
        </w:rPr>
        <w:t>N</w:t>
      </w:r>
      <w:r>
        <w:rPr>
          <w:b/>
          <w:w w:val="94"/>
          <w:sz w:val="21"/>
          <w:szCs w:val="21"/>
        </w:rPr>
        <w:t>G</w:t>
      </w:r>
    </w:p>
    <w:p w:rsidR="008A0059" w:rsidRDefault="008A0059">
      <w:pPr>
        <w:spacing w:before="3" w:line="140" w:lineRule="exact"/>
        <w:rPr>
          <w:sz w:val="14"/>
          <w:szCs w:val="14"/>
        </w:rPr>
      </w:pPr>
    </w:p>
    <w:p w:rsidR="008A0059" w:rsidRDefault="00990EFC">
      <w:pPr>
        <w:rPr>
          <w:sz w:val="21"/>
          <w:szCs w:val="21"/>
        </w:rPr>
      </w:pPr>
      <w:r>
        <w:rPr>
          <w:color w:val="56B002"/>
          <w:spacing w:val="1"/>
          <w:sz w:val="21"/>
          <w:szCs w:val="21"/>
        </w:rPr>
        <w:t>Thự</w:t>
      </w:r>
      <w:r>
        <w:rPr>
          <w:color w:val="56B002"/>
          <w:sz w:val="21"/>
          <w:szCs w:val="21"/>
        </w:rPr>
        <w:t>c</w:t>
      </w:r>
      <w:r>
        <w:rPr>
          <w:color w:val="56B002"/>
          <w:spacing w:val="32"/>
          <w:sz w:val="21"/>
          <w:szCs w:val="21"/>
        </w:rPr>
        <w:t xml:space="preserve"> </w:t>
      </w:r>
      <w:r>
        <w:rPr>
          <w:color w:val="56B002"/>
          <w:spacing w:val="1"/>
          <w:w w:val="122"/>
          <w:sz w:val="21"/>
          <w:szCs w:val="21"/>
        </w:rPr>
        <w:t>t</w:t>
      </w:r>
      <w:r>
        <w:rPr>
          <w:color w:val="56B002"/>
          <w:spacing w:val="1"/>
          <w:w w:val="121"/>
          <w:sz w:val="21"/>
          <w:szCs w:val="21"/>
        </w:rPr>
        <w:t>ậ</w:t>
      </w:r>
      <w:r>
        <w:rPr>
          <w:color w:val="56B002"/>
          <w:w w:val="120"/>
          <w:sz w:val="21"/>
          <w:szCs w:val="21"/>
        </w:rPr>
        <w:t>p</w:t>
      </w:r>
    </w:p>
    <w:p w:rsidR="008A0059" w:rsidRDefault="00990EFC">
      <w:pPr>
        <w:spacing w:before="35"/>
        <w:rPr>
          <w:sz w:val="21"/>
          <w:szCs w:val="21"/>
        </w:r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H</w:t>
      </w:r>
      <w:r>
        <w:rPr>
          <w:color w:val="484848"/>
          <w:sz w:val="21"/>
          <w:szCs w:val="21"/>
        </w:rPr>
        <w:t>ỗ</w:t>
      </w:r>
      <w:r>
        <w:rPr>
          <w:color w:val="484848"/>
          <w:spacing w:val="2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tr</w:t>
      </w:r>
      <w:r>
        <w:rPr>
          <w:color w:val="484848"/>
          <w:sz w:val="21"/>
          <w:szCs w:val="21"/>
        </w:rPr>
        <w:t>ợ</w:t>
      </w:r>
      <w:r>
        <w:rPr>
          <w:color w:val="484848"/>
          <w:spacing w:val="4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cấ</w:t>
      </w:r>
      <w:r>
        <w:rPr>
          <w:color w:val="484848"/>
          <w:sz w:val="21"/>
          <w:szCs w:val="21"/>
        </w:rPr>
        <w:t>p</w:t>
      </w:r>
      <w:r>
        <w:rPr>
          <w:color w:val="484848"/>
          <w:spacing w:val="52"/>
          <w:sz w:val="21"/>
          <w:szCs w:val="21"/>
        </w:rPr>
        <w:t xml:space="preserve"> </w:t>
      </w:r>
      <w:r>
        <w:rPr>
          <w:color w:val="484848"/>
          <w:spacing w:val="1"/>
          <w:w w:val="118"/>
          <w:sz w:val="21"/>
          <w:szCs w:val="21"/>
        </w:rPr>
        <w:t>phá</w:t>
      </w:r>
      <w:r>
        <w:rPr>
          <w:color w:val="484848"/>
          <w:w w:val="118"/>
          <w:sz w:val="21"/>
          <w:szCs w:val="21"/>
        </w:rPr>
        <w:t>t</w:t>
      </w:r>
      <w:r>
        <w:rPr>
          <w:color w:val="484848"/>
          <w:spacing w:val="2"/>
          <w:w w:val="118"/>
          <w:sz w:val="21"/>
          <w:szCs w:val="21"/>
        </w:rPr>
        <w:t xml:space="preserve"> </w:t>
      </w:r>
      <w:r>
        <w:rPr>
          <w:color w:val="484848"/>
          <w:spacing w:val="1"/>
          <w:w w:val="118"/>
          <w:sz w:val="21"/>
          <w:szCs w:val="21"/>
        </w:rPr>
        <w:t>thuố</w:t>
      </w:r>
      <w:r>
        <w:rPr>
          <w:color w:val="484848"/>
          <w:w w:val="118"/>
          <w:sz w:val="21"/>
          <w:szCs w:val="21"/>
        </w:rPr>
        <w:t>c</w:t>
      </w:r>
      <w:r>
        <w:rPr>
          <w:color w:val="484848"/>
          <w:spacing w:val="-11"/>
          <w:w w:val="11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ch</w:t>
      </w:r>
      <w:r>
        <w:rPr>
          <w:color w:val="484848"/>
          <w:sz w:val="21"/>
          <w:szCs w:val="21"/>
        </w:rPr>
        <w:t>o</w:t>
      </w:r>
      <w:r>
        <w:rPr>
          <w:color w:val="484848"/>
          <w:spacing w:val="50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cá</w:t>
      </w:r>
      <w:r>
        <w:rPr>
          <w:color w:val="484848"/>
          <w:sz w:val="21"/>
          <w:szCs w:val="21"/>
        </w:rPr>
        <w:t>c</w:t>
      </w:r>
      <w:r>
        <w:rPr>
          <w:color w:val="484848"/>
          <w:spacing w:val="3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kho</w:t>
      </w:r>
      <w:r>
        <w:rPr>
          <w:color w:val="484848"/>
          <w:sz w:val="21"/>
          <w:szCs w:val="21"/>
        </w:rPr>
        <w:t xml:space="preserve">a </w:t>
      </w:r>
      <w:r>
        <w:rPr>
          <w:color w:val="484848"/>
          <w:spacing w:val="8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p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18"/>
          <w:sz w:val="21"/>
          <w:szCs w:val="21"/>
        </w:rPr>
        <w:t>ò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spacing w:val="1"/>
          <w:w w:val="106"/>
          <w:sz w:val="21"/>
          <w:szCs w:val="21"/>
        </w:rPr>
        <w:t>g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990EFC">
      <w:pPr>
        <w:spacing w:before="35"/>
        <w:rPr>
          <w:sz w:val="21"/>
          <w:szCs w:val="21"/>
        </w:r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Thự</w:t>
      </w:r>
      <w:r>
        <w:rPr>
          <w:color w:val="484848"/>
          <w:sz w:val="21"/>
          <w:szCs w:val="21"/>
        </w:rPr>
        <w:t>c</w:t>
      </w:r>
      <w:r>
        <w:rPr>
          <w:color w:val="484848"/>
          <w:spacing w:val="32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ệ</w:t>
      </w:r>
      <w:r>
        <w:rPr>
          <w:color w:val="484848"/>
          <w:w w:val="119"/>
          <w:sz w:val="21"/>
          <w:szCs w:val="21"/>
        </w:rPr>
        <w:t>n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the</w:t>
      </w:r>
      <w:r>
        <w:rPr>
          <w:color w:val="484848"/>
          <w:w w:val="120"/>
          <w:sz w:val="21"/>
          <w:szCs w:val="21"/>
        </w:rPr>
        <w:t>o</w:t>
      </w:r>
      <w:r>
        <w:rPr>
          <w:color w:val="484848"/>
          <w:spacing w:val="-4"/>
          <w:w w:val="120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d</w:t>
      </w:r>
      <w:r>
        <w:rPr>
          <w:color w:val="484848"/>
          <w:spacing w:val="1"/>
          <w:w w:val="118"/>
          <w:sz w:val="21"/>
          <w:szCs w:val="21"/>
        </w:rPr>
        <w:t>õ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z w:val="21"/>
          <w:szCs w:val="21"/>
        </w:rPr>
        <w:t>,</w:t>
      </w:r>
      <w:r>
        <w:rPr>
          <w:color w:val="484848"/>
          <w:spacing w:val="-4"/>
          <w:sz w:val="21"/>
          <w:szCs w:val="21"/>
        </w:rPr>
        <w:t xml:space="preserve"> </w:t>
      </w:r>
      <w:r>
        <w:rPr>
          <w:color w:val="484848"/>
          <w:spacing w:val="1"/>
          <w:w w:val="115"/>
          <w:sz w:val="21"/>
          <w:szCs w:val="21"/>
        </w:rPr>
        <w:t>chă</w:t>
      </w:r>
      <w:r>
        <w:rPr>
          <w:color w:val="484848"/>
          <w:w w:val="115"/>
          <w:sz w:val="21"/>
          <w:szCs w:val="21"/>
        </w:rPr>
        <w:t xml:space="preserve">m </w:t>
      </w:r>
      <w:r>
        <w:rPr>
          <w:color w:val="484848"/>
          <w:spacing w:val="1"/>
          <w:sz w:val="21"/>
          <w:szCs w:val="21"/>
        </w:rPr>
        <w:t>só</w:t>
      </w:r>
      <w:r>
        <w:rPr>
          <w:color w:val="484848"/>
          <w:sz w:val="21"/>
          <w:szCs w:val="21"/>
        </w:rPr>
        <w:t>c</w:t>
      </w:r>
      <w:r>
        <w:rPr>
          <w:color w:val="484848"/>
          <w:spacing w:val="47"/>
          <w:sz w:val="21"/>
          <w:szCs w:val="21"/>
        </w:rPr>
        <w:t xml:space="preserve"> </w:t>
      </w:r>
      <w:r>
        <w:rPr>
          <w:color w:val="484848"/>
          <w:spacing w:val="1"/>
          <w:w w:val="116"/>
          <w:sz w:val="21"/>
          <w:szCs w:val="21"/>
        </w:rPr>
        <w:t>thuố</w:t>
      </w:r>
      <w:r>
        <w:rPr>
          <w:color w:val="484848"/>
          <w:w w:val="116"/>
          <w:sz w:val="21"/>
          <w:szCs w:val="21"/>
        </w:rPr>
        <w:t>c</w:t>
      </w:r>
      <w:r>
        <w:rPr>
          <w:color w:val="484848"/>
          <w:spacing w:val="-1"/>
          <w:w w:val="116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đ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ề</w:t>
      </w:r>
      <w:r>
        <w:rPr>
          <w:color w:val="484848"/>
          <w:w w:val="119"/>
          <w:sz w:val="21"/>
          <w:szCs w:val="21"/>
        </w:rPr>
        <w:t>u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spacing w:val="1"/>
          <w:w w:val="118"/>
          <w:sz w:val="21"/>
          <w:szCs w:val="21"/>
        </w:rPr>
        <w:t>r</w:t>
      </w:r>
      <w:r>
        <w:rPr>
          <w:color w:val="484848"/>
          <w:w w:val="82"/>
          <w:sz w:val="21"/>
          <w:szCs w:val="21"/>
        </w:rPr>
        <w:t>ị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ch</w:t>
      </w:r>
      <w:r>
        <w:rPr>
          <w:color w:val="484848"/>
          <w:sz w:val="21"/>
          <w:szCs w:val="21"/>
        </w:rPr>
        <w:t>o</w:t>
      </w:r>
      <w:r>
        <w:rPr>
          <w:color w:val="484848"/>
          <w:spacing w:val="50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bện</w:t>
      </w:r>
      <w:r>
        <w:rPr>
          <w:color w:val="484848"/>
          <w:w w:val="120"/>
          <w:sz w:val="21"/>
          <w:szCs w:val="21"/>
        </w:rPr>
        <w:t>h</w:t>
      </w:r>
      <w:r>
        <w:rPr>
          <w:color w:val="484848"/>
          <w:spacing w:val="-5"/>
          <w:w w:val="120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nh</w:t>
      </w:r>
      <w:r>
        <w:rPr>
          <w:color w:val="484848"/>
          <w:spacing w:val="1"/>
          <w:w w:val="121"/>
          <w:sz w:val="21"/>
          <w:szCs w:val="21"/>
        </w:rPr>
        <w:t>â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990EFC">
      <w:pPr>
        <w:spacing w:before="35" w:line="274" w:lineRule="auto"/>
        <w:ind w:right="-30"/>
        <w:rPr>
          <w:sz w:val="21"/>
          <w:szCs w:val="21"/>
        </w:r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</w:t>
      </w:r>
      <w:r>
        <w:rPr>
          <w:color w:val="484848"/>
          <w:sz w:val="21"/>
          <w:szCs w:val="21"/>
        </w:rPr>
        <w:t>ư</w:t>
      </w:r>
      <w:r>
        <w:rPr>
          <w:color w:val="484848"/>
          <w:spacing w:val="10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vấ</w:t>
      </w:r>
      <w:r>
        <w:rPr>
          <w:color w:val="484848"/>
          <w:sz w:val="21"/>
          <w:szCs w:val="21"/>
        </w:rPr>
        <w:t>n</w:t>
      </w:r>
      <w:r>
        <w:rPr>
          <w:color w:val="484848"/>
          <w:spacing w:val="42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sả</w:t>
      </w:r>
      <w:r>
        <w:rPr>
          <w:color w:val="484848"/>
          <w:sz w:val="21"/>
          <w:szCs w:val="21"/>
        </w:rPr>
        <w:t xml:space="preserve">n </w:t>
      </w:r>
      <w:r>
        <w:rPr>
          <w:color w:val="484848"/>
          <w:spacing w:val="14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p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21"/>
          <w:sz w:val="21"/>
          <w:szCs w:val="21"/>
        </w:rPr>
        <w:t>ẩ</w:t>
      </w:r>
      <w:r>
        <w:rPr>
          <w:color w:val="484848"/>
          <w:spacing w:val="1"/>
          <w:w w:val="115"/>
          <w:sz w:val="21"/>
          <w:szCs w:val="21"/>
        </w:rPr>
        <w:t>m</w:t>
      </w:r>
      <w:r>
        <w:rPr>
          <w:color w:val="484848"/>
          <w:w w:val="87"/>
          <w:sz w:val="21"/>
          <w:szCs w:val="21"/>
        </w:rPr>
        <w:t>,</w:t>
      </w:r>
      <w:r>
        <w:rPr>
          <w:color w:val="484848"/>
          <w:spacing w:val="9"/>
          <w:sz w:val="21"/>
          <w:szCs w:val="21"/>
        </w:rPr>
        <w:t xml:space="preserve"> </w:t>
      </w:r>
      <w:r>
        <w:rPr>
          <w:color w:val="484848"/>
          <w:spacing w:val="1"/>
          <w:w w:val="106"/>
          <w:sz w:val="21"/>
          <w:szCs w:val="21"/>
        </w:rPr>
        <w:t>g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1"/>
          <w:sz w:val="21"/>
          <w:szCs w:val="21"/>
        </w:rPr>
        <w:t>ả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9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đá</w:t>
      </w:r>
      <w:r>
        <w:rPr>
          <w:color w:val="484848"/>
          <w:sz w:val="21"/>
          <w:szCs w:val="21"/>
        </w:rPr>
        <w:t xml:space="preserve">p </w:t>
      </w:r>
      <w:r>
        <w:rPr>
          <w:color w:val="484848"/>
          <w:spacing w:val="19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cá</w:t>
      </w:r>
      <w:r>
        <w:rPr>
          <w:color w:val="484848"/>
          <w:sz w:val="21"/>
          <w:szCs w:val="21"/>
        </w:rPr>
        <w:t>c</w:t>
      </w:r>
      <w:r>
        <w:rPr>
          <w:color w:val="484848"/>
          <w:spacing w:val="4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vấ</w:t>
      </w:r>
      <w:r>
        <w:rPr>
          <w:color w:val="484848"/>
          <w:sz w:val="21"/>
          <w:szCs w:val="21"/>
        </w:rPr>
        <w:t>n</w:t>
      </w:r>
      <w:r>
        <w:rPr>
          <w:color w:val="484848"/>
          <w:spacing w:val="42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</w:t>
      </w:r>
      <w:r>
        <w:rPr>
          <w:color w:val="484848"/>
          <w:sz w:val="21"/>
          <w:szCs w:val="21"/>
        </w:rPr>
        <w:t xml:space="preserve">ề </w:t>
      </w:r>
      <w:r>
        <w:rPr>
          <w:color w:val="484848"/>
          <w:spacing w:val="2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thắ</w:t>
      </w:r>
      <w:r>
        <w:rPr>
          <w:color w:val="484848"/>
          <w:sz w:val="21"/>
          <w:szCs w:val="21"/>
        </w:rPr>
        <w:t xml:space="preserve">c </w:t>
      </w:r>
      <w:r>
        <w:rPr>
          <w:color w:val="484848"/>
          <w:spacing w:val="16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mắ</w:t>
      </w:r>
      <w:r>
        <w:rPr>
          <w:color w:val="484848"/>
          <w:sz w:val="21"/>
          <w:szCs w:val="21"/>
        </w:rPr>
        <w:t xml:space="preserve">c </w:t>
      </w:r>
      <w:r>
        <w:rPr>
          <w:color w:val="484848"/>
          <w:spacing w:val="8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củ</w:t>
      </w:r>
      <w:r>
        <w:rPr>
          <w:color w:val="484848"/>
          <w:sz w:val="21"/>
          <w:szCs w:val="21"/>
        </w:rPr>
        <w:t xml:space="preserve">a 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bện</w:t>
      </w:r>
      <w:r>
        <w:rPr>
          <w:color w:val="484848"/>
          <w:w w:val="120"/>
          <w:sz w:val="21"/>
          <w:szCs w:val="21"/>
        </w:rPr>
        <w:t>h</w:t>
      </w:r>
      <w:r>
        <w:rPr>
          <w:color w:val="484848"/>
          <w:spacing w:val="1"/>
          <w:w w:val="120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nh</w:t>
      </w:r>
      <w:r>
        <w:rPr>
          <w:color w:val="484848"/>
          <w:spacing w:val="1"/>
          <w:w w:val="121"/>
          <w:sz w:val="21"/>
          <w:szCs w:val="21"/>
        </w:rPr>
        <w:t>â</w:t>
      </w:r>
      <w:r>
        <w:rPr>
          <w:color w:val="484848"/>
          <w:w w:val="119"/>
          <w:sz w:val="21"/>
          <w:szCs w:val="21"/>
        </w:rPr>
        <w:t xml:space="preserve">n </w:t>
      </w:r>
      <w:r>
        <w:rPr>
          <w:color w:val="484848"/>
          <w:spacing w:val="1"/>
          <w:sz w:val="21"/>
          <w:szCs w:val="21"/>
        </w:rPr>
        <w:t>v</w:t>
      </w:r>
      <w:r>
        <w:rPr>
          <w:color w:val="484848"/>
          <w:sz w:val="21"/>
          <w:szCs w:val="21"/>
        </w:rPr>
        <w:t>ề</w:t>
      </w:r>
      <w:r>
        <w:rPr>
          <w:color w:val="484848"/>
          <w:spacing w:val="20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w w:val="82"/>
          <w:sz w:val="21"/>
          <w:szCs w:val="21"/>
        </w:rPr>
        <w:t>ì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w w:val="119"/>
          <w:sz w:val="21"/>
          <w:szCs w:val="21"/>
        </w:rPr>
        <w:t>h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w w:val="82"/>
          <w:sz w:val="21"/>
          <w:szCs w:val="21"/>
        </w:rPr>
        <w:t>ì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w w:val="119"/>
          <w:sz w:val="21"/>
          <w:szCs w:val="21"/>
        </w:rPr>
        <w:t>h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20"/>
          <w:sz w:val="21"/>
          <w:szCs w:val="21"/>
        </w:rPr>
        <w:t>bện</w:t>
      </w:r>
      <w:r>
        <w:rPr>
          <w:color w:val="484848"/>
          <w:w w:val="120"/>
          <w:sz w:val="21"/>
          <w:szCs w:val="21"/>
        </w:rPr>
        <w:t>h</w:t>
      </w:r>
      <w:r>
        <w:rPr>
          <w:color w:val="484848"/>
          <w:spacing w:val="-5"/>
          <w:w w:val="120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spacing w:val="1"/>
          <w:w w:val="121"/>
          <w:sz w:val="21"/>
          <w:szCs w:val="21"/>
        </w:rPr>
        <w:t>ậ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8A0059">
      <w:pPr>
        <w:spacing w:before="6" w:line="180" w:lineRule="exact"/>
        <w:rPr>
          <w:sz w:val="18"/>
          <w:szCs w:val="18"/>
        </w:rPr>
      </w:pPr>
    </w:p>
    <w:p w:rsidR="008A0059" w:rsidRDefault="00990EFC">
      <w:pPr>
        <w:rPr>
          <w:sz w:val="21"/>
          <w:szCs w:val="21"/>
        </w:rPr>
      </w:pPr>
      <w:r>
        <w:rPr>
          <w:b/>
          <w:spacing w:val="1"/>
          <w:sz w:val="21"/>
          <w:szCs w:val="21"/>
        </w:rPr>
        <w:t>CỬ</w:t>
      </w:r>
      <w:r>
        <w:rPr>
          <w:b/>
          <w:sz w:val="21"/>
          <w:szCs w:val="21"/>
        </w:rPr>
        <w:t>A</w:t>
      </w:r>
      <w:r>
        <w:rPr>
          <w:b/>
          <w:spacing w:val="4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HÀN</w:t>
      </w:r>
      <w:r>
        <w:rPr>
          <w:b/>
          <w:sz w:val="21"/>
          <w:szCs w:val="21"/>
        </w:rPr>
        <w:t>G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QUẦ</w:t>
      </w:r>
      <w:r>
        <w:rPr>
          <w:b/>
          <w:sz w:val="21"/>
          <w:szCs w:val="21"/>
        </w:rPr>
        <w:t>N</w:t>
      </w:r>
      <w:r>
        <w:rPr>
          <w:b/>
          <w:spacing w:val="37"/>
          <w:sz w:val="21"/>
          <w:szCs w:val="21"/>
        </w:rPr>
        <w:t xml:space="preserve"> </w:t>
      </w:r>
      <w:r>
        <w:rPr>
          <w:b/>
          <w:spacing w:val="1"/>
          <w:w w:val="97"/>
          <w:sz w:val="21"/>
          <w:szCs w:val="21"/>
        </w:rPr>
        <w:t>Á</w:t>
      </w:r>
      <w:r>
        <w:rPr>
          <w:b/>
          <w:w w:val="104"/>
          <w:sz w:val="21"/>
          <w:szCs w:val="21"/>
        </w:rPr>
        <w:t>O</w:t>
      </w:r>
    </w:p>
    <w:p w:rsidR="008A0059" w:rsidRDefault="008A0059">
      <w:pPr>
        <w:spacing w:before="3" w:line="140" w:lineRule="exact"/>
        <w:rPr>
          <w:sz w:val="14"/>
          <w:szCs w:val="14"/>
        </w:rPr>
      </w:pPr>
    </w:p>
    <w:p w:rsidR="008A0059" w:rsidRDefault="00990EFC">
      <w:pPr>
        <w:rPr>
          <w:sz w:val="21"/>
          <w:szCs w:val="21"/>
        </w:rPr>
      </w:pPr>
      <w:r>
        <w:rPr>
          <w:color w:val="56B002"/>
          <w:spacing w:val="1"/>
          <w:sz w:val="21"/>
          <w:szCs w:val="21"/>
        </w:rPr>
        <w:t>Nhâ</w:t>
      </w:r>
      <w:r>
        <w:rPr>
          <w:color w:val="56B002"/>
          <w:sz w:val="21"/>
          <w:szCs w:val="21"/>
        </w:rPr>
        <w:t xml:space="preserve">n </w:t>
      </w:r>
      <w:r>
        <w:rPr>
          <w:color w:val="56B002"/>
          <w:spacing w:val="12"/>
          <w:sz w:val="21"/>
          <w:szCs w:val="21"/>
        </w:rPr>
        <w:t xml:space="preserve"> </w:t>
      </w:r>
      <w:r>
        <w:rPr>
          <w:color w:val="56B002"/>
          <w:spacing w:val="1"/>
          <w:w w:val="93"/>
          <w:sz w:val="21"/>
          <w:szCs w:val="21"/>
        </w:rPr>
        <w:t>v</w:t>
      </w:r>
      <w:r>
        <w:rPr>
          <w:color w:val="56B002"/>
          <w:w w:val="82"/>
          <w:sz w:val="21"/>
          <w:szCs w:val="21"/>
        </w:rPr>
        <w:t>i</w:t>
      </w:r>
      <w:r>
        <w:rPr>
          <w:color w:val="56B002"/>
          <w:spacing w:val="1"/>
          <w:w w:val="125"/>
          <w:sz w:val="21"/>
          <w:szCs w:val="21"/>
        </w:rPr>
        <w:t>ê</w:t>
      </w:r>
      <w:r>
        <w:rPr>
          <w:color w:val="56B002"/>
          <w:w w:val="119"/>
          <w:sz w:val="21"/>
          <w:szCs w:val="21"/>
        </w:rPr>
        <w:t>n</w:t>
      </w:r>
      <w:r>
        <w:rPr>
          <w:color w:val="56B002"/>
          <w:spacing w:val="4"/>
          <w:sz w:val="21"/>
          <w:szCs w:val="21"/>
        </w:rPr>
        <w:t xml:space="preserve"> </w:t>
      </w:r>
      <w:r>
        <w:rPr>
          <w:color w:val="56B002"/>
          <w:spacing w:val="1"/>
          <w:sz w:val="21"/>
          <w:szCs w:val="21"/>
        </w:rPr>
        <w:t>bá</w:t>
      </w:r>
      <w:r>
        <w:rPr>
          <w:color w:val="56B002"/>
          <w:sz w:val="21"/>
          <w:szCs w:val="21"/>
        </w:rPr>
        <w:t xml:space="preserve">n </w:t>
      </w:r>
      <w:r>
        <w:rPr>
          <w:color w:val="56B002"/>
          <w:spacing w:val="12"/>
          <w:sz w:val="21"/>
          <w:szCs w:val="21"/>
        </w:rPr>
        <w:t xml:space="preserve"> </w:t>
      </w:r>
      <w:r>
        <w:rPr>
          <w:color w:val="56B002"/>
          <w:spacing w:val="1"/>
          <w:w w:val="116"/>
          <w:sz w:val="21"/>
          <w:szCs w:val="21"/>
        </w:rPr>
        <w:t>hàn</w:t>
      </w:r>
      <w:r>
        <w:rPr>
          <w:color w:val="56B002"/>
          <w:w w:val="116"/>
          <w:sz w:val="21"/>
          <w:szCs w:val="21"/>
        </w:rPr>
        <w:t>g</w:t>
      </w:r>
    </w:p>
    <w:p w:rsidR="008A0059" w:rsidRDefault="00990EFC">
      <w:pPr>
        <w:spacing w:before="35" w:line="274" w:lineRule="auto"/>
        <w:ind w:right="238"/>
        <w:rPr>
          <w:sz w:val="21"/>
          <w:szCs w:val="21"/>
        </w:rPr>
      </w:pPr>
      <w:r>
        <w:rPr>
          <w:color w:val="484848"/>
          <w:sz w:val="21"/>
          <w:szCs w:val="21"/>
        </w:rPr>
        <w:t>-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w w:val="87"/>
          <w:sz w:val="21"/>
          <w:szCs w:val="21"/>
        </w:rPr>
        <w:t>T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ế</w:t>
      </w:r>
      <w:r>
        <w:rPr>
          <w:color w:val="484848"/>
          <w:w w:val="120"/>
          <w:sz w:val="21"/>
          <w:szCs w:val="21"/>
        </w:rPr>
        <w:t>p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đó</w:t>
      </w:r>
      <w:r>
        <w:rPr>
          <w:color w:val="484848"/>
          <w:sz w:val="21"/>
          <w:szCs w:val="21"/>
        </w:rPr>
        <w:t xml:space="preserve">n </w:t>
      </w:r>
      <w:r>
        <w:rPr>
          <w:color w:val="484848"/>
          <w:spacing w:val="11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v</w:t>
      </w:r>
      <w:r>
        <w:rPr>
          <w:color w:val="484848"/>
          <w:sz w:val="21"/>
          <w:szCs w:val="21"/>
        </w:rPr>
        <w:t>à</w:t>
      </w:r>
      <w:r>
        <w:rPr>
          <w:color w:val="484848"/>
          <w:spacing w:val="16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spacing w:val="1"/>
          <w:w w:val="121"/>
          <w:sz w:val="21"/>
          <w:szCs w:val="21"/>
        </w:rPr>
        <w:t>ắ</w:t>
      </w:r>
      <w:r>
        <w:rPr>
          <w:color w:val="484848"/>
          <w:spacing w:val="1"/>
          <w:w w:val="119"/>
          <w:sz w:val="21"/>
          <w:szCs w:val="21"/>
        </w:rPr>
        <w:t>n</w:t>
      </w:r>
      <w:r>
        <w:rPr>
          <w:color w:val="484848"/>
          <w:w w:val="106"/>
          <w:sz w:val="21"/>
          <w:szCs w:val="21"/>
        </w:rPr>
        <w:t>g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16"/>
          <w:sz w:val="21"/>
          <w:szCs w:val="21"/>
        </w:rPr>
        <w:t>ngh</w:t>
      </w:r>
      <w:r>
        <w:rPr>
          <w:color w:val="484848"/>
          <w:w w:val="116"/>
          <w:sz w:val="21"/>
          <w:szCs w:val="21"/>
        </w:rPr>
        <w:t>e</w:t>
      </w:r>
      <w:r>
        <w:rPr>
          <w:color w:val="484848"/>
          <w:spacing w:val="-1"/>
          <w:w w:val="116"/>
          <w:sz w:val="21"/>
          <w:szCs w:val="21"/>
        </w:rPr>
        <w:t xml:space="preserve"> </w:t>
      </w:r>
      <w:r>
        <w:rPr>
          <w:color w:val="484848"/>
          <w:sz w:val="21"/>
          <w:szCs w:val="21"/>
        </w:rPr>
        <w:t>,</w:t>
      </w:r>
      <w:r>
        <w:rPr>
          <w:color w:val="484848"/>
          <w:spacing w:val="-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t</w:t>
      </w:r>
      <w:r>
        <w:rPr>
          <w:color w:val="484848"/>
          <w:sz w:val="21"/>
          <w:szCs w:val="21"/>
        </w:rPr>
        <w:t>ư</w:t>
      </w:r>
      <w:r>
        <w:rPr>
          <w:color w:val="484848"/>
          <w:spacing w:val="3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vấ</w:t>
      </w:r>
      <w:r>
        <w:rPr>
          <w:color w:val="484848"/>
          <w:sz w:val="21"/>
          <w:szCs w:val="21"/>
        </w:rPr>
        <w:t>n</w:t>
      </w:r>
      <w:r>
        <w:rPr>
          <w:color w:val="484848"/>
          <w:spacing w:val="36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ch</w:t>
      </w:r>
      <w:r>
        <w:rPr>
          <w:color w:val="484848"/>
          <w:sz w:val="21"/>
          <w:szCs w:val="21"/>
        </w:rPr>
        <w:t>o</w:t>
      </w:r>
      <w:r>
        <w:rPr>
          <w:color w:val="484848"/>
          <w:spacing w:val="50"/>
          <w:sz w:val="21"/>
          <w:szCs w:val="21"/>
        </w:rPr>
        <w:t xml:space="preserve"> </w:t>
      </w:r>
      <w:r>
        <w:rPr>
          <w:color w:val="484848"/>
          <w:spacing w:val="1"/>
          <w:w w:val="114"/>
          <w:sz w:val="21"/>
          <w:szCs w:val="21"/>
        </w:rPr>
        <w:t>khác</w:t>
      </w:r>
      <w:r>
        <w:rPr>
          <w:color w:val="484848"/>
          <w:w w:val="114"/>
          <w:sz w:val="21"/>
          <w:szCs w:val="21"/>
        </w:rPr>
        <w:t>h</w:t>
      </w:r>
      <w:r>
        <w:rPr>
          <w:color w:val="484848"/>
          <w:spacing w:val="-9"/>
          <w:w w:val="114"/>
          <w:sz w:val="21"/>
          <w:szCs w:val="21"/>
        </w:rPr>
        <w:t xml:space="preserve"> </w:t>
      </w:r>
      <w:r>
        <w:rPr>
          <w:color w:val="484848"/>
          <w:spacing w:val="1"/>
          <w:w w:val="114"/>
          <w:sz w:val="21"/>
          <w:szCs w:val="21"/>
        </w:rPr>
        <w:t>hàn</w:t>
      </w:r>
      <w:r>
        <w:rPr>
          <w:color w:val="484848"/>
          <w:w w:val="114"/>
          <w:sz w:val="21"/>
          <w:szCs w:val="21"/>
        </w:rPr>
        <w:t>g</w:t>
      </w:r>
      <w:r>
        <w:rPr>
          <w:color w:val="484848"/>
          <w:spacing w:val="5"/>
          <w:w w:val="114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spacing w:val="1"/>
          <w:w w:val="115"/>
          <w:sz w:val="21"/>
          <w:szCs w:val="21"/>
        </w:rPr>
        <w:t>ự</w:t>
      </w:r>
      <w:r>
        <w:rPr>
          <w:color w:val="484848"/>
          <w:w w:val="121"/>
          <w:sz w:val="21"/>
          <w:szCs w:val="21"/>
        </w:rPr>
        <w:t>a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16"/>
          <w:sz w:val="21"/>
          <w:szCs w:val="21"/>
        </w:rPr>
        <w:t>chọ</w:t>
      </w:r>
      <w:r>
        <w:rPr>
          <w:color w:val="484848"/>
          <w:w w:val="116"/>
          <w:sz w:val="21"/>
          <w:szCs w:val="21"/>
        </w:rPr>
        <w:t>n</w:t>
      </w:r>
      <w:r>
        <w:rPr>
          <w:color w:val="484848"/>
          <w:spacing w:val="-4"/>
          <w:w w:val="116"/>
          <w:sz w:val="21"/>
          <w:szCs w:val="21"/>
        </w:rPr>
        <w:t xml:space="preserve"> </w:t>
      </w:r>
      <w:r>
        <w:rPr>
          <w:color w:val="484848"/>
          <w:spacing w:val="1"/>
          <w:w w:val="115"/>
          <w:sz w:val="21"/>
          <w:szCs w:val="21"/>
        </w:rPr>
        <w:t>m</w:t>
      </w:r>
      <w:r>
        <w:rPr>
          <w:color w:val="484848"/>
          <w:spacing w:val="1"/>
          <w:w w:val="121"/>
          <w:sz w:val="21"/>
          <w:szCs w:val="21"/>
        </w:rPr>
        <w:t>ẫ</w:t>
      </w:r>
      <w:r>
        <w:rPr>
          <w:color w:val="484848"/>
          <w:w w:val="119"/>
          <w:sz w:val="21"/>
          <w:szCs w:val="21"/>
        </w:rPr>
        <w:t xml:space="preserve">u </w:t>
      </w:r>
      <w:r>
        <w:rPr>
          <w:color w:val="484848"/>
          <w:spacing w:val="1"/>
          <w:sz w:val="21"/>
          <w:szCs w:val="21"/>
        </w:rPr>
        <w:t>mã</w:t>
      </w:r>
      <w:r>
        <w:rPr>
          <w:color w:val="484848"/>
          <w:sz w:val="21"/>
          <w:szCs w:val="21"/>
        </w:rPr>
        <w:t>,</w:t>
      </w:r>
      <w:r>
        <w:rPr>
          <w:color w:val="484848"/>
          <w:spacing w:val="40"/>
          <w:sz w:val="21"/>
          <w:szCs w:val="21"/>
        </w:rPr>
        <w:t xml:space="preserve"> </w:t>
      </w:r>
      <w:r>
        <w:rPr>
          <w:color w:val="484848"/>
          <w:spacing w:val="1"/>
          <w:w w:val="98"/>
          <w:sz w:val="21"/>
          <w:szCs w:val="21"/>
        </w:rPr>
        <w:t>k</w:t>
      </w:r>
      <w:r>
        <w:rPr>
          <w:color w:val="484848"/>
          <w:w w:val="82"/>
          <w:sz w:val="21"/>
          <w:szCs w:val="21"/>
        </w:rPr>
        <w:t>í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w w:val="119"/>
          <w:sz w:val="21"/>
          <w:szCs w:val="21"/>
        </w:rPr>
        <w:t>h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w w:val="122"/>
          <w:sz w:val="21"/>
          <w:szCs w:val="21"/>
        </w:rPr>
        <w:t>t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15"/>
          <w:sz w:val="21"/>
          <w:szCs w:val="21"/>
        </w:rPr>
        <w:t>ư</w:t>
      </w:r>
      <w:r>
        <w:rPr>
          <w:color w:val="484848"/>
          <w:spacing w:val="1"/>
          <w:w w:val="112"/>
          <w:sz w:val="21"/>
          <w:szCs w:val="21"/>
        </w:rPr>
        <w:t>ớ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AD1B31">
      <w:pPr>
        <w:spacing w:before="1"/>
        <w:rPr>
          <w:sz w:val="21"/>
          <w:szCs w:val="21"/>
        </w:rPr>
      </w:pPr>
      <w:r>
        <w:pict>
          <v:shape id="_x0000_s1047" type="#_x0000_t75" style="position:absolute;margin-left:79.45pt;margin-top:-45.45pt;width:6.9pt;height:57.6pt;z-index:-251656192;mso-position-horizontal-relative:page">
            <v:imagedata r:id="rId12" o:title=""/>
            <w10:wrap anchorx="page"/>
          </v:shape>
        </w:pict>
      </w:r>
      <w:r w:rsidR="00990EFC">
        <w:rPr>
          <w:color w:val="484848"/>
          <w:sz w:val="21"/>
          <w:szCs w:val="21"/>
        </w:rPr>
        <w:t>-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Thự</w:t>
      </w:r>
      <w:r w:rsidR="00990EFC">
        <w:rPr>
          <w:color w:val="484848"/>
          <w:sz w:val="21"/>
          <w:szCs w:val="21"/>
        </w:rPr>
        <w:t>c</w:t>
      </w:r>
      <w:r w:rsidR="00990EFC">
        <w:rPr>
          <w:color w:val="484848"/>
          <w:spacing w:val="32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h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spacing w:val="1"/>
          <w:w w:val="125"/>
          <w:sz w:val="21"/>
          <w:szCs w:val="21"/>
        </w:rPr>
        <w:t>ệ</w:t>
      </w:r>
      <w:r w:rsidR="00990EFC">
        <w:rPr>
          <w:color w:val="484848"/>
          <w:w w:val="119"/>
          <w:sz w:val="21"/>
          <w:szCs w:val="21"/>
        </w:rPr>
        <w:t>n</w:t>
      </w:r>
      <w:r w:rsidR="00990EFC">
        <w:rPr>
          <w:color w:val="484848"/>
          <w:spacing w:val="4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nh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spacing w:val="1"/>
          <w:w w:val="125"/>
          <w:sz w:val="21"/>
          <w:szCs w:val="21"/>
        </w:rPr>
        <w:t>ệ</w:t>
      </w:r>
      <w:r w:rsidR="00990EFC">
        <w:rPr>
          <w:color w:val="484848"/>
          <w:w w:val="115"/>
          <w:sz w:val="21"/>
          <w:szCs w:val="21"/>
        </w:rPr>
        <w:t>m</w:t>
      </w:r>
      <w:r w:rsidR="00990EFC">
        <w:rPr>
          <w:color w:val="484848"/>
          <w:spacing w:val="5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v</w:t>
      </w:r>
      <w:r w:rsidR="00990EFC">
        <w:rPr>
          <w:color w:val="484848"/>
          <w:sz w:val="21"/>
          <w:szCs w:val="21"/>
        </w:rPr>
        <w:t>ụ</w:t>
      </w:r>
      <w:r w:rsidR="00990EFC">
        <w:rPr>
          <w:color w:val="484848"/>
          <w:spacing w:val="17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than</w:t>
      </w:r>
      <w:r w:rsidR="00990EFC">
        <w:rPr>
          <w:color w:val="484848"/>
          <w:w w:val="119"/>
          <w:sz w:val="21"/>
          <w:szCs w:val="21"/>
        </w:rPr>
        <w:t>h</w:t>
      </w:r>
      <w:r w:rsidR="00990EFC">
        <w:rPr>
          <w:color w:val="484848"/>
          <w:spacing w:val="-3"/>
          <w:w w:val="119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toá</w:t>
      </w:r>
      <w:r w:rsidR="00990EFC">
        <w:rPr>
          <w:color w:val="484848"/>
          <w:w w:val="119"/>
          <w:sz w:val="21"/>
          <w:szCs w:val="21"/>
        </w:rPr>
        <w:t>n</w:t>
      </w:r>
      <w:r w:rsidR="00990EFC">
        <w:rPr>
          <w:color w:val="484848"/>
          <w:spacing w:val="-4"/>
          <w:w w:val="119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ch</w:t>
      </w:r>
      <w:r w:rsidR="00990EFC">
        <w:rPr>
          <w:color w:val="484848"/>
          <w:sz w:val="21"/>
          <w:szCs w:val="21"/>
        </w:rPr>
        <w:t>o</w:t>
      </w:r>
      <w:r w:rsidR="00990EFC">
        <w:rPr>
          <w:color w:val="484848"/>
          <w:spacing w:val="50"/>
          <w:sz w:val="21"/>
          <w:szCs w:val="21"/>
        </w:rPr>
        <w:t xml:space="preserve"> </w:t>
      </w:r>
      <w:r w:rsidR="00990EFC">
        <w:rPr>
          <w:color w:val="484848"/>
          <w:spacing w:val="1"/>
          <w:w w:val="112"/>
          <w:sz w:val="21"/>
          <w:szCs w:val="21"/>
        </w:rPr>
        <w:t>khác</w:t>
      </w:r>
      <w:r w:rsidR="00990EFC">
        <w:rPr>
          <w:color w:val="484848"/>
          <w:w w:val="112"/>
          <w:sz w:val="21"/>
          <w:szCs w:val="21"/>
        </w:rPr>
        <w:t>h</w:t>
      </w:r>
      <w:r w:rsidR="00990EFC">
        <w:rPr>
          <w:color w:val="484848"/>
          <w:spacing w:val="2"/>
          <w:w w:val="112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h</w:t>
      </w:r>
      <w:r w:rsidR="00990EFC">
        <w:rPr>
          <w:color w:val="484848"/>
          <w:spacing w:val="1"/>
          <w:w w:val="121"/>
          <w:sz w:val="21"/>
          <w:szCs w:val="21"/>
        </w:rPr>
        <w:t>à</w:t>
      </w:r>
      <w:r w:rsidR="00990EFC">
        <w:rPr>
          <w:color w:val="484848"/>
          <w:spacing w:val="1"/>
          <w:w w:val="119"/>
          <w:sz w:val="21"/>
          <w:szCs w:val="21"/>
        </w:rPr>
        <w:t>n</w:t>
      </w:r>
      <w:r w:rsidR="00990EFC">
        <w:rPr>
          <w:color w:val="484848"/>
          <w:spacing w:val="1"/>
          <w:w w:val="106"/>
          <w:sz w:val="21"/>
          <w:szCs w:val="21"/>
        </w:rPr>
        <w:t>g</w:t>
      </w:r>
      <w:r w:rsidR="00990EFC">
        <w:rPr>
          <w:color w:val="484848"/>
          <w:w w:val="96"/>
          <w:sz w:val="21"/>
          <w:szCs w:val="21"/>
        </w:rPr>
        <w:t>.</w:t>
      </w:r>
    </w:p>
    <w:p w:rsidR="008A0059" w:rsidRDefault="00990EFC">
      <w:pPr>
        <w:spacing w:before="25" w:line="274" w:lineRule="auto"/>
        <w:ind w:right="355"/>
        <w:rPr>
          <w:sz w:val="21"/>
          <w:szCs w:val="21"/>
        </w:rPr>
      </w:pPr>
      <w:r>
        <w:br w:type="column"/>
      </w:r>
      <w:r>
        <w:rPr>
          <w:color w:val="484848"/>
          <w:sz w:val="21"/>
          <w:szCs w:val="21"/>
        </w:rPr>
        <w:lastRenderedPageBreak/>
        <w:t>-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w w:val="99"/>
          <w:sz w:val="21"/>
          <w:szCs w:val="21"/>
        </w:rPr>
        <w:t>D</w:t>
      </w:r>
      <w:r>
        <w:rPr>
          <w:color w:val="484848"/>
          <w:spacing w:val="1"/>
          <w:w w:val="121"/>
          <w:sz w:val="21"/>
          <w:szCs w:val="21"/>
        </w:rPr>
        <w:t>à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hạn</w:t>
      </w:r>
      <w:r>
        <w:rPr>
          <w:color w:val="484848"/>
          <w:sz w:val="21"/>
          <w:szCs w:val="21"/>
        </w:rPr>
        <w:t xml:space="preserve">: 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</w:t>
      </w:r>
      <w:r>
        <w:rPr>
          <w:color w:val="484848"/>
          <w:sz w:val="21"/>
          <w:szCs w:val="21"/>
        </w:rPr>
        <w:t>ó</w:t>
      </w:r>
      <w:r>
        <w:rPr>
          <w:color w:val="484848"/>
          <w:spacing w:val="1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</w:t>
      </w:r>
      <w:r>
        <w:rPr>
          <w:color w:val="484848"/>
          <w:sz w:val="21"/>
          <w:szCs w:val="21"/>
        </w:rPr>
        <w:t>ơ</w:t>
      </w:r>
      <w:r>
        <w:rPr>
          <w:color w:val="484848"/>
          <w:spacing w:val="25"/>
          <w:sz w:val="21"/>
          <w:szCs w:val="21"/>
        </w:rPr>
        <w:t xml:space="preserve"> </w:t>
      </w:r>
      <w:r>
        <w:rPr>
          <w:color w:val="484848"/>
          <w:spacing w:val="1"/>
          <w:w w:val="119"/>
          <w:sz w:val="21"/>
          <w:szCs w:val="21"/>
        </w:rPr>
        <w:t>h</w:t>
      </w:r>
      <w:r>
        <w:rPr>
          <w:color w:val="484848"/>
          <w:spacing w:val="1"/>
          <w:w w:val="118"/>
          <w:sz w:val="21"/>
          <w:szCs w:val="21"/>
        </w:rPr>
        <w:t>ộ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đượ</w:t>
      </w:r>
      <w:r>
        <w:rPr>
          <w:color w:val="484848"/>
          <w:sz w:val="21"/>
          <w:szCs w:val="21"/>
        </w:rPr>
        <w:t xml:space="preserve">c </w:t>
      </w:r>
      <w:r>
        <w:rPr>
          <w:color w:val="484848"/>
          <w:spacing w:val="10"/>
          <w:sz w:val="21"/>
          <w:szCs w:val="21"/>
        </w:rPr>
        <w:t xml:space="preserve"> </w:t>
      </w:r>
      <w:r>
        <w:rPr>
          <w:color w:val="484848"/>
          <w:w w:val="82"/>
          <w:sz w:val="21"/>
          <w:szCs w:val="21"/>
        </w:rPr>
        <w:t>l</w:t>
      </w:r>
      <w:r>
        <w:rPr>
          <w:color w:val="484848"/>
          <w:spacing w:val="1"/>
          <w:w w:val="121"/>
          <w:sz w:val="21"/>
          <w:szCs w:val="21"/>
        </w:rPr>
        <w:t>à</w:t>
      </w:r>
      <w:r>
        <w:rPr>
          <w:color w:val="484848"/>
          <w:w w:val="115"/>
          <w:sz w:val="21"/>
          <w:szCs w:val="21"/>
        </w:rPr>
        <w:t xml:space="preserve">m </w:t>
      </w:r>
      <w:r>
        <w:rPr>
          <w:color w:val="484848"/>
          <w:spacing w:val="1"/>
          <w:w w:val="119"/>
          <w:sz w:val="21"/>
          <w:szCs w:val="21"/>
        </w:rPr>
        <w:t>nhâ</w:t>
      </w:r>
      <w:r>
        <w:rPr>
          <w:color w:val="484848"/>
          <w:w w:val="119"/>
          <w:sz w:val="21"/>
          <w:szCs w:val="21"/>
        </w:rPr>
        <w:t>n</w:t>
      </w:r>
      <w:r>
        <w:rPr>
          <w:color w:val="484848"/>
          <w:spacing w:val="-5"/>
          <w:w w:val="119"/>
          <w:sz w:val="21"/>
          <w:szCs w:val="21"/>
        </w:rPr>
        <w:t xml:space="preserve"> </w:t>
      </w:r>
      <w:r>
        <w:rPr>
          <w:color w:val="484848"/>
          <w:spacing w:val="1"/>
          <w:w w:val="93"/>
          <w:sz w:val="21"/>
          <w:szCs w:val="21"/>
        </w:rPr>
        <w:t>v</w:t>
      </w:r>
      <w:r>
        <w:rPr>
          <w:color w:val="484848"/>
          <w:w w:val="82"/>
          <w:sz w:val="21"/>
          <w:szCs w:val="21"/>
        </w:rPr>
        <w:t>i</w:t>
      </w:r>
      <w:r>
        <w:rPr>
          <w:color w:val="484848"/>
          <w:spacing w:val="1"/>
          <w:w w:val="125"/>
          <w:sz w:val="21"/>
          <w:szCs w:val="21"/>
        </w:rPr>
        <w:t>ê</w:t>
      </w:r>
      <w:r>
        <w:rPr>
          <w:color w:val="484848"/>
          <w:w w:val="119"/>
          <w:sz w:val="21"/>
          <w:szCs w:val="21"/>
        </w:rPr>
        <w:t>n</w:t>
      </w:r>
      <w:r>
        <w:rPr>
          <w:color w:val="484848"/>
          <w:spacing w:val="4"/>
          <w:sz w:val="21"/>
          <w:szCs w:val="21"/>
        </w:rPr>
        <w:t xml:space="preserve"> </w:t>
      </w:r>
      <w:r>
        <w:rPr>
          <w:color w:val="484848"/>
          <w:spacing w:val="1"/>
          <w:sz w:val="21"/>
          <w:szCs w:val="21"/>
        </w:rPr>
        <w:t>cấ</w:t>
      </w:r>
      <w:r>
        <w:rPr>
          <w:color w:val="484848"/>
          <w:sz w:val="21"/>
          <w:szCs w:val="21"/>
        </w:rPr>
        <w:t>p</w:t>
      </w:r>
      <w:r>
        <w:rPr>
          <w:color w:val="484848"/>
          <w:spacing w:val="52"/>
          <w:sz w:val="21"/>
          <w:szCs w:val="21"/>
        </w:rPr>
        <w:t xml:space="preserve"> </w:t>
      </w:r>
      <w:r>
        <w:rPr>
          <w:color w:val="484848"/>
          <w:spacing w:val="1"/>
          <w:w w:val="108"/>
          <w:sz w:val="21"/>
          <w:szCs w:val="21"/>
        </w:rPr>
        <w:t>c</w:t>
      </w:r>
      <w:r>
        <w:rPr>
          <w:color w:val="484848"/>
          <w:spacing w:val="1"/>
          <w:w w:val="121"/>
          <w:sz w:val="21"/>
          <w:szCs w:val="21"/>
        </w:rPr>
        <w:t>a</w:t>
      </w:r>
      <w:r>
        <w:rPr>
          <w:color w:val="484848"/>
          <w:spacing w:val="1"/>
          <w:w w:val="118"/>
          <w:sz w:val="21"/>
          <w:szCs w:val="21"/>
        </w:rPr>
        <w:t>o</w:t>
      </w:r>
      <w:r>
        <w:rPr>
          <w:color w:val="484848"/>
          <w:w w:val="96"/>
          <w:sz w:val="21"/>
          <w:szCs w:val="21"/>
        </w:rPr>
        <w:t>.</w:t>
      </w:r>
    </w:p>
    <w:p w:rsidR="008A0059" w:rsidRDefault="008A0059">
      <w:pPr>
        <w:spacing w:before="7" w:line="140" w:lineRule="exact"/>
        <w:rPr>
          <w:sz w:val="14"/>
          <w:szCs w:val="14"/>
        </w:rPr>
      </w:pPr>
    </w:p>
    <w:p w:rsidR="008A0059" w:rsidRDefault="008A0059">
      <w:pPr>
        <w:spacing w:line="200" w:lineRule="exact"/>
      </w:pPr>
    </w:p>
    <w:p w:rsidR="008A0059" w:rsidRDefault="00AD1B31">
      <w:pPr>
        <w:rPr>
          <w:sz w:val="30"/>
          <w:szCs w:val="30"/>
        </w:rPr>
      </w:pPr>
      <w:r>
        <w:pict>
          <v:group id="_x0000_s1045" style="position:absolute;margin-left:423.5pt;margin-top:-124.25pt;width:154.35pt;height:0;z-index:-251655168;mso-position-horizontal-relative:page" coordorigin="8470,-2485" coordsize="3087,0">
            <v:shape id="_x0000_s1046" style="position:absolute;left:8470;top:-2485;width:3087;height:0" coordorigin="8470,-2485" coordsize="3087,0" path="m8470,-2485r3087,e" filled="f" strokeweight=".57714mm">
              <v:path arrowok="t"/>
            </v:shape>
            <w10:wrap anchorx="page"/>
          </v:group>
        </w:pict>
      </w:r>
      <w:r>
        <w:pict>
          <v:group id="_x0000_s1043" style="position:absolute;margin-left:423.5pt;margin-top:21.7pt;width:154.35pt;height:0;z-index:-251654144;mso-position-horizontal-relative:page" coordorigin="8470,434" coordsize="3087,0">
            <v:shape id="_x0000_s1044" style="position:absolute;left:8470;top:434;width:3087;height:0" coordorigin="8470,434" coordsize="3087,0" path="m8470,434r3087,e" filled="f" strokeweight=".57714mm">
              <v:path arrowok="t"/>
            </v:shape>
            <w10:wrap anchorx="page"/>
          </v:group>
        </w:pict>
      </w:r>
      <w:r w:rsidR="00990EFC">
        <w:rPr>
          <w:b/>
          <w:spacing w:val="2"/>
          <w:w w:val="86"/>
          <w:sz w:val="30"/>
          <w:szCs w:val="30"/>
        </w:rPr>
        <w:t>K</w:t>
      </w:r>
      <w:r w:rsidR="00990EFC">
        <w:rPr>
          <w:b/>
          <w:w w:val="86"/>
          <w:sz w:val="30"/>
          <w:szCs w:val="30"/>
        </w:rPr>
        <w:t>Ỹ</w:t>
      </w:r>
      <w:r w:rsidR="00990EFC">
        <w:rPr>
          <w:b/>
          <w:spacing w:val="19"/>
          <w:w w:val="86"/>
          <w:sz w:val="30"/>
          <w:szCs w:val="30"/>
        </w:rPr>
        <w:t xml:space="preserve"> </w:t>
      </w:r>
      <w:r w:rsidR="00990EFC">
        <w:rPr>
          <w:b/>
          <w:spacing w:val="2"/>
          <w:w w:val="114"/>
          <w:sz w:val="30"/>
          <w:szCs w:val="30"/>
        </w:rPr>
        <w:t>N</w:t>
      </w:r>
      <w:r w:rsidR="00990EFC">
        <w:rPr>
          <w:b/>
          <w:spacing w:val="2"/>
          <w:w w:val="97"/>
          <w:sz w:val="30"/>
          <w:szCs w:val="30"/>
        </w:rPr>
        <w:t>Ă</w:t>
      </w:r>
      <w:r w:rsidR="00990EFC">
        <w:rPr>
          <w:b/>
          <w:spacing w:val="2"/>
          <w:w w:val="114"/>
          <w:sz w:val="30"/>
          <w:szCs w:val="30"/>
        </w:rPr>
        <w:t>N</w:t>
      </w:r>
      <w:r w:rsidR="00990EFC">
        <w:rPr>
          <w:b/>
          <w:w w:val="94"/>
          <w:sz w:val="30"/>
          <w:szCs w:val="30"/>
        </w:rPr>
        <w:t>G</w:t>
      </w:r>
    </w:p>
    <w:p w:rsidR="008A0059" w:rsidRDefault="008A0059">
      <w:pPr>
        <w:spacing w:before="12" w:line="280" w:lineRule="exact"/>
        <w:rPr>
          <w:sz w:val="28"/>
          <w:szCs w:val="28"/>
        </w:rPr>
      </w:pPr>
    </w:p>
    <w:p w:rsidR="008A0059" w:rsidRDefault="00AD1B31">
      <w:pPr>
        <w:spacing w:line="274" w:lineRule="auto"/>
        <w:ind w:right="213"/>
        <w:rPr>
          <w:sz w:val="21"/>
          <w:szCs w:val="21"/>
        </w:rPr>
      </w:pPr>
      <w:r>
        <w:pict>
          <v:group id="_x0000_s1038" style="position:absolute;margin-left:423.1pt;margin-top:27.85pt;width:155.15pt;height:6.9pt;z-index:-251653120;mso-position-horizontal-relative:page" coordorigin="8462,557" coordsize="3103,138">
            <v:group id="_x0000_s1039" style="position:absolute;left:10928;top:565;width:630;height:123" coordorigin="10928,565" coordsize="630,123">
              <v:shape id="_x0000_s1042" style="position:absolute;left:10928;top:565;width:630;height:123" coordorigin="10928,565" coordsize="630,123" path="m10928,565r629,l11557,688r-629,l10928,565xe" fillcolor="#eee" stroked="f">
                <v:path arrowok="t"/>
              </v:shape>
              <v:group id="_x0000_s1040" style="position:absolute;left:8470;top:565;width:2458;height:123" coordorigin="8470,565" coordsize="2458,123">
                <v:shape id="_x0000_s1041" style="position:absolute;left:8470;top:565;width:2458;height:123" coordorigin="8470,565" coordsize="2458,123" path="m8470,565r2458,l10928,688r-2458,l8470,565xe" fillcolor="#56b002" stroked="f">
                  <v:path arrowok="t"/>
                </v:shape>
              </v:group>
            </v:group>
            <w10:wrap anchorx="page"/>
          </v:group>
        </w:pict>
      </w:r>
      <w:r w:rsidR="00990EFC">
        <w:rPr>
          <w:color w:val="484848"/>
          <w:sz w:val="21"/>
          <w:szCs w:val="21"/>
        </w:rPr>
        <w:t>-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Sẵ</w:t>
      </w:r>
      <w:r w:rsidR="00990EFC">
        <w:rPr>
          <w:color w:val="484848"/>
          <w:sz w:val="21"/>
          <w:szCs w:val="21"/>
        </w:rPr>
        <w:t>n</w:t>
      </w:r>
      <w:r w:rsidR="00990EFC">
        <w:rPr>
          <w:color w:val="484848"/>
          <w:spacing w:val="42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sàn</w:t>
      </w:r>
      <w:r w:rsidR="00990EFC">
        <w:rPr>
          <w:color w:val="484848"/>
          <w:sz w:val="21"/>
          <w:szCs w:val="21"/>
        </w:rPr>
        <w:t xml:space="preserve">g </w:t>
      </w:r>
      <w:r w:rsidR="00990EFC">
        <w:rPr>
          <w:color w:val="484848"/>
          <w:spacing w:val="14"/>
          <w:sz w:val="21"/>
          <w:szCs w:val="21"/>
        </w:rPr>
        <w:t xml:space="preserve"> </w:t>
      </w:r>
      <w:r w:rsidR="00990EFC">
        <w:rPr>
          <w:color w:val="484848"/>
          <w:w w:val="82"/>
          <w:sz w:val="21"/>
          <w:szCs w:val="21"/>
        </w:rPr>
        <w:t>l</w:t>
      </w:r>
      <w:r w:rsidR="00990EFC">
        <w:rPr>
          <w:color w:val="484848"/>
          <w:spacing w:val="1"/>
          <w:w w:val="121"/>
          <w:sz w:val="21"/>
          <w:szCs w:val="21"/>
        </w:rPr>
        <w:t>ắ</w:t>
      </w:r>
      <w:r w:rsidR="00990EFC">
        <w:rPr>
          <w:color w:val="484848"/>
          <w:spacing w:val="1"/>
          <w:w w:val="119"/>
          <w:sz w:val="21"/>
          <w:szCs w:val="21"/>
        </w:rPr>
        <w:t>n</w:t>
      </w:r>
      <w:r w:rsidR="00990EFC">
        <w:rPr>
          <w:color w:val="484848"/>
          <w:w w:val="106"/>
          <w:sz w:val="21"/>
          <w:szCs w:val="21"/>
        </w:rPr>
        <w:t>g</w:t>
      </w:r>
      <w:r w:rsidR="00990EFC">
        <w:rPr>
          <w:color w:val="484848"/>
          <w:spacing w:val="4"/>
          <w:sz w:val="21"/>
          <w:szCs w:val="21"/>
        </w:rPr>
        <w:t xml:space="preserve"> </w:t>
      </w:r>
      <w:r w:rsidR="00990EFC">
        <w:rPr>
          <w:color w:val="484848"/>
          <w:spacing w:val="1"/>
          <w:w w:val="116"/>
          <w:sz w:val="21"/>
          <w:szCs w:val="21"/>
        </w:rPr>
        <w:t>ngh</w:t>
      </w:r>
      <w:r w:rsidR="00990EFC">
        <w:rPr>
          <w:color w:val="484848"/>
          <w:w w:val="116"/>
          <w:sz w:val="21"/>
          <w:szCs w:val="21"/>
        </w:rPr>
        <w:t>e</w:t>
      </w:r>
      <w:r w:rsidR="00990EFC">
        <w:rPr>
          <w:color w:val="484848"/>
          <w:spacing w:val="-1"/>
          <w:w w:val="116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gó</w:t>
      </w:r>
      <w:r w:rsidR="00990EFC">
        <w:rPr>
          <w:color w:val="484848"/>
          <w:sz w:val="21"/>
          <w:szCs w:val="21"/>
        </w:rPr>
        <w:t>p</w:t>
      </w:r>
      <w:r w:rsidR="00990EFC">
        <w:rPr>
          <w:color w:val="484848"/>
          <w:spacing w:val="50"/>
          <w:sz w:val="21"/>
          <w:szCs w:val="21"/>
        </w:rPr>
        <w:t xml:space="preserve"> </w:t>
      </w:r>
      <w:r w:rsidR="00990EFC">
        <w:rPr>
          <w:color w:val="484848"/>
          <w:sz w:val="21"/>
          <w:szCs w:val="21"/>
        </w:rPr>
        <w:t>ý</w:t>
      </w:r>
      <w:r w:rsidR="00990EFC">
        <w:rPr>
          <w:color w:val="484848"/>
          <w:spacing w:val="-3"/>
          <w:sz w:val="21"/>
          <w:szCs w:val="21"/>
        </w:rPr>
        <w:t xml:space="preserve"> </w:t>
      </w:r>
      <w:r w:rsidR="00990EFC">
        <w:rPr>
          <w:color w:val="484848"/>
          <w:spacing w:val="1"/>
          <w:w w:val="108"/>
          <w:sz w:val="21"/>
          <w:szCs w:val="21"/>
        </w:rPr>
        <w:t>c</w:t>
      </w:r>
      <w:r w:rsidR="00990EFC">
        <w:rPr>
          <w:color w:val="484848"/>
          <w:spacing w:val="1"/>
          <w:w w:val="119"/>
          <w:sz w:val="21"/>
          <w:szCs w:val="21"/>
        </w:rPr>
        <w:t>ủ</w:t>
      </w:r>
      <w:r w:rsidR="00990EFC">
        <w:rPr>
          <w:color w:val="484848"/>
          <w:w w:val="121"/>
          <w:sz w:val="21"/>
          <w:szCs w:val="21"/>
        </w:rPr>
        <w:t xml:space="preserve">a </w:t>
      </w:r>
      <w:r w:rsidR="00990EFC">
        <w:rPr>
          <w:color w:val="484848"/>
          <w:spacing w:val="1"/>
          <w:w w:val="119"/>
          <w:sz w:val="21"/>
          <w:szCs w:val="21"/>
        </w:rPr>
        <w:t>n</w:t>
      </w:r>
      <w:r w:rsidR="00990EFC">
        <w:rPr>
          <w:color w:val="484848"/>
          <w:spacing w:val="1"/>
          <w:w w:val="106"/>
          <w:sz w:val="21"/>
          <w:szCs w:val="21"/>
        </w:rPr>
        <w:t>g</w:t>
      </w:r>
      <w:r w:rsidR="00990EFC">
        <w:rPr>
          <w:color w:val="484848"/>
          <w:spacing w:val="1"/>
          <w:w w:val="115"/>
          <w:sz w:val="21"/>
          <w:szCs w:val="21"/>
        </w:rPr>
        <w:t>ư</w:t>
      </w:r>
      <w:r w:rsidR="00990EFC">
        <w:rPr>
          <w:color w:val="484848"/>
          <w:spacing w:val="1"/>
          <w:w w:val="112"/>
          <w:sz w:val="21"/>
          <w:szCs w:val="21"/>
        </w:rPr>
        <w:t>ờ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w w:val="98"/>
          <w:sz w:val="21"/>
          <w:szCs w:val="21"/>
        </w:rPr>
        <w:t>k</w:t>
      </w:r>
      <w:r w:rsidR="00990EFC">
        <w:rPr>
          <w:color w:val="484848"/>
          <w:spacing w:val="1"/>
          <w:w w:val="119"/>
          <w:sz w:val="21"/>
          <w:szCs w:val="21"/>
        </w:rPr>
        <w:t>h</w:t>
      </w:r>
      <w:r w:rsidR="00990EFC">
        <w:rPr>
          <w:color w:val="484848"/>
          <w:spacing w:val="1"/>
          <w:w w:val="121"/>
          <w:sz w:val="21"/>
          <w:szCs w:val="21"/>
        </w:rPr>
        <w:t>á</w:t>
      </w:r>
      <w:r w:rsidR="00990EFC">
        <w:rPr>
          <w:color w:val="484848"/>
          <w:spacing w:val="1"/>
          <w:w w:val="108"/>
          <w:sz w:val="21"/>
          <w:szCs w:val="21"/>
        </w:rPr>
        <w:t>c</w:t>
      </w:r>
      <w:r w:rsidR="00990EFC">
        <w:rPr>
          <w:color w:val="484848"/>
          <w:w w:val="96"/>
          <w:sz w:val="21"/>
          <w:szCs w:val="21"/>
        </w:rPr>
        <w:t>.</w:t>
      </w:r>
    </w:p>
    <w:p w:rsidR="008A0059" w:rsidRDefault="008A0059">
      <w:pPr>
        <w:spacing w:before="4" w:line="120" w:lineRule="exact"/>
        <w:rPr>
          <w:sz w:val="12"/>
          <w:szCs w:val="12"/>
        </w:rPr>
      </w:pPr>
    </w:p>
    <w:p w:rsidR="008A0059" w:rsidRDefault="008A0059">
      <w:pPr>
        <w:spacing w:line="200" w:lineRule="exact"/>
      </w:pPr>
    </w:p>
    <w:p w:rsidR="008A0059" w:rsidRDefault="00AD1B31">
      <w:pPr>
        <w:rPr>
          <w:sz w:val="21"/>
          <w:szCs w:val="21"/>
        </w:rPr>
      </w:pPr>
      <w:r>
        <w:pict>
          <v:group id="_x0000_s1033" style="position:absolute;margin-left:423.1pt;margin-top:14.05pt;width:155.15pt;height:6.9pt;z-index:-251652096;mso-position-horizontal-relative:page" coordorigin="8462,281" coordsize="3103,138">
            <v:group id="_x0000_s1034" style="position:absolute;left:10928;top:288;width:630;height:123" coordorigin="10928,288" coordsize="630,123">
              <v:shape id="_x0000_s1037" style="position:absolute;left:10928;top:288;width:630;height:123" coordorigin="10928,288" coordsize="630,123" path="m10928,288r629,l11557,411r-629,l10928,288xe" fillcolor="#eee" stroked="f">
                <v:path arrowok="t"/>
              </v:shape>
              <v:group id="_x0000_s1035" style="position:absolute;left:8470;top:288;width:2458;height:123" coordorigin="8470,288" coordsize="2458,123">
                <v:shape id="_x0000_s1036" style="position:absolute;left:8470;top:288;width:2458;height:123" coordorigin="8470,288" coordsize="2458,123" path="m8470,288r2458,l10928,411r-2458,l8470,288xe" fillcolor="#56b002" stroked="f">
                  <v:path arrowok="t"/>
                </v:shape>
              </v:group>
            </v:group>
            <w10:wrap anchorx="page"/>
          </v:group>
        </w:pict>
      </w:r>
      <w:r w:rsidR="00990EFC">
        <w:rPr>
          <w:color w:val="484848"/>
          <w:sz w:val="21"/>
          <w:szCs w:val="21"/>
        </w:rPr>
        <w:t>-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T</w:t>
      </w:r>
      <w:r w:rsidR="00990EFC">
        <w:rPr>
          <w:color w:val="484848"/>
          <w:sz w:val="21"/>
          <w:szCs w:val="21"/>
        </w:rPr>
        <w:t>ổ</w:t>
      </w:r>
      <w:r w:rsidR="00990EFC">
        <w:rPr>
          <w:color w:val="484848"/>
          <w:spacing w:val="6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chứ</w:t>
      </w:r>
      <w:r w:rsidR="00990EFC">
        <w:rPr>
          <w:color w:val="484848"/>
          <w:sz w:val="21"/>
          <w:szCs w:val="21"/>
        </w:rPr>
        <w:t xml:space="preserve">c 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sz w:val="21"/>
          <w:szCs w:val="21"/>
        </w:rPr>
        <w:t>v</w:t>
      </w:r>
      <w:r w:rsidR="00990EFC">
        <w:rPr>
          <w:color w:val="484848"/>
          <w:sz w:val="21"/>
          <w:szCs w:val="21"/>
        </w:rPr>
        <w:t>à</w:t>
      </w:r>
      <w:r w:rsidR="00990EFC">
        <w:rPr>
          <w:color w:val="484848"/>
          <w:spacing w:val="16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quả</w:t>
      </w:r>
      <w:r w:rsidR="00990EFC">
        <w:rPr>
          <w:color w:val="484848"/>
          <w:w w:val="119"/>
          <w:sz w:val="21"/>
          <w:szCs w:val="21"/>
        </w:rPr>
        <w:t>n</w:t>
      </w:r>
      <w:r w:rsidR="00990EFC">
        <w:rPr>
          <w:color w:val="484848"/>
          <w:spacing w:val="-4"/>
          <w:w w:val="119"/>
          <w:sz w:val="21"/>
          <w:szCs w:val="21"/>
        </w:rPr>
        <w:t xml:space="preserve"> </w:t>
      </w:r>
      <w:r w:rsidR="00990EFC">
        <w:rPr>
          <w:color w:val="484848"/>
          <w:w w:val="89"/>
          <w:sz w:val="21"/>
          <w:szCs w:val="21"/>
        </w:rPr>
        <w:t>lý</w:t>
      </w:r>
      <w:r w:rsidR="00990EFC">
        <w:rPr>
          <w:color w:val="484848"/>
          <w:spacing w:val="10"/>
          <w:w w:val="89"/>
          <w:sz w:val="21"/>
          <w:szCs w:val="21"/>
        </w:rPr>
        <w:t xml:space="preserve"> </w:t>
      </w:r>
      <w:r w:rsidR="00990EFC">
        <w:rPr>
          <w:color w:val="484848"/>
          <w:spacing w:val="1"/>
          <w:w w:val="122"/>
          <w:sz w:val="21"/>
          <w:szCs w:val="21"/>
        </w:rPr>
        <w:t>t</w:t>
      </w:r>
      <w:r w:rsidR="00990EFC">
        <w:rPr>
          <w:color w:val="484848"/>
          <w:spacing w:val="1"/>
          <w:w w:val="119"/>
          <w:sz w:val="21"/>
          <w:szCs w:val="21"/>
        </w:rPr>
        <w:t>h</w:t>
      </w:r>
      <w:r w:rsidR="00990EFC">
        <w:rPr>
          <w:color w:val="484848"/>
          <w:spacing w:val="1"/>
          <w:w w:val="112"/>
          <w:sz w:val="21"/>
          <w:szCs w:val="21"/>
        </w:rPr>
        <w:t>ờ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w w:val="106"/>
          <w:sz w:val="21"/>
          <w:szCs w:val="21"/>
        </w:rPr>
        <w:t>g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spacing w:val="1"/>
          <w:w w:val="121"/>
          <w:sz w:val="21"/>
          <w:szCs w:val="21"/>
        </w:rPr>
        <w:t>a</w:t>
      </w:r>
      <w:r w:rsidR="00990EFC">
        <w:rPr>
          <w:color w:val="484848"/>
          <w:spacing w:val="1"/>
          <w:w w:val="119"/>
          <w:sz w:val="21"/>
          <w:szCs w:val="21"/>
        </w:rPr>
        <w:t>n</w:t>
      </w:r>
      <w:r w:rsidR="00990EFC">
        <w:rPr>
          <w:color w:val="484848"/>
          <w:w w:val="96"/>
          <w:sz w:val="21"/>
          <w:szCs w:val="21"/>
        </w:rPr>
        <w:t>.</w:t>
      </w:r>
    </w:p>
    <w:p w:rsidR="008A0059" w:rsidRDefault="008A0059">
      <w:pPr>
        <w:spacing w:before="8" w:line="140" w:lineRule="exact"/>
        <w:rPr>
          <w:sz w:val="15"/>
          <w:szCs w:val="15"/>
        </w:rPr>
      </w:pPr>
    </w:p>
    <w:p w:rsidR="008A0059" w:rsidRDefault="008A0059">
      <w:pPr>
        <w:spacing w:line="200" w:lineRule="exact"/>
      </w:pPr>
    </w:p>
    <w:p w:rsidR="008A0059" w:rsidRDefault="00AD1B31">
      <w:pPr>
        <w:rPr>
          <w:sz w:val="21"/>
          <w:szCs w:val="21"/>
        </w:rPr>
        <w:sectPr w:rsidR="008A0059">
          <w:type w:val="continuous"/>
          <w:pgSz w:w="12020" w:h="16840"/>
          <w:pgMar w:top="400" w:right="340" w:bottom="280" w:left="340" w:header="720" w:footer="720" w:gutter="0"/>
          <w:cols w:num="3" w:space="720" w:equalWidth="0">
            <w:col w:w="1388" w:space="168"/>
            <w:col w:w="6211" w:space="363"/>
            <w:col w:w="3210"/>
          </w:cols>
        </w:sectPr>
      </w:pPr>
      <w:r>
        <w:pict>
          <v:group id="_x0000_s1028" style="position:absolute;margin-left:423.1pt;margin-top:14.05pt;width:155.15pt;height:6.9pt;z-index:-251651072;mso-position-horizontal-relative:page" coordorigin="8462,281" coordsize="3103,138">
            <v:group id="_x0000_s1029" style="position:absolute;left:10928;top:288;width:630;height:123" coordorigin="10928,288" coordsize="630,123">
              <v:shape id="_x0000_s1032" style="position:absolute;left:10928;top:288;width:630;height:123" coordorigin="10928,288" coordsize="630,123" path="m10928,288r629,l11557,411r-629,l10928,288xe" fillcolor="#eee" stroked="f">
                <v:path arrowok="t"/>
              </v:shape>
              <v:group id="_x0000_s1030" style="position:absolute;left:8470;top:288;width:2458;height:123" coordorigin="8470,288" coordsize="2458,123">
                <v:shape id="_x0000_s1031" style="position:absolute;left:8470;top:288;width:2458;height:123" coordorigin="8470,288" coordsize="2458,123" path="m8470,288r2458,l10928,411r-2458,l8470,288xe" fillcolor="#56b002" stroked="f">
                  <v:path arrowok="t"/>
                </v:shape>
              </v:group>
            </v:group>
            <w10:wrap anchorx="page"/>
          </v:group>
        </w:pict>
      </w:r>
      <w:r w:rsidR="00990EFC">
        <w:rPr>
          <w:color w:val="484848"/>
          <w:sz w:val="21"/>
          <w:szCs w:val="21"/>
        </w:rPr>
        <w:t>-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spacing w:val="1"/>
          <w:w w:val="81"/>
          <w:sz w:val="21"/>
          <w:szCs w:val="21"/>
        </w:rPr>
        <w:t>K</w:t>
      </w:r>
      <w:r w:rsidR="00990EFC">
        <w:rPr>
          <w:color w:val="484848"/>
          <w:spacing w:val="1"/>
          <w:w w:val="125"/>
          <w:sz w:val="21"/>
          <w:szCs w:val="21"/>
        </w:rPr>
        <w:t>ế</w:t>
      </w:r>
      <w:r w:rsidR="00990EFC">
        <w:rPr>
          <w:color w:val="484848"/>
          <w:w w:val="122"/>
          <w:sz w:val="21"/>
          <w:szCs w:val="21"/>
        </w:rPr>
        <w:t>t</w:t>
      </w:r>
      <w:r w:rsidR="00990EFC">
        <w:rPr>
          <w:color w:val="484848"/>
          <w:spacing w:val="4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n</w:t>
      </w:r>
      <w:r w:rsidR="00990EFC">
        <w:rPr>
          <w:color w:val="484848"/>
          <w:spacing w:val="1"/>
          <w:w w:val="118"/>
          <w:sz w:val="21"/>
          <w:szCs w:val="21"/>
        </w:rPr>
        <w:t>ố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w w:val="87"/>
          <w:sz w:val="21"/>
          <w:szCs w:val="21"/>
        </w:rPr>
        <w:t>,</w:t>
      </w:r>
      <w:r w:rsidR="00990EFC">
        <w:rPr>
          <w:color w:val="484848"/>
          <w:spacing w:val="3"/>
          <w:sz w:val="21"/>
          <w:szCs w:val="21"/>
        </w:rPr>
        <w:t xml:space="preserve"> </w:t>
      </w:r>
      <w:r w:rsidR="00990EFC">
        <w:rPr>
          <w:color w:val="484848"/>
          <w:w w:val="82"/>
          <w:sz w:val="21"/>
          <w:szCs w:val="21"/>
        </w:rPr>
        <w:t>l</w:t>
      </w:r>
      <w:r w:rsidR="00990EFC">
        <w:rPr>
          <w:color w:val="484848"/>
          <w:spacing w:val="1"/>
          <w:w w:val="121"/>
          <w:sz w:val="21"/>
          <w:szCs w:val="21"/>
        </w:rPr>
        <w:t>à</w:t>
      </w:r>
      <w:r w:rsidR="00990EFC">
        <w:rPr>
          <w:color w:val="484848"/>
          <w:w w:val="115"/>
          <w:sz w:val="21"/>
          <w:szCs w:val="21"/>
        </w:rPr>
        <w:t>m</w:t>
      </w:r>
      <w:r w:rsidR="00990EFC">
        <w:rPr>
          <w:color w:val="484848"/>
          <w:spacing w:val="5"/>
          <w:sz w:val="21"/>
          <w:szCs w:val="21"/>
        </w:rPr>
        <w:t xml:space="preserve"> </w:t>
      </w:r>
      <w:r w:rsidR="00990EFC">
        <w:rPr>
          <w:color w:val="484848"/>
          <w:spacing w:val="1"/>
          <w:w w:val="93"/>
          <w:sz w:val="21"/>
          <w:szCs w:val="21"/>
        </w:rPr>
        <w:t>v</w:t>
      </w:r>
      <w:r w:rsidR="00990EFC">
        <w:rPr>
          <w:color w:val="484848"/>
          <w:w w:val="82"/>
          <w:sz w:val="21"/>
          <w:szCs w:val="21"/>
        </w:rPr>
        <w:t>i</w:t>
      </w:r>
      <w:r w:rsidR="00990EFC">
        <w:rPr>
          <w:color w:val="484848"/>
          <w:spacing w:val="1"/>
          <w:w w:val="125"/>
          <w:sz w:val="21"/>
          <w:szCs w:val="21"/>
        </w:rPr>
        <w:t>ệ</w:t>
      </w:r>
      <w:r w:rsidR="00990EFC">
        <w:rPr>
          <w:color w:val="484848"/>
          <w:w w:val="108"/>
          <w:sz w:val="21"/>
          <w:szCs w:val="21"/>
        </w:rPr>
        <w:t>c</w:t>
      </w:r>
      <w:r w:rsidR="00990EFC">
        <w:rPr>
          <w:color w:val="484848"/>
          <w:spacing w:val="4"/>
          <w:sz w:val="21"/>
          <w:szCs w:val="21"/>
        </w:rPr>
        <w:t xml:space="preserve"> </w:t>
      </w:r>
      <w:r w:rsidR="00990EFC">
        <w:rPr>
          <w:color w:val="484848"/>
          <w:spacing w:val="1"/>
          <w:w w:val="119"/>
          <w:sz w:val="21"/>
          <w:szCs w:val="21"/>
        </w:rPr>
        <w:t>nh</w:t>
      </w:r>
      <w:r w:rsidR="00990EFC">
        <w:rPr>
          <w:color w:val="484848"/>
          <w:spacing w:val="1"/>
          <w:w w:val="118"/>
          <w:sz w:val="21"/>
          <w:szCs w:val="21"/>
        </w:rPr>
        <w:t>ó</w:t>
      </w:r>
      <w:r w:rsidR="00990EFC">
        <w:rPr>
          <w:color w:val="484848"/>
          <w:spacing w:val="1"/>
          <w:w w:val="115"/>
          <w:sz w:val="21"/>
          <w:szCs w:val="21"/>
        </w:rPr>
        <w:t>m</w:t>
      </w:r>
      <w:r w:rsidR="00990EFC">
        <w:rPr>
          <w:color w:val="484848"/>
          <w:w w:val="96"/>
          <w:sz w:val="21"/>
          <w:szCs w:val="21"/>
        </w:rPr>
        <w:t>.</w:t>
      </w:r>
    </w:p>
    <w:p w:rsidR="008A0059" w:rsidRDefault="008A0059">
      <w:pPr>
        <w:spacing w:line="160" w:lineRule="exact"/>
        <w:rPr>
          <w:sz w:val="16"/>
          <w:szCs w:val="16"/>
        </w:rPr>
      </w:pPr>
    </w:p>
    <w:p w:rsidR="008A0059" w:rsidRDefault="008A0059">
      <w:pPr>
        <w:spacing w:line="200" w:lineRule="exact"/>
      </w:pPr>
    </w:p>
    <w:p w:rsidR="008A0059" w:rsidRDefault="00AD1B31">
      <w:pPr>
        <w:spacing w:before="21"/>
        <w:ind w:left="112"/>
        <w:rPr>
          <w:sz w:val="30"/>
          <w:szCs w:val="30"/>
        </w:rPr>
      </w:pPr>
      <w:r>
        <w:pict>
          <v:group id="_x0000_s1026" style="position:absolute;left:0;text-align:left;margin-left:22.6pt;margin-top:22.75pt;width:383.25pt;height:0;z-index:-251662336;mso-position-horizontal-relative:page" coordorigin="452,455" coordsize="7665,0">
            <v:shape id="_x0000_s1027" style="position:absolute;left:452;top:455;width:7665;height:0" coordorigin="452,455" coordsize="7665,0" path="m452,455r7665,e" filled="f" strokeweight=".57714mm">
              <v:path arrowok="t"/>
            </v:shape>
            <w10:wrap anchorx="page"/>
          </v:group>
        </w:pict>
      </w:r>
      <w:r w:rsidR="00990EFC">
        <w:rPr>
          <w:b/>
          <w:spacing w:val="1"/>
          <w:sz w:val="30"/>
          <w:szCs w:val="30"/>
        </w:rPr>
        <w:t>C</w:t>
      </w:r>
      <w:r w:rsidR="00990EFC">
        <w:rPr>
          <w:b/>
          <w:spacing w:val="2"/>
          <w:sz w:val="30"/>
          <w:szCs w:val="30"/>
        </w:rPr>
        <w:t>HỨN</w:t>
      </w:r>
      <w:r w:rsidR="00990EFC">
        <w:rPr>
          <w:b/>
          <w:sz w:val="30"/>
          <w:szCs w:val="30"/>
        </w:rPr>
        <w:t>G</w:t>
      </w:r>
      <w:r w:rsidR="00990EFC">
        <w:rPr>
          <w:b/>
          <w:spacing w:val="30"/>
          <w:sz w:val="30"/>
          <w:szCs w:val="30"/>
        </w:rPr>
        <w:t xml:space="preserve"> </w:t>
      </w:r>
      <w:r w:rsidR="00990EFC">
        <w:rPr>
          <w:b/>
          <w:spacing w:val="1"/>
          <w:sz w:val="30"/>
          <w:szCs w:val="30"/>
        </w:rPr>
        <w:t>C</w:t>
      </w:r>
      <w:r w:rsidR="00990EFC">
        <w:rPr>
          <w:b/>
          <w:spacing w:val="2"/>
          <w:sz w:val="30"/>
          <w:szCs w:val="30"/>
        </w:rPr>
        <w:t>H</w:t>
      </w:r>
      <w:r w:rsidR="00990EFC">
        <w:rPr>
          <w:b/>
          <w:sz w:val="30"/>
          <w:szCs w:val="30"/>
        </w:rPr>
        <w:t>Ỉ</w:t>
      </w:r>
    </w:p>
    <w:p w:rsidR="008A0059" w:rsidRDefault="008A0059">
      <w:pPr>
        <w:spacing w:before="19" w:line="240" w:lineRule="exact"/>
        <w:rPr>
          <w:sz w:val="24"/>
          <w:szCs w:val="24"/>
        </w:rPr>
      </w:pPr>
    </w:p>
    <w:p w:rsidR="008A0059" w:rsidRDefault="00990EFC">
      <w:pPr>
        <w:spacing w:before="32"/>
        <w:ind w:left="435"/>
        <w:rPr>
          <w:color w:val="484848"/>
          <w:w w:val="115"/>
          <w:sz w:val="21"/>
          <w:szCs w:val="21"/>
        </w:rPr>
      </w:pPr>
      <w:r>
        <w:rPr>
          <w:b/>
          <w:spacing w:val="1"/>
          <w:sz w:val="21"/>
          <w:szCs w:val="21"/>
        </w:rPr>
        <w:t>201</w:t>
      </w:r>
      <w:r>
        <w:rPr>
          <w:b/>
          <w:sz w:val="21"/>
          <w:szCs w:val="21"/>
        </w:rPr>
        <w:t xml:space="preserve">9      </w:t>
      </w:r>
      <w:r>
        <w:rPr>
          <w:b/>
          <w:spacing w:val="19"/>
          <w:sz w:val="21"/>
          <w:szCs w:val="21"/>
        </w:rPr>
        <w:t xml:space="preserve"> </w:t>
      </w:r>
      <w:r>
        <w:rPr>
          <w:color w:val="484848"/>
          <w:spacing w:val="1"/>
          <w:w w:val="87"/>
          <w:sz w:val="21"/>
          <w:szCs w:val="21"/>
        </w:rPr>
        <w:t>T</w:t>
      </w:r>
      <w:r>
        <w:rPr>
          <w:color w:val="484848"/>
          <w:spacing w:val="1"/>
          <w:w w:val="107"/>
          <w:sz w:val="21"/>
          <w:szCs w:val="21"/>
        </w:rPr>
        <w:t>O</w:t>
      </w:r>
      <w:r>
        <w:rPr>
          <w:color w:val="484848"/>
          <w:spacing w:val="1"/>
          <w:w w:val="91"/>
          <w:sz w:val="21"/>
          <w:szCs w:val="21"/>
        </w:rPr>
        <w:t>E</w:t>
      </w:r>
      <w:r>
        <w:rPr>
          <w:color w:val="484848"/>
          <w:w w:val="76"/>
          <w:sz w:val="21"/>
          <w:szCs w:val="21"/>
        </w:rPr>
        <w:t>I</w:t>
      </w:r>
      <w:r>
        <w:rPr>
          <w:color w:val="484848"/>
          <w:w w:val="94"/>
          <w:sz w:val="21"/>
          <w:szCs w:val="21"/>
        </w:rPr>
        <w:t>C</w:t>
      </w:r>
      <w:r>
        <w:rPr>
          <w:color w:val="484848"/>
          <w:spacing w:val="4"/>
          <w:sz w:val="21"/>
          <w:szCs w:val="21"/>
        </w:rPr>
        <w:t xml:space="preserve"> </w:t>
      </w:r>
      <w:r w:rsidR="003335CC">
        <w:rPr>
          <w:color w:val="484848"/>
          <w:sz w:val="21"/>
          <w:szCs w:val="21"/>
        </w:rPr>
        <w:t>–</w:t>
      </w:r>
      <w:r>
        <w:rPr>
          <w:color w:val="484848"/>
          <w:spacing w:val="3"/>
          <w:sz w:val="21"/>
          <w:szCs w:val="21"/>
        </w:rPr>
        <w:t xml:space="preserve"> </w:t>
      </w:r>
      <w:r>
        <w:rPr>
          <w:color w:val="484848"/>
          <w:spacing w:val="1"/>
          <w:w w:val="115"/>
          <w:sz w:val="21"/>
          <w:szCs w:val="21"/>
        </w:rPr>
        <w:t>76</w:t>
      </w:r>
      <w:r>
        <w:rPr>
          <w:color w:val="484848"/>
          <w:w w:val="115"/>
          <w:sz w:val="21"/>
          <w:szCs w:val="21"/>
        </w:rPr>
        <w:t>0</w:t>
      </w:r>
    </w:p>
    <w:p w:rsidR="003335CC" w:rsidRDefault="003335CC">
      <w:pPr>
        <w:spacing w:before="32"/>
        <w:ind w:left="435"/>
        <w:rPr>
          <w:sz w:val="21"/>
          <w:szCs w:val="21"/>
        </w:rPr>
      </w:pPr>
      <w:bookmarkStart w:id="0" w:name="_GoBack"/>
      <w:bookmarkEnd w:id="0"/>
    </w:p>
    <w:sectPr w:rsidR="003335CC">
      <w:type w:val="continuous"/>
      <w:pgSz w:w="12020" w:h="16840"/>
      <w:pgMar w:top="40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D50BE"/>
    <w:multiLevelType w:val="multilevel"/>
    <w:tmpl w:val="80A6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8A0059"/>
    <w:rsid w:val="003335CC"/>
    <w:rsid w:val="00716BF1"/>
    <w:rsid w:val="008A0059"/>
    <w:rsid w:val="00977FAD"/>
    <w:rsid w:val="00990EFC"/>
    <w:rsid w:val="009C6128"/>
    <w:rsid w:val="00A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haai12051205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2019-05-28T14:02:00Z</dcterms:created>
  <dcterms:modified xsi:type="dcterms:W3CDTF">2019-06-26T02:09:00Z</dcterms:modified>
</cp:coreProperties>
</file>