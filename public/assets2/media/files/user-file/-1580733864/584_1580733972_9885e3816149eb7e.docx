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546" w:type="pct"/>
        <w:jc w:val="center"/>
        <w:tblLook w:val="04A0"/>
      </w:tblPr>
      <w:tblGrid>
        <w:gridCol w:w="9474"/>
      </w:tblGrid>
      <w:tr w:rsidR="00A106E7" w:rsidTr="000F148E">
        <w:trPr>
          <w:trHeight w:val="613"/>
          <w:jc w:val="center"/>
        </w:trPr>
        <w:tc>
          <w:tcPr>
            <w:tcW w:w="5000" w:type="pct"/>
          </w:tcPr>
          <w:p w:rsidR="00A106E7" w:rsidRPr="001A408D" w:rsidRDefault="00A106E7" w:rsidP="00100F59">
            <w:pPr>
              <w:pStyle w:val="NoSpacing"/>
              <w:rPr>
                <w:rFonts w:ascii="Arial" w:hAnsi="Arial" w:cs="Arial"/>
                <w:caps/>
              </w:rPr>
            </w:pPr>
          </w:p>
        </w:tc>
      </w:tr>
    </w:tbl>
    <w:p w:rsidR="00D11D2B" w:rsidRPr="004F501F" w:rsidRDefault="00D11D2B" w:rsidP="00A106E7">
      <w:pPr>
        <w:rPr>
          <w:rFonts w:ascii="Arial" w:hAnsi="Arial" w:cs="Arial"/>
        </w:rPr>
      </w:pPr>
    </w:p>
    <w:p w:rsidR="00B27BD7" w:rsidRPr="00BA1F8C" w:rsidRDefault="00610346" w:rsidP="00BA1F8C">
      <w:pPr>
        <w:pStyle w:val="Heading1"/>
        <w:jc w:val="center"/>
        <w:rPr>
          <w:sz w:val="28"/>
        </w:rPr>
      </w:pPr>
      <w:r>
        <w:rPr>
          <w:sz w:val="28"/>
        </w:rPr>
        <w:t xml:space="preserve"> TRƯƠNG QUỐC TUẤN</w:t>
      </w:r>
    </w:p>
    <w:p w:rsidR="00B27BD7" w:rsidRDefault="00B27BD7" w:rsidP="001D6C20">
      <w:pPr>
        <w:jc w:val="center"/>
        <w:rPr>
          <w:rFonts w:ascii="Arial" w:hAnsi="Arial" w:cs="Arial"/>
          <w:sz w:val="28"/>
          <w:szCs w:val="28"/>
        </w:rPr>
      </w:pPr>
      <w:r w:rsidRPr="004F501F">
        <w:rPr>
          <w:rFonts w:ascii="Arial" w:hAnsi="Arial" w:cs="Arial"/>
          <w:sz w:val="28"/>
          <w:szCs w:val="28"/>
        </w:rPr>
        <w:t xml:space="preserve">Email: </w:t>
      </w:r>
      <w:hyperlink r:id="rId8" w:history="1">
        <w:r w:rsidR="00610346" w:rsidRPr="00AA5A27">
          <w:rPr>
            <w:rStyle w:val="Hyperlink"/>
            <w:rFonts w:ascii="Arial" w:hAnsi="Arial" w:cs="Arial"/>
            <w:sz w:val="28"/>
            <w:szCs w:val="28"/>
          </w:rPr>
          <w:t>truongquoctuan1@gmail.com</w:t>
        </w:r>
      </w:hyperlink>
    </w:p>
    <w:p w:rsidR="00610346" w:rsidRPr="004F501F" w:rsidRDefault="00E81410" w:rsidP="001D6C20">
      <w:pPr>
        <w:jc w:val="center"/>
        <w:rPr>
          <w:rFonts w:ascii="Arial" w:hAnsi="Arial" w:cs="Arial"/>
          <w:sz w:val="28"/>
          <w:szCs w:val="28"/>
        </w:rPr>
      </w:pPr>
      <w:r>
        <w:rPr>
          <w:rFonts w:ascii="Arial" w:hAnsi="Arial" w:cs="Arial"/>
          <w:sz w:val="28"/>
          <w:szCs w:val="28"/>
        </w:rPr>
        <w:t>Số điện</w:t>
      </w:r>
      <w:r w:rsidR="006A7F77">
        <w:rPr>
          <w:rFonts w:ascii="Arial" w:hAnsi="Arial" w:cs="Arial"/>
          <w:sz w:val="28"/>
          <w:szCs w:val="28"/>
        </w:rPr>
        <w:t xml:space="preserve"> </w:t>
      </w:r>
      <w:r>
        <w:rPr>
          <w:rFonts w:ascii="Arial" w:hAnsi="Arial" w:cs="Arial"/>
          <w:sz w:val="28"/>
          <w:szCs w:val="28"/>
        </w:rPr>
        <w:t>thoại</w:t>
      </w:r>
      <w:r w:rsidR="00610346">
        <w:rPr>
          <w:rFonts w:ascii="Arial" w:hAnsi="Arial" w:cs="Arial"/>
          <w:sz w:val="28"/>
          <w:szCs w:val="28"/>
        </w:rPr>
        <w:t>: 0378743595</w:t>
      </w:r>
    </w:p>
    <w:p w:rsidR="00C11375" w:rsidRPr="004F501F" w:rsidRDefault="00C11375">
      <w:pPr>
        <w:rPr>
          <w:rFonts w:ascii="Arial" w:hAnsi="Arial" w:cs="Arial"/>
          <w:b/>
          <w:sz w:val="22"/>
        </w:rPr>
      </w:pPr>
    </w:p>
    <w:p w:rsidR="00C11375" w:rsidRPr="004F501F" w:rsidRDefault="00C11375" w:rsidP="00C11375">
      <w:pPr>
        <w:rPr>
          <w:rFonts w:ascii="Arial" w:hAnsi="Arial" w:cs="Arial"/>
          <w:sz w:val="22"/>
        </w:rPr>
      </w:pPr>
    </w:p>
    <w:p w:rsidR="00C11375" w:rsidRPr="004F501F" w:rsidRDefault="00C11375" w:rsidP="00C11375">
      <w:pPr>
        <w:rPr>
          <w:rFonts w:ascii="Arial" w:hAnsi="Arial" w:cs="Arial"/>
          <w:sz w:val="22"/>
        </w:rPr>
      </w:pPr>
    </w:p>
    <w:p w:rsidR="006C6656" w:rsidRDefault="006C6656" w:rsidP="006C6656">
      <w:pPr>
        <w:jc w:val="both"/>
        <w:rPr>
          <w:rFonts w:ascii="Arial" w:hAnsi="Arial" w:cs="Arial"/>
          <w:sz w:val="22"/>
        </w:rPr>
      </w:pPr>
    </w:p>
    <w:p w:rsidR="007D31DD" w:rsidRPr="009B742F" w:rsidRDefault="007D31DD" w:rsidP="009B742F">
      <w:pPr>
        <w:jc w:val="both"/>
        <w:rPr>
          <w:rFonts w:ascii="Arial" w:hAnsi="Arial" w:cs="Arial"/>
          <w:color w:val="000000"/>
          <w:sz w:val="22"/>
        </w:rPr>
      </w:pPr>
    </w:p>
    <w:p w:rsidR="00161D07" w:rsidRPr="004F501F" w:rsidRDefault="00762DC8" w:rsidP="00161D07">
      <w:pPr>
        <w:jc w:val="both"/>
        <w:rPr>
          <w:rFonts w:ascii="Arial" w:hAnsi="Arial" w:cs="Arial"/>
          <w:color w:val="000000"/>
          <w:sz w:val="22"/>
        </w:rPr>
      </w:pPr>
      <w:r w:rsidRPr="00762DC8">
        <w:rPr>
          <w:rFonts w:ascii="Arial" w:hAnsi="Arial" w:cs="Arial"/>
          <w:b/>
          <w:noProof/>
          <w:color w:val="000000"/>
          <w:sz w:val="22"/>
          <w:lang w:eastAsia="zh-CN"/>
        </w:rPr>
        <w:pict>
          <v:shapetype id="_x0000_t202" coordsize="21600,21600" o:spt="202" path="m,l,21600r21600,l21600,xe">
            <v:stroke joinstyle="miter"/>
            <v:path gradientshapeok="t" o:connecttype="rect"/>
          </v:shapetype>
          <v:shape id="_x0000_s1038" type="#_x0000_t202" style="position:absolute;left:0;text-align:left;margin-left:-25.3pt;margin-top:7.7pt;width:564pt;height:26.05pt;z-index:251655680" fillcolor="#c6d9f1" strokecolor="white">
            <v:textbox>
              <w:txbxContent>
                <w:p w:rsidR="007B1F19" w:rsidRPr="00610346" w:rsidRDefault="00610346" w:rsidP="00161D07">
                  <w:pPr>
                    <w:rPr>
                      <w:lang w:val="en-US"/>
                    </w:rPr>
                  </w:pPr>
                  <w:r>
                    <w:rPr>
                      <w:lang w:val="en-US"/>
                    </w:rPr>
                    <w:t>Trình</w:t>
                  </w:r>
                  <w:r w:rsidR="006A7F77">
                    <w:rPr>
                      <w:lang w:val="en-US"/>
                    </w:rPr>
                    <w:t xml:space="preserve"> </w:t>
                  </w:r>
                  <w:r>
                    <w:rPr>
                      <w:lang w:val="en-US"/>
                    </w:rPr>
                    <w:t>độ</w:t>
                  </w:r>
                  <w:r w:rsidR="006A7F77">
                    <w:rPr>
                      <w:lang w:val="en-US"/>
                    </w:rPr>
                    <w:t xml:space="preserve"> </w:t>
                  </w:r>
                  <w:r>
                    <w:rPr>
                      <w:lang w:val="en-US"/>
                    </w:rPr>
                    <w:t>học</w:t>
                  </w:r>
                  <w:r w:rsidR="006A7F77">
                    <w:rPr>
                      <w:lang w:val="en-US"/>
                    </w:rPr>
                    <w:t xml:space="preserve"> </w:t>
                  </w:r>
                  <w:r>
                    <w:rPr>
                      <w:lang w:val="en-US"/>
                    </w:rPr>
                    <w:t>vấn</w:t>
                  </w:r>
                </w:p>
              </w:txbxContent>
            </v:textbox>
          </v:shape>
        </w:pict>
      </w:r>
    </w:p>
    <w:p w:rsidR="00161D07" w:rsidRPr="004F501F" w:rsidRDefault="00161D07" w:rsidP="00161D07">
      <w:pPr>
        <w:jc w:val="both"/>
        <w:rPr>
          <w:rFonts w:ascii="Arial" w:hAnsi="Arial" w:cs="Arial"/>
          <w:b/>
          <w:color w:val="000000"/>
          <w:sz w:val="22"/>
        </w:rPr>
      </w:pPr>
    </w:p>
    <w:p w:rsidR="007053DF" w:rsidRDefault="007053DF" w:rsidP="00161D07">
      <w:pPr>
        <w:rPr>
          <w:rFonts w:ascii="Arial" w:hAnsi="Arial" w:cs="Arial"/>
          <w:sz w:val="22"/>
        </w:rPr>
      </w:pPr>
    </w:p>
    <w:p w:rsidR="007D31DD" w:rsidRPr="00E81410" w:rsidRDefault="00F33A66" w:rsidP="00E81410">
      <w:pPr>
        <w:rPr>
          <w:rFonts w:ascii="Arial" w:hAnsi="Arial" w:cs="Arial"/>
          <w:sz w:val="22"/>
        </w:rPr>
      </w:pPr>
      <w:r>
        <w:rPr>
          <w:rFonts w:ascii="Arial" w:hAnsi="Arial" w:cs="Arial"/>
          <w:sz w:val="22"/>
        </w:rPr>
        <w:t>9/2010 – 6/2015</w:t>
      </w:r>
      <w:r w:rsidR="00DC7929">
        <w:rPr>
          <w:rFonts w:ascii="Arial" w:hAnsi="Arial" w:cs="Arial"/>
          <w:sz w:val="22"/>
        </w:rPr>
        <w:t>:</w:t>
      </w:r>
      <w:bookmarkStart w:id="0" w:name="_GoBack"/>
      <w:bookmarkEnd w:id="0"/>
      <w:r w:rsidR="002C0D47">
        <w:rPr>
          <w:rFonts w:ascii="Arial" w:hAnsi="Arial" w:cs="Arial"/>
          <w:sz w:val="22"/>
        </w:rPr>
        <w:t xml:space="preserve">Tốt nghiệp Đại học và </w:t>
      </w:r>
      <w:r w:rsidR="008641EE" w:rsidRPr="00E81410">
        <w:rPr>
          <w:rFonts w:ascii="Arial" w:hAnsi="Arial" w:cs="Arial"/>
          <w:sz w:val="22"/>
        </w:rPr>
        <w:t>Thạc</w:t>
      </w:r>
      <w:r w:rsidR="006A7F77">
        <w:rPr>
          <w:rFonts w:ascii="Arial" w:hAnsi="Arial" w:cs="Arial"/>
          <w:sz w:val="22"/>
        </w:rPr>
        <w:t xml:space="preserve"> </w:t>
      </w:r>
      <w:r w:rsidR="008641EE" w:rsidRPr="00E81410">
        <w:rPr>
          <w:rFonts w:ascii="Arial" w:hAnsi="Arial" w:cs="Arial"/>
          <w:sz w:val="22"/>
        </w:rPr>
        <w:t>sĩ</w:t>
      </w:r>
      <w:r w:rsidR="006A7F77">
        <w:rPr>
          <w:rFonts w:ascii="Arial" w:hAnsi="Arial" w:cs="Arial"/>
          <w:sz w:val="22"/>
        </w:rPr>
        <w:t xml:space="preserve"> </w:t>
      </w:r>
      <w:r w:rsidR="008641EE" w:rsidRPr="00E81410">
        <w:rPr>
          <w:rFonts w:ascii="Arial" w:hAnsi="Arial" w:cs="Arial"/>
          <w:sz w:val="22"/>
        </w:rPr>
        <w:t>Dược (MPharm) tại</w:t>
      </w:r>
      <w:r w:rsidR="006A7F77">
        <w:rPr>
          <w:rFonts w:ascii="Arial" w:hAnsi="Arial" w:cs="Arial"/>
          <w:sz w:val="22"/>
        </w:rPr>
        <w:t xml:space="preserve"> </w:t>
      </w:r>
      <w:r w:rsidR="008641EE" w:rsidRPr="00E81410">
        <w:rPr>
          <w:rFonts w:ascii="Arial" w:hAnsi="Arial" w:cs="Arial"/>
          <w:sz w:val="22"/>
        </w:rPr>
        <w:t>đ</w:t>
      </w:r>
      <w:r w:rsidR="00610346" w:rsidRPr="00E81410">
        <w:rPr>
          <w:rFonts w:ascii="Arial" w:hAnsi="Arial" w:cs="Arial"/>
          <w:sz w:val="22"/>
        </w:rPr>
        <w:t>ại</w:t>
      </w:r>
      <w:r w:rsidR="006A7F77">
        <w:rPr>
          <w:rFonts w:ascii="Arial" w:hAnsi="Arial" w:cs="Arial"/>
          <w:sz w:val="22"/>
        </w:rPr>
        <w:t xml:space="preserve"> </w:t>
      </w:r>
      <w:r w:rsidR="00610346" w:rsidRPr="00E81410">
        <w:rPr>
          <w:rFonts w:ascii="Arial" w:hAnsi="Arial" w:cs="Arial"/>
          <w:sz w:val="22"/>
        </w:rPr>
        <w:t>học Live</w:t>
      </w:r>
      <w:r w:rsidR="0055327D">
        <w:rPr>
          <w:rFonts w:ascii="Arial" w:hAnsi="Arial" w:cs="Arial"/>
          <w:sz w:val="22"/>
        </w:rPr>
        <w:t>rpool John Moores, Anh quốc</w:t>
      </w:r>
    </w:p>
    <w:p w:rsidR="007D31DD" w:rsidRPr="004F501F" w:rsidRDefault="007D31DD" w:rsidP="007D31DD">
      <w:pPr>
        <w:ind w:left="720"/>
        <w:rPr>
          <w:rFonts w:ascii="Arial" w:hAnsi="Arial" w:cs="Arial"/>
          <w:sz w:val="22"/>
        </w:rPr>
      </w:pPr>
    </w:p>
    <w:p w:rsidR="007D31DD" w:rsidRPr="004F501F" w:rsidRDefault="007D31DD" w:rsidP="00161D07">
      <w:pPr>
        <w:rPr>
          <w:rFonts w:ascii="Arial" w:hAnsi="Arial" w:cs="Arial"/>
          <w:sz w:val="22"/>
        </w:rPr>
      </w:pPr>
    </w:p>
    <w:p w:rsidR="007D31DD" w:rsidRPr="004F501F" w:rsidRDefault="00762DC8" w:rsidP="007D31DD">
      <w:pPr>
        <w:rPr>
          <w:rFonts w:ascii="Arial" w:hAnsi="Arial" w:cs="Arial"/>
          <w:sz w:val="22"/>
        </w:rPr>
      </w:pPr>
      <w:r w:rsidRPr="00762DC8">
        <w:rPr>
          <w:rFonts w:ascii="Arial" w:hAnsi="Arial" w:cs="Arial"/>
          <w:noProof/>
          <w:sz w:val="22"/>
          <w:lang w:eastAsia="zh-CN"/>
        </w:rPr>
        <w:pict>
          <v:shape id="_x0000_s1044" type="#_x0000_t202" style="position:absolute;margin-left:-29.85pt;margin-top:1.8pt;width:567.05pt;height:25.2pt;z-index:251659776" fillcolor="#c6d9f1" strokecolor="white">
            <v:textbox style="mso-next-textbox:#_x0000_s1044">
              <w:txbxContent>
                <w:p w:rsidR="0049647B" w:rsidRPr="00610346" w:rsidRDefault="00610346" w:rsidP="0049647B">
                  <w:pPr>
                    <w:rPr>
                      <w:lang w:val="en-US"/>
                    </w:rPr>
                  </w:pPr>
                  <w:r>
                    <w:rPr>
                      <w:lang w:val="en-US"/>
                    </w:rPr>
                    <w:t>Kinh</w:t>
                  </w:r>
                  <w:r w:rsidR="006A7F77">
                    <w:rPr>
                      <w:lang w:val="en-US"/>
                    </w:rPr>
                    <w:t xml:space="preserve"> </w:t>
                  </w:r>
                  <w:r>
                    <w:rPr>
                      <w:lang w:val="en-US"/>
                    </w:rPr>
                    <w:t>nghiệm</w:t>
                  </w:r>
                  <w:r w:rsidR="006A7F77">
                    <w:rPr>
                      <w:lang w:val="en-US"/>
                    </w:rPr>
                    <w:t xml:space="preserve"> </w:t>
                  </w:r>
                  <w:r>
                    <w:rPr>
                      <w:lang w:val="en-US"/>
                    </w:rPr>
                    <w:t>việc</w:t>
                  </w:r>
                  <w:r w:rsidR="006A7F77">
                    <w:rPr>
                      <w:lang w:val="en-US"/>
                    </w:rPr>
                    <w:t xml:space="preserve"> </w:t>
                  </w:r>
                  <w:r>
                    <w:rPr>
                      <w:lang w:val="en-US"/>
                    </w:rPr>
                    <w:t>làm</w:t>
                  </w:r>
                </w:p>
              </w:txbxContent>
            </v:textbox>
          </v:shape>
        </w:pict>
      </w:r>
    </w:p>
    <w:p w:rsidR="0016454C" w:rsidRPr="004F501F" w:rsidRDefault="0016454C" w:rsidP="0073724E">
      <w:pPr>
        <w:rPr>
          <w:rFonts w:ascii="Arial" w:hAnsi="Arial" w:cs="Arial"/>
          <w:sz w:val="22"/>
        </w:rPr>
      </w:pPr>
    </w:p>
    <w:p w:rsidR="00CB5908" w:rsidRDefault="00CB5908" w:rsidP="007D31DD">
      <w:pPr>
        <w:rPr>
          <w:rFonts w:ascii="Arial" w:hAnsi="Arial" w:cs="Arial"/>
          <w:sz w:val="22"/>
        </w:rPr>
      </w:pPr>
    </w:p>
    <w:p w:rsidR="0055327D" w:rsidRDefault="0055327D" w:rsidP="007D31DD">
      <w:pPr>
        <w:rPr>
          <w:rFonts w:ascii="Arial" w:hAnsi="Arial" w:cs="Arial"/>
          <w:sz w:val="22"/>
        </w:rPr>
      </w:pPr>
      <w:r>
        <w:rPr>
          <w:rFonts w:ascii="Arial" w:hAnsi="Arial" w:cs="Arial"/>
          <w:sz w:val="22"/>
        </w:rPr>
        <w:t>10/2019-nay: Dược sĩ chính kiêm Tổ trưởng tổ Dược lâm sàng Bệnh viện Đa khoa Quốc tế Bắc Hà</w:t>
      </w:r>
    </w:p>
    <w:p w:rsidR="0055327D" w:rsidRDefault="0055327D" w:rsidP="0055327D">
      <w:pPr>
        <w:pStyle w:val="ListParagraph"/>
        <w:numPr>
          <w:ilvl w:val="0"/>
          <w:numId w:val="28"/>
        </w:numPr>
        <w:rPr>
          <w:rFonts w:ascii="Arial" w:hAnsi="Arial" w:cs="Arial"/>
          <w:sz w:val="22"/>
        </w:rPr>
      </w:pPr>
      <w:r>
        <w:rPr>
          <w:rFonts w:ascii="Arial" w:hAnsi="Arial" w:cs="Arial"/>
          <w:sz w:val="22"/>
        </w:rPr>
        <w:t>Quản lý chung hoạt động dược và giám sát việc thực hiện các quy trình, quy định của khoa Dược bệnh viện,</w:t>
      </w:r>
    </w:p>
    <w:p w:rsidR="0055327D" w:rsidRDefault="0055327D" w:rsidP="0055327D">
      <w:pPr>
        <w:pStyle w:val="ListParagraph"/>
        <w:numPr>
          <w:ilvl w:val="0"/>
          <w:numId w:val="28"/>
        </w:numPr>
        <w:rPr>
          <w:rFonts w:ascii="Arial" w:hAnsi="Arial" w:cs="Arial"/>
          <w:sz w:val="22"/>
        </w:rPr>
      </w:pPr>
      <w:r>
        <w:rPr>
          <w:rFonts w:ascii="Arial" w:hAnsi="Arial" w:cs="Arial"/>
          <w:sz w:val="22"/>
        </w:rPr>
        <w:t>Thông tin thuốc cho các khoa lâm sàng, tư vấn bác sĩ về việc dùng thuốc để đảm bảo hiệu quả và an toàn, tham gia hội chẩn các ca lâm sàng khó.</w:t>
      </w:r>
    </w:p>
    <w:p w:rsidR="0055327D" w:rsidRDefault="0055327D" w:rsidP="0055327D">
      <w:pPr>
        <w:pStyle w:val="ListParagraph"/>
        <w:numPr>
          <w:ilvl w:val="0"/>
          <w:numId w:val="28"/>
        </w:numPr>
        <w:rPr>
          <w:rFonts w:ascii="Arial" w:hAnsi="Arial" w:cs="Arial"/>
          <w:sz w:val="22"/>
        </w:rPr>
      </w:pPr>
      <w:r>
        <w:rPr>
          <w:rFonts w:ascii="Arial" w:hAnsi="Arial" w:cs="Arial"/>
          <w:sz w:val="22"/>
        </w:rPr>
        <w:t>Tối ưu hóa quy trình bán hàng ở nhà thuốc bệnh viện, quy trình dự trù và tồn kho hàn</w:t>
      </w:r>
      <w:r w:rsidR="00703DC6">
        <w:rPr>
          <w:rFonts w:ascii="Arial" w:hAnsi="Arial" w:cs="Arial"/>
          <w:sz w:val="22"/>
        </w:rPr>
        <w:t xml:space="preserve">g hóa. Kết quả trong một tháng </w:t>
      </w:r>
      <w:r>
        <w:rPr>
          <w:rFonts w:ascii="Arial" w:hAnsi="Arial" w:cs="Arial"/>
          <w:sz w:val="22"/>
        </w:rPr>
        <w:t>tăng mức doanh thu lên 30%, giảm khối lượng tồn kho 10% và giảm hàng cận date 6 tháng đi 50%</w:t>
      </w:r>
    </w:p>
    <w:p w:rsidR="0055327D" w:rsidRDefault="0055327D" w:rsidP="0055327D">
      <w:pPr>
        <w:pStyle w:val="ListParagraph"/>
        <w:numPr>
          <w:ilvl w:val="0"/>
          <w:numId w:val="28"/>
        </w:numPr>
        <w:rPr>
          <w:rFonts w:ascii="Arial" w:hAnsi="Arial" w:cs="Arial"/>
          <w:sz w:val="22"/>
        </w:rPr>
      </w:pPr>
      <w:r>
        <w:rPr>
          <w:rFonts w:ascii="Arial" w:hAnsi="Arial" w:cs="Arial"/>
          <w:sz w:val="22"/>
        </w:rPr>
        <w:t>Củng cố văn hóa làm việc ở Khoa Dược, tăng tinh thần làm việc đội nhóm ở nhân viên</w:t>
      </w:r>
    </w:p>
    <w:p w:rsidR="0055327D" w:rsidRPr="0055327D" w:rsidRDefault="0055327D" w:rsidP="0055327D">
      <w:pPr>
        <w:pStyle w:val="ListParagraph"/>
        <w:ind w:left="1440"/>
        <w:rPr>
          <w:rFonts w:ascii="Arial" w:hAnsi="Arial" w:cs="Arial"/>
          <w:sz w:val="22"/>
        </w:rPr>
      </w:pPr>
    </w:p>
    <w:p w:rsidR="009B742F" w:rsidRDefault="00B637C7" w:rsidP="007D31DD">
      <w:pPr>
        <w:rPr>
          <w:rFonts w:ascii="Arial" w:hAnsi="Arial" w:cs="Arial"/>
          <w:sz w:val="22"/>
        </w:rPr>
      </w:pPr>
      <w:r>
        <w:rPr>
          <w:rFonts w:ascii="Arial" w:hAnsi="Arial" w:cs="Arial"/>
          <w:sz w:val="22"/>
        </w:rPr>
        <w:t>3/</w:t>
      </w:r>
      <w:r w:rsidR="009B742F">
        <w:rPr>
          <w:rFonts w:ascii="Arial" w:hAnsi="Arial" w:cs="Arial"/>
          <w:sz w:val="22"/>
        </w:rPr>
        <w:t>2018-</w:t>
      </w:r>
      <w:r w:rsidR="0055391B">
        <w:rPr>
          <w:rFonts w:ascii="Arial" w:hAnsi="Arial" w:cs="Arial"/>
          <w:sz w:val="22"/>
        </w:rPr>
        <w:t>1</w:t>
      </w:r>
      <w:r w:rsidR="00DF6087">
        <w:rPr>
          <w:rFonts w:ascii="Arial" w:hAnsi="Arial" w:cs="Arial"/>
          <w:sz w:val="22"/>
        </w:rPr>
        <w:t>0/2019</w:t>
      </w:r>
      <w:r>
        <w:rPr>
          <w:rFonts w:ascii="Arial" w:hAnsi="Arial" w:cs="Arial"/>
          <w:sz w:val="22"/>
        </w:rPr>
        <w:t>: Q</w:t>
      </w:r>
      <w:r w:rsidR="0006425E">
        <w:rPr>
          <w:rFonts w:ascii="Arial" w:hAnsi="Arial" w:cs="Arial"/>
          <w:sz w:val="22"/>
        </w:rPr>
        <w:t>uản</w:t>
      </w:r>
      <w:r w:rsidR="006A7F77">
        <w:rPr>
          <w:rFonts w:ascii="Arial" w:hAnsi="Arial" w:cs="Arial"/>
          <w:sz w:val="22"/>
        </w:rPr>
        <w:t xml:space="preserve"> </w:t>
      </w:r>
      <w:r w:rsidR="0006425E">
        <w:rPr>
          <w:rFonts w:ascii="Arial" w:hAnsi="Arial" w:cs="Arial"/>
          <w:sz w:val="22"/>
        </w:rPr>
        <w:t>lý</w:t>
      </w:r>
      <w:r w:rsidR="006A7F77">
        <w:rPr>
          <w:rFonts w:ascii="Arial" w:hAnsi="Arial" w:cs="Arial"/>
          <w:sz w:val="22"/>
        </w:rPr>
        <w:t xml:space="preserve"> </w:t>
      </w:r>
      <w:r w:rsidR="00BE1076">
        <w:rPr>
          <w:rFonts w:ascii="Arial" w:hAnsi="Arial" w:cs="Arial"/>
          <w:sz w:val="22"/>
        </w:rPr>
        <w:t>chuỗi</w:t>
      </w:r>
      <w:r w:rsidR="006A7F77">
        <w:rPr>
          <w:rFonts w:ascii="Arial" w:hAnsi="Arial" w:cs="Arial"/>
          <w:sz w:val="22"/>
        </w:rPr>
        <w:t xml:space="preserve"> </w:t>
      </w:r>
      <w:r w:rsidR="00610346">
        <w:rPr>
          <w:rFonts w:ascii="Arial" w:hAnsi="Arial" w:cs="Arial"/>
          <w:sz w:val="22"/>
        </w:rPr>
        <w:t>nhà</w:t>
      </w:r>
      <w:r w:rsidR="006A7F77">
        <w:rPr>
          <w:rFonts w:ascii="Arial" w:hAnsi="Arial" w:cs="Arial"/>
          <w:sz w:val="22"/>
        </w:rPr>
        <w:t xml:space="preserve"> </w:t>
      </w:r>
      <w:r w:rsidR="00610346">
        <w:rPr>
          <w:rFonts w:ascii="Arial" w:hAnsi="Arial" w:cs="Arial"/>
          <w:sz w:val="22"/>
        </w:rPr>
        <w:t>thuốc</w:t>
      </w:r>
      <w:r w:rsidR="006A7F77">
        <w:rPr>
          <w:rFonts w:ascii="Arial" w:hAnsi="Arial" w:cs="Arial"/>
          <w:sz w:val="22"/>
        </w:rPr>
        <w:t xml:space="preserve"> </w:t>
      </w:r>
      <w:r w:rsidR="00610346">
        <w:rPr>
          <w:rFonts w:ascii="Arial" w:hAnsi="Arial" w:cs="Arial"/>
          <w:sz w:val="22"/>
        </w:rPr>
        <w:t>Vietcare, Bắc</w:t>
      </w:r>
      <w:r w:rsidR="006A7F77">
        <w:rPr>
          <w:rFonts w:ascii="Arial" w:hAnsi="Arial" w:cs="Arial"/>
          <w:sz w:val="22"/>
        </w:rPr>
        <w:t xml:space="preserve"> </w:t>
      </w:r>
      <w:r w:rsidR="00610346">
        <w:rPr>
          <w:rFonts w:ascii="Arial" w:hAnsi="Arial" w:cs="Arial"/>
          <w:sz w:val="22"/>
        </w:rPr>
        <w:t>Ninh</w:t>
      </w:r>
      <w:r w:rsidR="008D7E78">
        <w:rPr>
          <w:rFonts w:ascii="Arial" w:hAnsi="Arial" w:cs="Arial"/>
          <w:sz w:val="22"/>
        </w:rPr>
        <w:t xml:space="preserve"> </w:t>
      </w:r>
    </w:p>
    <w:p w:rsidR="00BE1076" w:rsidRDefault="00BE1076" w:rsidP="00BE1076">
      <w:pPr>
        <w:pStyle w:val="ListParagraph"/>
        <w:numPr>
          <w:ilvl w:val="0"/>
          <w:numId w:val="27"/>
        </w:numPr>
        <w:rPr>
          <w:rFonts w:ascii="Arial" w:hAnsi="Arial" w:cs="Arial"/>
          <w:sz w:val="22"/>
        </w:rPr>
      </w:pPr>
      <w:r>
        <w:rPr>
          <w:rFonts w:ascii="Arial" w:hAnsi="Arial" w:cs="Arial"/>
          <w:sz w:val="22"/>
        </w:rPr>
        <w:t>Tham</w:t>
      </w:r>
      <w:r w:rsidR="006A7F77">
        <w:rPr>
          <w:rFonts w:ascii="Arial" w:hAnsi="Arial" w:cs="Arial"/>
          <w:sz w:val="22"/>
        </w:rPr>
        <w:t xml:space="preserve"> </w:t>
      </w:r>
      <w:r>
        <w:rPr>
          <w:rFonts w:ascii="Arial" w:hAnsi="Arial" w:cs="Arial"/>
          <w:sz w:val="22"/>
        </w:rPr>
        <w:t>khảo</w:t>
      </w:r>
      <w:r w:rsidR="006A7F77">
        <w:rPr>
          <w:rFonts w:ascii="Arial" w:hAnsi="Arial" w:cs="Arial"/>
          <w:sz w:val="22"/>
        </w:rPr>
        <w:t xml:space="preserve"> </w:t>
      </w:r>
      <w:r>
        <w:rPr>
          <w:rFonts w:ascii="Arial" w:hAnsi="Arial" w:cs="Arial"/>
          <w:sz w:val="22"/>
        </w:rPr>
        <w:t>mặt</w:t>
      </w:r>
      <w:r w:rsidR="006A7F77">
        <w:rPr>
          <w:rFonts w:ascii="Arial" w:hAnsi="Arial" w:cs="Arial"/>
          <w:sz w:val="22"/>
        </w:rPr>
        <w:t xml:space="preserve"> </w:t>
      </w:r>
      <w:r>
        <w:rPr>
          <w:rFonts w:ascii="Arial" w:hAnsi="Arial" w:cs="Arial"/>
          <w:sz w:val="22"/>
        </w:rPr>
        <w:t>bằng, đánh</w:t>
      </w:r>
      <w:r w:rsidR="006A7F77">
        <w:rPr>
          <w:rFonts w:ascii="Arial" w:hAnsi="Arial" w:cs="Arial"/>
          <w:sz w:val="22"/>
        </w:rPr>
        <w:t xml:space="preserve"> </w:t>
      </w:r>
      <w:r>
        <w:rPr>
          <w:rFonts w:ascii="Arial" w:hAnsi="Arial" w:cs="Arial"/>
          <w:sz w:val="22"/>
        </w:rPr>
        <w:t>giá khả năng</w:t>
      </w:r>
      <w:r w:rsidR="006A7F77">
        <w:rPr>
          <w:rFonts w:ascii="Arial" w:hAnsi="Arial" w:cs="Arial"/>
          <w:sz w:val="22"/>
        </w:rPr>
        <w:t xml:space="preserve"> </w:t>
      </w:r>
      <w:r>
        <w:rPr>
          <w:rFonts w:ascii="Arial" w:hAnsi="Arial" w:cs="Arial"/>
          <w:sz w:val="22"/>
        </w:rPr>
        <w:t>mở nhà thuốc</w:t>
      </w:r>
    </w:p>
    <w:p w:rsidR="00BE1076" w:rsidRDefault="00071EFB" w:rsidP="00BE1076">
      <w:pPr>
        <w:pStyle w:val="ListParagraph"/>
        <w:numPr>
          <w:ilvl w:val="0"/>
          <w:numId w:val="27"/>
        </w:numPr>
        <w:rPr>
          <w:rFonts w:ascii="Arial" w:hAnsi="Arial" w:cs="Arial"/>
          <w:sz w:val="22"/>
        </w:rPr>
      </w:pPr>
      <w:r>
        <w:rPr>
          <w:rFonts w:ascii="Arial" w:hAnsi="Arial" w:cs="Arial"/>
          <w:sz w:val="22"/>
        </w:rPr>
        <w:t>L</w:t>
      </w:r>
      <w:r w:rsidR="00BE1076">
        <w:rPr>
          <w:rFonts w:ascii="Arial" w:hAnsi="Arial" w:cs="Arial"/>
          <w:sz w:val="22"/>
        </w:rPr>
        <w:t>àm</w:t>
      </w:r>
      <w:r w:rsidR="006A7F77">
        <w:rPr>
          <w:rFonts w:ascii="Arial" w:hAnsi="Arial" w:cs="Arial"/>
          <w:sz w:val="22"/>
        </w:rPr>
        <w:t xml:space="preserve"> </w:t>
      </w:r>
      <w:r w:rsidR="00BE1076">
        <w:rPr>
          <w:rFonts w:ascii="Arial" w:hAnsi="Arial" w:cs="Arial"/>
          <w:sz w:val="22"/>
        </w:rPr>
        <w:t>việc</w:t>
      </w:r>
      <w:r w:rsidR="006A7F77">
        <w:rPr>
          <w:rFonts w:ascii="Arial" w:hAnsi="Arial" w:cs="Arial"/>
          <w:sz w:val="22"/>
        </w:rPr>
        <w:t xml:space="preserve"> </w:t>
      </w:r>
      <w:r w:rsidR="00BE1076">
        <w:rPr>
          <w:rFonts w:ascii="Arial" w:hAnsi="Arial" w:cs="Arial"/>
          <w:sz w:val="22"/>
        </w:rPr>
        <w:t>với</w:t>
      </w:r>
      <w:r w:rsidR="006A7F77">
        <w:rPr>
          <w:rFonts w:ascii="Arial" w:hAnsi="Arial" w:cs="Arial"/>
          <w:sz w:val="22"/>
        </w:rPr>
        <w:t xml:space="preserve"> </w:t>
      </w:r>
      <w:r w:rsidR="00BE1076">
        <w:rPr>
          <w:rFonts w:ascii="Arial" w:hAnsi="Arial" w:cs="Arial"/>
          <w:sz w:val="22"/>
        </w:rPr>
        <w:t>các</w:t>
      </w:r>
      <w:r w:rsidR="006A7F77">
        <w:rPr>
          <w:rFonts w:ascii="Arial" w:hAnsi="Arial" w:cs="Arial"/>
          <w:sz w:val="22"/>
        </w:rPr>
        <w:t xml:space="preserve"> </w:t>
      </w:r>
      <w:r w:rsidR="00BE1076">
        <w:rPr>
          <w:rFonts w:ascii="Arial" w:hAnsi="Arial" w:cs="Arial"/>
          <w:sz w:val="22"/>
        </w:rPr>
        <w:t>đơn vị bán</w:t>
      </w:r>
      <w:r w:rsidR="006A7F77">
        <w:rPr>
          <w:rFonts w:ascii="Arial" w:hAnsi="Arial" w:cs="Arial"/>
          <w:sz w:val="22"/>
        </w:rPr>
        <w:t xml:space="preserve"> </w:t>
      </w:r>
      <w:r w:rsidR="00BE1076">
        <w:rPr>
          <w:rFonts w:ascii="Arial" w:hAnsi="Arial" w:cs="Arial"/>
          <w:sz w:val="22"/>
        </w:rPr>
        <w:t>buôn</w:t>
      </w:r>
      <w:r w:rsidR="006A7F77">
        <w:rPr>
          <w:rFonts w:ascii="Arial" w:hAnsi="Arial" w:cs="Arial"/>
          <w:sz w:val="22"/>
        </w:rPr>
        <w:t xml:space="preserve"> </w:t>
      </w:r>
      <w:r w:rsidR="00A32F6D">
        <w:rPr>
          <w:rFonts w:ascii="Arial" w:hAnsi="Arial" w:cs="Arial"/>
          <w:sz w:val="22"/>
        </w:rPr>
        <w:t>để cung</w:t>
      </w:r>
      <w:r w:rsidR="006A7F77">
        <w:rPr>
          <w:rFonts w:ascii="Arial" w:hAnsi="Arial" w:cs="Arial"/>
          <w:sz w:val="22"/>
        </w:rPr>
        <w:t xml:space="preserve"> </w:t>
      </w:r>
      <w:r w:rsidR="00A32F6D">
        <w:rPr>
          <w:rFonts w:ascii="Arial" w:hAnsi="Arial" w:cs="Arial"/>
          <w:sz w:val="22"/>
        </w:rPr>
        <w:t>ứng</w:t>
      </w:r>
      <w:r w:rsidR="006A7F77">
        <w:rPr>
          <w:rFonts w:ascii="Arial" w:hAnsi="Arial" w:cs="Arial"/>
          <w:sz w:val="22"/>
        </w:rPr>
        <w:t xml:space="preserve"> </w:t>
      </w:r>
      <w:r w:rsidR="00A32F6D">
        <w:rPr>
          <w:rFonts w:ascii="Arial" w:hAnsi="Arial" w:cs="Arial"/>
          <w:sz w:val="22"/>
        </w:rPr>
        <w:t>thuốc</w:t>
      </w:r>
      <w:r w:rsidR="006A7F77">
        <w:rPr>
          <w:rFonts w:ascii="Arial" w:hAnsi="Arial" w:cs="Arial"/>
          <w:sz w:val="22"/>
        </w:rPr>
        <w:t xml:space="preserve"> </w:t>
      </w:r>
      <w:r w:rsidR="00A32F6D">
        <w:rPr>
          <w:rFonts w:ascii="Arial" w:hAnsi="Arial" w:cs="Arial"/>
          <w:sz w:val="22"/>
        </w:rPr>
        <w:t>cho</w:t>
      </w:r>
      <w:r w:rsidR="006A7F77">
        <w:rPr>
          <w:rFonts w:ascii="Arial" w:hAnsi="Arial" w:cs="Arial"/>
          <w:sz w:val="22"/>
        </w:rPr>
        <w:t xml:space="preserve"> </w:t>
      </w:r>
      <w:r w:rsidR="00A32F6D">
        <w:rPr>
          <w:rFonts w:ascii="Arial" w:hAnsi="Arial" w:cs="Arial"/>
          <w:sz w:val="22"/>
        </w:rPr>
        <w:t>nhà thuốc</w:t>
      </w:r>
    </w:p>
    <w:p w:rsidR="00BE1076" w:rsidRDefault="00BE1076" w:rsidP="00BE1076">
      <w:pPr>
        <w:pStyle w:val="ListParagraph"/>
        <w:numPr>
          <w:ilvl w:val="0"/>
          <w:numId w:val="27"/>
        </w:numPr>
        <w:rPr>
          <w:rFonts w:ascii="Arial" w:hAnsi="Arial" w:cs="Arial"/>
          <w:sz w:val="22"/>
        </w:rPr>
      </w:pPr>
      <w:r>
        <w:rPr>
          <w:rFonts w:ascii="Arial" w:hAnsi="Arial" w:cs="Arial"/>
          <w:sz w:val="22"/>
        </w:rPr>
        <w:t>Làm</w:t>
      </w:r>
      <w:r w:rsidR="006A7F77">
        <w:rPr>
          <w:rFonts w:ascii="Arial" w:hAnsi="Arial" w:cs="Arial"/>
          <w:sz w:val="22"/>
        </w:rPr>
        <w:t xml:space="preserve"> </w:t>
      </w:r>
      <w:r>
        <w:rPr>
          <w:rFonts w:ascii="Arial" w:hAnsi="Arial" w:cs="Arial"/>
          <w:sz w:val="22"/>
        </w:rPr>
        <w:t>việc</w:t>
      </w:r>
      <w:r w:rsidR="006A7F77">
        <w:rPr>
          <w:rFonts w:ascii="Arial" w:hAnsi="Arial" w:cs="Arial"/>
          <w:sz w:val="22"/>
        </w:rPr>
        <w:t xml:space="preserve"> </w:t>
      </w:r>
      <w:r>
        <w:rPr>
          <w:rFonts w:ascii="Arial" w:hAnsi="Arial" w:cs="Arial"/>
          <w:sz w:val="22"/>
        </w:rPr>
        <w:t>với</w:t>
      </w:r>
      <w:r w:rsidR="006A7F77">
        <w:rPr>
          <w:rFonts w:ascii="Arial" w:hAnsi="Arial" w:cs="Arial"/>
          <w:sz w:val="22"/>
        </w:rPr>
        <w:t xml:space="preserve"> </w:t>
      </w:r>
      <w:r>
        <w:rPr>
          <w:rFonts w:ascii="Arial" w:hAnsi="Arial" w:cs="Arial"/>
          <w:sz w:val="22"/>
        </w:rPr>
        <w:t>các</w:t>
      </w:r>
      <w:r w:rsidR="006A7F77">
        <w:rPr>
          <w:rFonts w:ascii="Arial" w:hAnsi="Arial" w:cs="Arial"/>
          <w:sz w:val="22"/>
        </w:rPr>
        <w:t xml:space="preserve"> </w:t>
      </w:r>
      <w:r>
        <w:rPr>
          <w:rFonts w:ascii="Arial" w:hAnsi="Arial" w:cs="Arial"/>
          <w:sz w:val="22"/>
        </w:rPr>
        <w:t>đơn vị quản</w:t>
      </w:r>
      <w:r w:rsidR="006A7F77">
        <w:rPr>
          <w:rFonts w:ascii="Arial" w:hAnsi="Arial" w:cs="Arial"/>
          <w:sz w:val="22"/>
        </w:rPr>
        <w:t xml:space="preserve"> </w:t>
      </w:r>
      <w:r>
        <w:rPr>
          <w:rFonts w:ascii="Arial" w:hAnsi="Arial" w:cs="Arial"/>
          <w:sz w:val="22"/>
        </w:rPr>
        <w:t>lý hành</w:t>
      </w:r>
      <w:r w:rsidR="006A7F77">
        <w:rPr>
          <w:rFonts w:ascii="Arial" w:hAnsi="Arial" w:cs="Arial"/>
          <w:sz w:val="22"/>
        </w:rPr>
        <w:t xml:space="preserve"> </w:t>
      </w:r>
      <w:r>
        <w:rPr>
          <w:rFonts w:ascii="Arial" w:hAnsi="Arial" w:cs="Arial"/>
          <w:sz w:val="22"/>
        </w:rPr>
        <w:t>chính</w:t>
      </w:r>
      <w:r w:rsidR="00B637C7">
        <w:rPr>
          <w:rFonts w:ascii="Arial" w:hAnsi="Arial" w:cs="Arial"/>
          <w:sz w:val="22"/>
        </w:rPr>
        <w:t>, đảm bảo thủ tục pháp lý</w:t>
      </w:r>
    </w:p>
    <w:p w:rsidR="00BE1076" w:rsidRDefault="00BE1076" w:rsidP="00BE1076">
      <w:pPr>
        <w:pStyle w:val="ListParagraph"/>
        <w:numPr>
          <w:ilvl w:val="0"/>
          <w:numId w:val="27"/>
        </w:numPr>
        <w:rPr>
          <w:rFonts w:ascii="Arial" w:hAnsi="Arial" w:cs="Arial"/>
          <w:sz w:val="22"/>
        </w:rPr>
      </w:pPr>
      <w:r>
        <w:rPr>
          <w:rFonts w:ascii="Arial" w:hAnsi="Arial" w:cs="Arial"/>
          <w:sz w:val="22"/>
        </w:rPr>
        <w:t>Quản</w:t>
      </w:r>
      <w:r w:rsidR="006A7F77">
        <w:rPr>
          <w:rFonts w:ascii="Arial" w:hAnsi="Arial" w:cs="Arial"/>
          <w:sz w:val="22"/>
        </w:rPr>
        <w:t xml:space="preserve"> </w:t>
      </w:r>
      <w:r>
        <w:rPr>
          <w:rFonts w:ascii="Arial" w:hAnsi="Arial" w:cs="Arial"/>
          <w:sz w:val="22"/>
        </w:rPr>
        <w:t>lý chuyên</w:t>
      </w:r>
      <w:r w:rsidR="006A7F77">
        <w:rPr>
          <w:rFonts w:ascii="Arial" w:hAnsi="Arial" w:cs="Arial"/>
          <w:sz w:val="22"/>
        </w:rPr>
        <w:t xml:space="preserve"> </w:t>
      </w:r>
      <w:r>
        <w:rPr>
          <w:rFonts w:ascii="Arial" w:hAnsi="Arial" w:cs="Arial"/>
          <w:sz w:val="22"/>
        </w:rPr>
        <w:t>môn</w:t>
      </w:r>
      <w:r w:rsidR="006A7F77">
        <w:rPr>
          <w:rFonts w:ascii="Arial" w:hAnsi="Arial" w:cs="Arial"/>
          <w:sz w:val="22"/>
        </w:rPr>
        <w:t xml:space="preserve"> </w:t>
      </w:r>
      <w:r>
        <w:rPr>
          <w:rFonts w:ascii="Arial" w:hAnsi="Arial" w:cs="Arial"/>
          <w:sz w:val="22"/>
        </w:rPr>
        <w:t>của</w:t>
      </w:r>
      <w:r w:rsidR="006A7F77">
        <w:rPr>
          <w:rFonts w:ascii="Arial" w:hAnsi="Arial" w:cs="Arial"/>
          <w:sz w:val="22"/>
        </w:rPr>
        <w:t xml:space="preserve"> </w:t>
      </w:r>
      <w:r>
        <w:rPr>
          <w:rFonts w:ascii="Arial" w:hAnsi="Arial" w:cs="Arial"/>
          <w:sz w:val="22"/>
        </w:rPr>
        <w:t>nhà thuốc, lên</w:t>
      </w:r>
      <w:r w:rsidR="006A7F77">
        <w:rPr>
          <w:rFonts w:ascii="Arial" w:hAnsi="Arial" w:cs="Arial"/>
          <w:sz w:val="22"/>
        </w:rPr>
        <w:t xml:space="preserve"> </w:t>
      </w:r>
      <w:r>
        <w:rPr>
          <w:rFonts w:ascii="Arial" w:hAnsi="Arial" w:cs="Arial"/>
          <w:sz w:val="22"/>
        </w:rPr>
        <w:t>danh</w:t>
      </w:r>
      <w:r w:rsidR="006A7F77">
        <w:rPr>
          <w:rFonts w:ascii="Arial" w:hAnsi="Arial" w:cs="Arial"/>
          <w:sz w:val="22"/>
        </w:rPr>
        <w:t xml:space="preserve"> </w:t>
      </w:r>
      <w:r>
        <w:rPr>
          <w:rFonts w:ascii="Arial" w:hAnsi="Arial" w:cs="Arial"/>
          <w:sz w:val="22"/>
        </w:rPr>
        <w:t>sách SOPs cho</w:t>
      </w:r>
      <w:r w:rsidR="006A7F77">
        <w:rPr>
          <w:rFonts w:ascii="Arial" w:hAnsi="Arial" w:cs="Arial"/>
          <w:sz w:val="22"/>
        </w:rPr>
        <w:t xml:space="preserve"> </w:t>
      </w:r>
      <w:r>
        <w:rPr>
          <w:rFonts w:ascii="Arial" w:hAnsi="Arial" w:cs="Arial"/>
          <w:sz w:val="22"/>
        </w:rPr>
        <w:t>nhà thuốc</w:t>
      </w:r>
    </w:p>
    <w:p w:rsidR="00BE1076" w:rsidRDefault="00BE1076" w:rsidP="00BE1076">
      <w:pPr>
        <w:pStyle w:val="ListParagraph"/>
        <w:numPr>
          <w:ilvl w:val="0"/>
          <w:numId w:val="27"/>
        </w:numPr>
        <w:rPr>
          <w:rFonts w:ascii="Arial" w:hAnsi="Arial" w:cs="Arial"/>
          <w:sz w:val="22"/>
        </w:rPr>
      </w:pPr>
      <w:r>
        <w:rPr>
          <w:rFonts w:ascii="Arial" w:hAnsi="Arial" w:cs="Arial"/>
          <w:sz w:val="22"/>
        </w:rPr>
        <w:t>Đào</w:t>
      </w:r>
      <w:r w:rsidR="006A7F77">
        <w:rPr>
          <w:rFonts w:ascii="Arial" w:hAnsi="Arial" w:cs="Arial"/>
          <w:sz w:val="22"/>
        </w:rPr>
        <w:t xml:space="preserve"> </w:t>
      </w:r>
      <w:r>
        <w:rPr>
          <w:rFonts w:ascii="Arial" w:hAnsi="Arial" w:cs="Arial"/>
          <w:sz w:val="22"/>
        </w:rPr>
        <w:t>tạo</w:t>
      </w:r>
      <w:r w:rsidR="006A7F77">
        <w:rPr>
          <w:rFonts w:ascii="Arial" w:hAnsi="Arial" w:cs="Arial"/>
          <w:sz w:val="22"/>
        </w:rPr>
        <w:t xml:space="preserve"> </w:t>
      </w:r>
      <w:r>
        <w:rPr>
          <w:rFonts w:ascii="Arial" w:hAnsi="Arial" w:cs="Arial"/>
          <w:sz w:val="22"/>
        </w:rPr>
        <w:t>nhân</w:t>
      </w:r>
      <w:r w:rsidR="006A7F77">
        <w:rPr>
          <w:rFonts w:ascii="Arial" w:hAnsi="Arial" w:cs="Arial"/>
          <w:sz w:val="22"/>
        </w:rPr>
        <w:t xml:space="preserve"> </w:t>
      </w:r>
      <w:r>
        <w:rPr>
          <w:rFonts w:ascii="Arial" w:hAnsi="Arial" w:cs="Arial"/>
          <w:sz w:val="22"/>
        </w:rPr>
        <w:t>viên, quản</w:t>
      </w:r>
      <w:r w:rsidR="006A7F77">
        <w:rPr>
          <w:rFonts w:ascii="Arial" w:hAnsi="Arial" w:cs="Arial"/>
          <w:sz w:val="22"/>
        </w:rPr>
        <w:t xml:space="preserve"> </w:t>
      </w:r>
      <w:r>
        <w:rPr>
          <w:rFonts w:ascii="Arial" w:hAnsi="Arial" w:cs="Arial"/>
          <w:sz w:val="22"/>
        </w:rPr>
        <w:t>lý nhân</w:t>
      </w:r>
      <w:r w:rsidR="006A7F77">
        <w:rPr>
          <w:rFonts w:ascii="Arial" w:hAnsi="Arial" w:cs="Arial"/>
          <w:sz w:val="22"/>
        </w:rPr>
        <w:t xml:space="preserve"> </w:t>
      </w:r>
      <w:r>
        <w:rPr>
          <w:rFonts w:ascii="Arial" w:hAnsi="Arial" w:cs="Arial"/>
          <w:sz w:val="22"/>
        </w:rPr>
        <w:t>sự</w:t>
      </w:r>
    </w:p>
    <w:p w:rsidR="00BE1076" w:rsidRPr="00BE1076" w:rsidRDefault="00BE1076" w:rsidP="00BE1076">
      <w:pPr>
        <w:pStyle w:val="ListParagraph"/>
        <w:numPr>
          <w:ilvl w:val="0"/>
          <w:numId w:val="27"/>
        </w:numPr>
        <w:rPr>
          <w:rFonts w:ascii="Arial" w:hAnsi="Arial" w:cs="Arial"/>
          <w:sz w:val="22"/>
        </w:rPr>
      </w:pPr>
      <w:r>
        <w:rPr>
          <w:rFonts w:ascii="Arial" w:hAnsi="Arial" w:cs="Arial"/>
          <w:sz w:val="22"/>
        </w:rPr>
        <w:t>Quả</w:t>
      </w:r>
      <w:r w:rsidR="00A32F6D">
        <w:rPr>
          <w:rFonts w:ascii="Arial" w:hAnsi="Arial" w:cs="Arial"/>
          <w:sz w:val="22"/>
        </w:rPr>
        <w:t>n</w:t>
      </w:r>
      <w:r w:rsidR="006A7F77">
        <w:rPr>
          <w:rFonts w:ascii="Arial" w:hAnsi="Arial" w:cs="Arial"/>
          <w:sz w:val="22"/>
        </w:rPr>
        <w:t xml:space="preserve"> </w:t>
      </w:r>
      <w:r w:rsidR="00A32F6D">
        <w:rPr>
          <w:rFonts w:ascii="Arial" w:hAnsi="Arial" w:cs="Arial"/>
          <w:sz w:val="22"/>
        </w:rPr>
        <w:t>lý tài</w:t>
      </w:r>
      <w:r w:rsidR="006A7F77">
        <w:rPr>
          <w:rFonts w:ascii="Arial" w:hAnsi="Arial" w:cs="Arial"/>
          <w:sz w:val="22"/>
        </w:rPr>
        <w:t xml:space="preserve"> </w:t>
      </w:r>
      <w:r w:rsidR="00A32F6D">
        <w:rPr>
          <w:rFonts w:ascii="Arial" w:hAnsi="Arial" w:cs="Arial"/>
          <w:sz w:val="22"/>
        </w:rPr>
        <w:t>chính</w:t>
      </w:r>
      <w:r w:rsidR="006A7F77">
        <w:rPr>
          <w:rFonts w:ascii="Arial" w:hAnsi="Arial" w:cs="Arial"/>
          <w:sz w:val="22"/>
        </w:rPr>
        <w:t xml:space="preserve"> </w:t>
      </w:r>
      <w:r w:rsidR="00A32F6D">
        <w:rPr>
          <w:rFonts w:ascii="Arial" w:hAnsi="Arial" w:cs="Arial"/>
          <w:sz w:val="22"/>
        </w:rPr>
        <w:t>cho</w:t>
      </w:r>
      <w:r w:rsidR="00B637C7">
        <w:rPr>
          <w:rFonts w:ascii="Arial" w:hAnsi="Arial" w:cs="Arial"/>
          <w:sz w:val="22"/>
        </w:rPr>
        <w:t xml:space="preserve"> hệ thống </w:t>
      </w:r>
      <w:r w:rsidR="00A32F6D">
        <w:rPr>
          <w:rFonts w:ascii="Arial" w:hAnsi="Arial" w:cs="Arial"/>
          <w:sz w:val="22"/>
        </w:rPr>
        <w:t>nhà thuốc</w:t>
      </w:r>
    </w:p>
    <w:p w:rsidR="00BC4518" w:rsidRDefault="00BC4518" w:rsidP="007D31DD">
      <w:pPr>
        <w:rPr>
          <w:rFonts w:ascii="Arial" w:hAnsi="Arial" w:cs="Arial"/>
          <w:sz w:val="22"/>
        </w:rPr>
      </w:pPr>
    </w:p>
    <w:p w:rsidR="00A83655" w:rsidRDefault="008D7E78" w:rsidP="00A83655">
      <w:pPr>
        <w:rPr>
          <w:rFonts w:ascii="Arial" w:hAnsi="Arial" w:cs="Arial"/>
          <w:sz w:val="22"/>
        </w:rPr>
      </w:pPr>
      <w:r>
        <w:rPr>
          <w:rFonts w:ascii="Arial" w:hAnsi="Arial" w:cs="Arial"/>
          <w:sz w:val="22"/>
        </w:rPr>
        <w:t>10/2016- 3/2018: Trưởng phòng kinh doanh</w:t>
      </w:r>
      <w:r w:rsidR="00D50237">
        <w:rPr>
          <w:rFonts w:ascii="Arial" w:hAnsi="Arial" w:cs="Arial"/>
          <w:sz w:val="22"/>
        </w:rPr>
        <w:t xml:space="preserve"> công ty Dược Phẩm Giang Thiên</w:t>
      </w:r>
    </w:p>
    <w:p w:rsidR="00D50237" w:rsidRDefault="00D50237" w:rsidP="00D50237">
      <w:pPr>
        <w:pStyle w:val="ListParagraph"/>
        <w:numPr>
          <w:ilvl w:val="0"/>
          <w:numId w:val="30"/>
        </w:numPr>
        <w:rPr>
          <w:rFonts w:ascii="Arial" w:hAnsi="Arial" w:cs="Arial"/>
          <w:sz w:val="22"/>
        </w:rPr>
      </w:pPr>
      <w:r>
        <w:rPr>
          <w:rFonts w:ascii="Arial" w:hAnsi="Arial" w:cs="Arial"/>
          <w:sz w:val="22"/>
        </w:rPr>
        <w:t>Quản lý sales mảng B2C và B2B của công ty</w:t>
      </w:r>
    </w:p>
    <w:p w:rsidR="00D50237" w:rsidRDefault="00D50237" w:rsidP="00D50237">
      <w:pPr>
        <w:pStyle w:val="ListParagraph"/>
        <w:numPr>
          <w:ilvl w:val="0"/>
          <w:numId w:val="30"/>
        </w:numPr>
        <w:rPr>
          <w:rFonts w:ascii="Arial" w:hAnsi="Arial" w:cs="Arial"/>
          <w:sz w:val="22"/>
        </w:rPr>
      </w:pPr>
      <w:r>
        <w:rPr>
          <w:rFonts w:ascii="Arial" w:hAnsi="Arial" w:cs="Arial"/>
          <w:sz w:val="22"/>
        </w:rPr>
        <w:t xml:space="preserve">Phát triển thị trường kênh OTC </w:t>
      </w:r>
    </w:p>
    <w:p w:rsidR="00D50237" w:rsidRPr="00D50237" w:rsidRDefault="00D50237" w:rsidP="00D50237">
      <w:pPr>
        <w:pStyle w:val="ListParagraph"/>
        <w:ind w:left="1440"/>
        <w:rPr>
          <w:rFonts w:ascii="Arial" w:hAnsi="Arial" w:cs="Arial"/>
          <w:sz w:val="22"/>
        </w:rPr>
      </w:pPr>
    </w:p>
    <w:p w:rsidR="00AB21DF" w:rsidRDefault="00B637C7" w:rsidP="00A83655">
      <w:pPr>
        <w:rPr>
          <w:rFonts w:ascii="Arial" w:hAnsi="Arial" w:cs="Arial"/>
          <w:sz w:val="22"/>
        </w:rPr>
      </w:pPr>
      <w:r>
        <w:rPr>
          <w:rFonts w:ascii="Arial" w:hAnsi="Arial" w:cs="Arial"/>
          <w:sz w:val="22"/>
        </w:rPr>
        <w:t>7/</w:t>
      </w:r>
      <w:r w:rsidR="00A83655">
        <w:rPr>
          <w:rFonts w:ascii="Arial" w:hAnsi="Arial" w:cs="Arial"/>
          <w:sz w:val="22"/>
        </w:rPr>
        <w:t>2015-</w:t>
      </w:r>
      <w:r w:rsidR="00DD3BE7">
        <w:rPr>
          <w:rFonts w:ascii="Arial" w:hAnsi="Arial" w:cs="Arial"/>
          <w:sz w:val="22"/>
        </w:rPr>
        <w:t xml:space="preserve"> 8/</w:t>
      </w:r>
      <w:r w:rsidR="00A83655">
        <w:rPr>
          <w:rFonts w:ascii="Arial" w:hAnsi="Arial" w:cs="Arial"/>
          <w:sz w:val="22"/>
        </w:rPr>
        <w:t xml:space="preserve">2016: </w:t>
      </w:r>
      <w:r w:rsidR="00610346">
        <w:rPr>
          <w:rFonts w:ascii="Arial" w:hAnsi="Arial" w:cs="Arial"/>
          <w:sz w:val="22"/>
        </w:rPr>
        <w:t>Dược</w:t>
      </w:r>
      <w:r w:rsidR="006A7F77">
        <w:rPr>
          <w:rFonts w:ascii="Arial" w:hAnsi="Arial" w:cs="Arial"/>
          <w:sz w:val="22"/>
        </w:rPr>
        <w:t xml:space="preserve"> </w:t>
      </w:r>
      <w:r w:rsidR="00610346">
        <w:rPr>
          <w:rFonts w:ascii="Arial" w:hAnsi="Arial" w:cs="Arial"/>
          <w:sz w:val="22"/>
        </w:rPr>
        <w:t>sĩ</w:t>
      </w:r>
      <w:r w:rsidR="006A7F77">
        <w:rPr>
          <w:rFonts w:ascii="Arial" w:hAnsi="Arial" w:cs="Arial"/>
          <w:sz w:val="22"/>
        </w:rPr>
        <w:t xml:space="preserve"> </w:t>
      </w:r>
      <w:r w:rsidR="00E96D95">
        <w:rPr>
          <w:rFonts w:ascii="Arial" w:hAnsi="Arial" w:cs="Arial"/>
          <w:sz w:val="22"/>
        </w:rPr>
        <w:t>quản</w:t>
      </w:r>
      <w:r w:rsidR="006A7F77">
        <w:rPr>
          <w:rFonts w:ascii="Arial" w:hAnsi="Arial" w:cs="Arial"/>
          <w:sz w:val="22"/>
        </w:rPr>
        <w:t xml:space="preserve"> </w:t>
      </w:r>
      <w:r w:rsidR="00E96D95">
        <w:rPr>
          <w:rFonts w:ascii="Arial" w:hAnsi="Arial" w:cs="Arial"/>
          <w:sz w:val="22"/>
        </w:rPr>
        <w:t>lý</w:t>
      </w:r>
      <w:r w:rsidR="006A7F77">
        <w:rPr>
          <w:rFonts w:ascii="Arial" w:hAnsi="Arial" w:cs="Arial"/>
          <w:sz w:val="22"/>
        </w:rPr>
        <w:t xml:space="preserve"> </w:t>
      </w:r>
      <w:r w:rsidR="00610346">
        <w:rPr>
          <w:rFonts w:ascii="Arial" w:hAnsi="Arial" w:cs="Arial"/>
          <w:sz w:val="22"/>
        </w:rPr>
        <w:t>ở</w:t>
      </w:r>
      <w:r w:rsidR="006A7F77">
        <w:rPr>
          <w:rFonts w:ascii="Arial" w:hAnsi="Arial" w:cs="Arial"/>
          <w:sz w:val="22"/>
        </w:rPr>
        <w:t xml:space="preserve"> </w:t>
      </w:r>
      <w:r w:rsidR="00E96D95">
        <w:rPr>
          <w:rFonts w:ascii="Arial" w:hAnsi="Arial" w:cs="Arial"/>
          <w:sz w:val="22"/>
        </w:rPr>
        <w:t>chuỗi Davey’s Chemist,</w:t>
      </w:r>
      <w:r w:rsidR="00A83655">
        <w:rPr>
          <w:rFonts w:ascii="Arial" w:hAnsi="Arial" w:cs="Arial"/>
          <w:sz w:val="22"/>
        </w:rPr>
        <w:t xml:space="preserve"> Liverpool</w:t>
      </w:r>
      <w:r w:rsidR="00610346">
        <w:rPr>
          <w:rFonts w:ascii="Arial" w:hAnsi="Arial" w:cs="Arial"/>
          <w:sz w:val="22"/>
        </w:rPr>
        <w:t>, Anh</w:t>
      </w:r>
      <w:r w:rsidR="006A7F77">
        <w:rPr>
          <w:rFonts w:ascii="Arial" w:hAnsi="Arial" w:cs="Arial"/>
          <w:sz w:val="22"/>
        </w:rPr>
        <w:t xml:space="preserve"> </w:t>
      </w:r>
      <w:r w:rsidR="00610346">
        <w:rPr>
          <w:rFonts w:ascii="Arial" w:hAnsi="Arial" w:cs="Arial"/>
          <w:sz w:val="22"/>
        </w:rPr>
        <w:t>Quốc</w:t>
      </w:r>
    </w:p>
    <w:p w:rsidR="001D3C87" w:rsidRDefault="001D3C87" w:rsidP="001D3C87">
      <w:pPr>
        <w:pStyle w:val="ListParagraph"/>
        <w:numPr>
          <w:ilvl w:val="0"/>
          <w:numId w:val="24"/>
        </w:numPr>
        <w:rPr>
          <w:rFonts w:ascii="Arial" w:hAnsi="Arial" w:cs="Arial"/>
          <w:sz w:val="22"/>
        </w:rPr>
      </w:pPr>
      <w:r>
        <w:rPr>
          <w:rFonts w:ascii="Arial" w:hAnsi="Arial" w:cs="Arial"/>
          <w:sz w:val="22"/>
        </w:rPr>
        <w:t>Cửa</w:t>
      </w:r>
      <w:r w:rsidR="006A7F77">
        <w:rPr>
          <w:rFonts w:ascii="Arial" w:hAnsi="Arial" w:cs="Arial"/>
          <w:sz w:val="22"/>
        </w:rPr>
        <w:t xml:space="preserve"> </w:t>
      </w:r>
      <w:r>
        <w:rPr>
          <w:rFonts w:ascii="Arial" w:hAnsi="Arial" w:cs="Arial"/>
          <w:sz w:val="22"/>
        </w:rPr>
        <w:t>hàng</w:t>
      </w:r>
      <w:r w:rsidR="006A7F77">
        <w:rPr>
          <w:rFonts w:ascii="Arial" w:hAnsi="Arial" w:cs="Arial"/>
          <w:sz w:val="22"/>
        </w:rPr>
        <w:t xml:space="preserve"> </w:t>
      </w:r>
      <w:r>
        <w:rPr>
          <w:rFonts w:ascii="Arial" w:hAnsi="Arial" w:cs="Arial"/>
          <w:sz w:val="22"/>
        </w:rPr>
        <w:t>trưởng ở cửa</w:t>
      </w:r>
      <w:r w:rsidR="006A7F77">
        <w:rPr>
          <w:rFonts w:ascii="Arial" w:hAnsi="Arial" w:cs="Arial"/>
          <w:sz w:val="22"/>
        </w:rPr>
        <w:t xml:space="preserve"> </w:t>
      </w:r>
      <w:r>
        <w:rPr>
          <w:rFonts w:ascii="Arial" w:hAnsi="Arial" w:cs="Arial"/>
          <w:sz w:val="22"/>
        </w:rPr>
        <w:t>hàng</w:t>
      </w:r>
      <w:r w:rsidR="006A7F77">
        <w:rPr>
          <w:rFonts w:ascii="Arial" w:hAnsi="Arial" w:cs="Arial"/>
          <w:sz w:val="22"/>
        </w:rPr>
        <w:t xml:space="preserve"> </w:t>
      </w:r>
      <w:r>
        <w:rPr>
          <w:rFonts w:ascii="Arial" w:hAnsi="Arial" w:cs="Arial"/>
          <w:sz w:val="22"/>
        </w:rPr>
        <w:t>chính</w:t>
      </w:r>
      <w:r w:rsidR="00A26EEA">
        <w:rPr>
          <w:rFonts w:ascii="Arial" w:hAnsi="Arial" w:cs="Arial"/>
          <w:sz w:val="22"/>
        </w:rPr>
        <w:t xml:space="preserve"> của</w:t>
      </w:r>
      <w:r w:rsidR="006A7F77">
        <w:rPr>
          <w:rFonts w:ascii="Arial" w:hAnsi="Arial" w:cs="Arial"/>
          <w:sz w:val="22"/>
        </w:rPr>
        <w:t xml:space="preserve"> </w:t>
      </w:r>
      <w:r w:rsidR="00A26EEA">
        <w:rPr>
          <w:rFonts w:ascii="Arial" w:hAnsi="Arial" w:cs="Arial"/>
          <w:sz w:val="22"/>
        </w:rPr>
        <w:t>chuỗi</w:t>
      </w:r>
    </w:p>
    <w:p w:rsidR="00A26EEA" w:rsidRDefault="00A26EEA" w:rsidP="001D3C87">
      <w:pPr>
        <w:pStyle w:val="ListParagraph"/>
        <w:numPr>
          <w:ilvl w:val="0"/>
          <w:numId w:val="24"/>
        </w:numPr>
        <w:rPr>
          <w:rFonts w:ascii="Arial" w:hAnsi="Arial" w:cs="Arial"/>
          <w:sz w:val="22"/>
        </w:rPr>
      </w:pPr>
      <w:r>
        <w:rPr>
          <w:rFonts w:ascii="Arial" w:hAnsi="Arial" w:cs="Arial"/>
          <w:sz w:val="22"/>
        </w:rPr>
        <w:t>Quản</w:t>
      </w:r>
      <w:r w:rsidR="006A7F77">
        <w:rPr>
          <w:rFonts w:ascii="Arial" w:hAnsi="Arial" w:cs="Arial"/>
          <w:sz w:val="22"/>
        </w:rPr>
        <w:t xml:space="preserve"> </w:t>
      </w:r>
      <w:r>
        <w:rPr>
          <w:rFonts w:ascii="Arial" w:hAnsi="Arial" w:cs="Arial"/>
          <w:sz w:val="22"/>
        </w:rPr>
        <w:t>lý chuyên</w:t>
      </w:r>
      <w:r w:rsidR="006A7F77">
        <w:rPr>
          <w:rFonts w:ascii="Arial" w:hAnsi="Arial" w:cs="Arial"/>
          <w:sz w:val="22"/>
        </w:rPr>
        <w:t xml:space="preserve"> </w:t>
      </w:r>
      <w:r>
        <w:rPr>
          <w:rFonts w:ascii="Arial" w:hAnsi="Arial" w:cs="Arial"/>
          <w:sz w:val="22"/>
        </w:rPr>
        <w:t>môn</w:t>
      </w:r>
      <w:r w:rsidR="006A7F77">
        <w:rPr>
          <w:rFonts w:ascii="Arial" w:hAnsi="Arial" w:cs="Arial"/>
          <w:sz w:val="22"/>
        </w:rPr>
        <w:t xml:space="preserve"> </w:t>
      </w:r>
      <w:r>
        <w:rPr>
          <w:rFonts w:ascii="Arial" w:hAnsi="Arial" w:cs="Arial"/>
          <w:sz w:val="22"/>
        </w:rPr>
        <w:t>nhà thuốc, quản</w:t>
      </w:r>
      <w:r w:rsidR="006A7F77">
        <w:rPr>
          <w:rFonts w:ascii="Arial" w:hAnsi="Arial" w:cs="Arial"/>
          <w:sz w:val="22"/>
        </w:rPr>
        <w:t xml:space="preserve"> </w:t>
      </w:r>
      <w:r>
        <w:rPr>
          <w:rFonts w:ascii="Arial" w:hAnsi="Arial" w:cs="Arial"/>
          <w:sz w:val="22"/>
        </w:rPr>
        <w:t>lý nhân</w:t>
      </w:r>
      <w:r w:rsidR="006A7F77">
        <w:rPr>
          <w:rFonts w:ascii="Arial" w:hAnsi="Arial" w:cs="Arial"/>
          <w:sz w:val="22"/>
        </w:rPr>
        <w:t xml:space="preserve"> </w:t>
      </w:r>
      <w:r>
        <w:rPr>
          <w:rFonts w:ascii="Arial" w:hAnsi="Arial" w:cs="Arial"/>
          <w:sz w:val="22"/>
        </w:rPr>
        <w:t>sự, thực</w:t>
      </w:r>
      <w:r w:rsidR="006A7F77">
        <w:rPr>
          <w:rFonts w:ascii="Arial" w:hAnsi="Arial" w:cs="Arial"/>
          <w:sz w:val="22"/>
        </w:rPr>
        <w:t xml:space="preserve"> </w:t>
      </w:r>
      <w:r>
        <w:rPr>
          <w:rFonts w:ascii="Arial" w:hAnsi="Arial" w:cs="Arial"/>
          <w:sz w:val="22"/>
        </w:rPr>
        <w:t>hiện</w:t>
      </w:r>
      <w:r w:rsidR="006A7F77">
        <w:rPr>
          <w:rFonts w:ascii="Arial" w:hAnsi="Arial" w:cs="Arial"/>
          <w:sz w:val="22"/>
        </w:rPr>
        <w:t xml:space="preserve"> </w:t>
      </w:r>
      <w:r>
        <w:rPr>
          <w:rFonts w:ascii="Arial" w:hAnsi="Arial" w:cs="Arial"/>
          <w:sz w:val="22"/>
        </w:rPr>
        <w:t>các</w:t>
      </w:r>
      <w:r w:rsidR="006A7F77">
        <w:rPr>
          <w:rFonts w:ascii="Arial" w:hAnsi="Arial" w:cs="Arial"/>
          <w:sz w:val="22"/>
        </w:rPr>
        <w:t xml:space="preserve"> </w:t>
      </w:r>
      <w:r>
        <w:rPr>
          <w:rFonts w:ascii="Arial" w:hAnsi="Arial" w:cs="Arial"/>
          <w:sz w:val="22"/>
        </w:rPr>
        <w:t>kế hoạch</w:t>
      </w:r>
      <w:r w:rsidR="006A7F77">
        <w:rPr>
          <w:rFonts w:ascii="Arial" w:hAnsi="Arial" w:cs="Arial"/>
          <w:sz w:val="22"/>
        </w:rPr>
        <w:t xml:space="preserve"> </w:t>
      </w:r>
      <w:r>
        <w:rPr>
          <w:rFonts w:ascii="Arial" w:hAnsi="Arial" w:cs="Arial"/>
          <w:sz w:val="22"/>
        </w:rPr>
        <w:t>kinh</w:t>
      </w:r>
      <w:r w:rsidR="006A7F77">
        <w:rPr>
          <w:rFonts w:ascii="Arial" w:hAnsi="Arial" w:cs="Arial"/>
          <w:sz w:val="22"/>
        </w:rPr>
        <w:t xml:space="preserve"> </w:t>
      </w:r>
      <w:r>
        <w:rPr>
          <w:rFonts w:ascii="Arial" w:hAnsi="Arial" w:cs="Arial"/>
          <w:sz w:val="22"/>
        </w:rPr>
        <w:t>doanh</w:t>
      </w:r>
      <w:r w:rsidR="006A7F77">
        <w:rPr>
          <w:rFonts w:ascii="Arial" w:hAnsi="Arial" w:cs="Arial"/>
          <w:sz w:val="22"/>
        </w:rPr>
        <w:t xml:space="preserve"> </w:t>
      </w:r>
      <w:r>
        <w:rPr>
          <w:rFonts w:ascii="Arial" w:hAnsi="Arial" w:cs="Arial"/>
          <w:sz w:val="22"/>
        </w:rPr>
        <w:t>cho</w:t>
      </w:r>
      <w:r w:rsidR="006A7F77">
        <w:rPr>
          <w:rFonts w:ascii="Arial" w:hAnsi="Arial" w:cs="Arial"/>
          <w:sz w:val="22"/>
        </w:rPr>
        <w:t xml:space="preserve"> </w:t>
      </w:r>
      <w:r>
        <w:rPr>
          <w:rFonts w:ascii="Arial" w:hAnsi="Arial" w:cs="Arial"/>
          <w:sz w:val="22"/>
        </w:rPr>
        <w:t>cửa</w:t>
      </w:r>
      <w:r w:rsidR="00B637C7">
        <w:rPr>
          <w:rFonts w:ascii="Arial" w:hAnsi="Arial" w:cs="Arial"/>
          <w:sz w:val="22"/>
        </w:rPr>
        <w:t xml:space="preserve"> hàng</w:t>
      </w:r>
    </w:p>
    <w:p w:rsidR="00A26EEA" w:rsidRDefault="00A26EEA" w:rsidP="001D3C87">
      <w:pPr>
        <w:pStyle w:val="ListParagraph"/>
        <w:numPr>
          <w:ilvl w:val="0"/>
          <w:numId w:val="24"/>
        </w:numPr>
        <w:rPr>
          <w:rFonts w:ascii="Arial" w:hAnsi="Arial" w:cs="Arial"/>
          <w:sz w:val="22"/>
        </w:rPr>
      </w:pPr>
      <w:r>
        <w:rPr>
          <w:rFonts w:ascii="Arial" w:hAnsi="Arial" w:cs="Arial"/>
          <w:sz w:val="22"/>
        </w:rPr>
        <w:t>Thực</w:t>
      </w:r>
      <w:r w:rsidR="006A7F77">
        <w:rPr>
          <w:rFonts w:ascii="Arial" w:hAnsi="Arial" w:cs="Arial"/>
          <w:sz w:val="22"/>
        </w:rPr>
        <w:t xml:space="preserve"> </w:t>
      </w:r>
      <w:r>
        <w:rPr>
          <w:rFonts w:ascii="Arial" w:hAnsi="Arial" w:cs="Arial"/>
          <w:sz w:val="22"/>
        </w:rPr>
        <w:t>hiện</w:t>
      </w:r>
      <w:r w:rsidR="006A7F77">
        <w:rPr>
          <w:rFonts w:ascii="Arial" w:hAnsi="Arial" w:cs="Arial"/>
          <w:sz w:val="22"/>
        </w:rPr>
        <w:t xml:space="preserve"> </w:t>
      </w:r>
      <w:r>
        <w:rPr>
          <w:rFonts w:ascii="Arial" w:hAnsi="Arial" w:cs="Arial"/>
          <w:sz w:val="22"/>
        </w:rPr>
        <w:t>đào</w:t>
      </w:r>
      <w:r w:rsidR="006A7F77">
        <w:rPr>
          <w:rFonts w:ascii="Arial" w:hAnsi="Arial" w:cs="Arial"/>
          <w:sz w:val="22"/>
        </w:rPr>
        <w:t xml:space="preserve"> </w:t>
      </w:r>
      <w:r>
        <w:rPr>
          <w:rFonts w:ascii="Arial" w:hAnsi="Arial" w:cs="Arial"/>
          <w:sz w:val="22"/>
        </w:rPr>
        <w:t>tạo</w:t>
      </w:r>
      <w:r w:rsidR="006A7F77">
        <w:rPr>
          <w:rFonts w:ascii="Arial" w:hAnsi="Arial" w:cs="Arial"/>
          <w:sz w:val="22"/>
        </w:rPr>
        <w:t xml:space="preserve"> </w:t>
      </w:r>
      <w:r>
        <w:rPr>
          <w:rFonts w:ascii="Arial" w:hAnsi="Arial" w:cs="Arial"/>
          <w:sz w:val="22"/>
        </w:rPr>
        <w:t>nhânviên</w:t>
      </w:r>
      <w:r w:rsidR="006A7F77">
        <w:rPr>
          <w:rFonts w:ascii="Arial" w:hAnsi="Arial" w:cs="Arial"/>
          <w:sz w:val="22"/>
        </w:rPr>
        <w:t xml:space="preserve"> </w:t>
      </w:r>
      <w:r>
        <w:rPr>
          <w:rFonts w:ascii="Arial" w:hAnsi="Arial" w:cs="Arial"/>
          <w:sz w:val="22"/>
        </w:rPr>
        <w:t>giúp</w:t>
      </w:r>
      <w:r w:rsidR="006A7F77">
        <w:rPr>
          <w:rFonts w:ascii="Arial" w:hAnsi="Arial" w:cs="Arial"/>
          <w:sz w:val="22"/>
        </w:rPr>
        <w:t xml:space="preserve"> </w:t>
      </w:r>
      <w:r>
        <w:rPr>
          <w:rFonts w:ascii="Arial" w:hAnsi="Arial" w:cs="Arial"/>
          <w:sz w:val="22"/>
        </w:rPr>
        <w:t>việc</w:t>
      </w:r>
      <w:r w:rsidR="006A7F77">
        <w:rPr>
          <w:rFonts w:ascii="Arial" w:hAnsi="Arial" w:cs="Arial"/>
          <w:sz w:val="22"/>
        </w:rPr>
        <w:t xml:space="preserve"> </w:t>
      </w:r>
      <w:r>
        <w:rPr>
          <w:rFonts w:ascii="Arial" w:hAnsi="Arial" w:cs="Arial"/>
          <w:sz w:val="22"/>
        </w:rPr>
        <w:t>nhà thuốc</w:t>
      </w:r>
    </w:p>
    <w:p w:rsidR="00AB21DF" w:rsidRDefault="00AB21DF" w:rsidP="007D31DD">
      <w:pPr>
        <w:rPr>
          <w:rFonts w:ascii="Arial" w:hAnsi="Arial" w:cs="Arial"/>
          <w:sz w:val="22"/>
        </w:rPr>
      </w:pPr>
    </w:p>
    <w:p w:rsidR="001D3C87" w:rsidRDefault="001D3C87" w:rsidP="007D31DD">
      <w:pPr>
        <w:rPr>
          <w:rFonts w:ascii="Arial" w:hAnsi="Arial" w:cs="Arial"/>
          <w:sz w:val="22"/>
        </w:rPr>
      </w:pPr>
    </w:p>
    <w:p w:rsidR="001D3C87" w:rsidRDefault="001D3C87" w:rsidP="007D31DD">
      <w:pPr>
        <w:rPr>
          <w:rFonts w:ascii="Arial" w:hAnsi="Arial" w:cs="Arial"/>
          <w:sz w:val="22"/>
        </w:rPr>
      </w:pPr>
      <w:r>
        <w:rPr>
          <w:rFonts w:ascii="Arial" w:hAnsi="Arial" w:cs="Arial"/>
          <w:sz w:val="22"/>
        </w:rPr>
        <w:t>2013 – 2015: Thực</w:t>
      </w:r>
      <w:r w:rsidR="006A7F77">
        <w:rPr>
          <w:rFonts w:ascii="Arial" w:hAnsi="Arial" w:cs="Arial"/>
          <w:sz w:val="22"/>
        </w:rPr>
        <w:t xml:space="preserve"> </w:t>
      </w:r>
      <w:r>
        <w:rPr>
          <w:rFonts w:ascii="Arial" w:hAnsi="Arial" w:cs="Arial"/>
          <w:sz w:val="22"/>
        </w:rPr>
        <w:t>tập</w:t>
      </w:r>
      <w:r w:rsidR="006A7F77">
        <w:rPr>
          <w:rFonts w:ascii="Arial" w:hAnsi="Arial" w:cs="Arial"/>
          <w:sz w:val="22"/>
        </w:rPr>
        <w:t xml:space="preserve"> </w:t>
      </w:r>
      <w:r>
        <w:rPr>
          <w:rFonts w:ascii="Arial" w:hAnsi="Arial" w:cs="Arial"/>
          <w:sz w:val="22"/>
        </w:rPr>
        <w:t>sinh</w:t>
      </w:r>
      <w:r w:rsidR="006A7F77">
        <w:rPr>
          <w:rFonts w:ascii="Arial" w:hAnsi="Arial" w:cs="Arial"/>
          <w:sz w:val="22"/>
        </w:rPr>
        <w:t xml:space="preserve"> </w:t>
      </w:r>
      <w:r>
        <w:rPr>
          <w:rFonts w:ascii="Arial" w:hAnsi="Arial" w:cs="Arial"/>
          <w:sz w:val="22"/>
        </w:rPr>
        <w:t>tại</w:t>
      </w:r>
      <w:r w:rsidR="006A7F77">
        <w:rPr>
          <w:rFonts w:ascii="Arial" w:hAnsi="Arial" w:cs="Arial"/>
          <w:sz w:val="22"/>
        </w:rPr>
        <w:t xml:space="preserve"> </w:t>
      </w:r>
      <w:r>
        <w:rPr>
          <w:rFonts w:ascii="Arial" w:hAnsi="Arial" w:cs="Arial"/>
          <w:sz w:val="22"/>
        </w:rPr>
        <w:t>các</w:t>
      </w:r>
      <w:r w:rsidR="006A7F77">
        <w:rPr>
          <w:rFonts w:ascii="Arial" w:hAnsi="Arial" w:cs="Arial"/>
          <w:sz w:val="22"/>
        </w:rPr>
        <w:t xml:space="preserve"> </w:t>
      </w:r>
      <w:r>
        <w:rPr>
          <w:rFonts w:ascii="Arial" w:hAnsi="Arial" w:cs="Arial"/>
          <w:sz w:val="22"/>
        </w:rPr>
        <w:t>chuỗi</w:t>
      </w:r>
      <w:r w:rsidR="006A7F77">
        <w:rPr>
          <w:rFonts w:ascii="Arial" w:hAnsi="Arial" w:cs="Arial"/>
          <w:sz w:val="22"/>
        </w:rPr>
        <w:t xml:space="preserve"> </w:t>
      </w:r>
      <w:r>
        <w:rPr>
          <w:rFonts w:ascii="Arial" w:hAnsi="Arial" w:cs="Arial"/>
          <w:sz w:val="22"/>
        </w:rPr>
        <w:t>nhà thuốc</w:t>
      </w:r>
      <w:r w:rsidR="006A7F77">
        <w:rPr>
          <w:rFonts w:ascii="Arial" w:hAnsi="Arial" w:cs="Arial"/>
          <w:sz w:val="22"/>
        </w:rPr>
        <w:t xml:space="preserve"> </w:t>
      </w:r>
      <w:r>
        <w:rPr>
          <w:rFonts w:ascii="Arial" w:hAnsi="Arial" w:cs="Arial"/>
          <w:sz w:val="22"/>
        </w:rPr>
        <w:t>Rowlands Pharmacy, Boots Pharmacy, Green Pharmacy và Davey’s Chemist tại</w:t>
      </w:r>
      <w:r w:rsidR="006A7F77">
        <w:rPr>
          <w:rFonts w:ascii="Arial" w:hAnsi="Arial" w:cs="Arial"/>
          <w:sz w:val="22"/>
        </w:rPr>
        <w:t xml:space="preserve"> </w:t>
      </w:r>
      <w:r>
        <w:rPr>
          <w:rFonts w:ascii="Arial" w:hAnsi="Arial" w:cs="Arial"/>
          <w:sz w:val="22"/>
        </w:rPr>
        <w:t>Anh</w:t>
      </w:r>
      <w:r w:rsidR="006A7F77">
        <w:rPr>
          <w:rFonts w:ascii="Arial" w:hAnsi="Arial" w:cs="Arial"/>
          <w:sz w:val="22"/>
        </w:rPr>
        <w:t xml:space="preserve"> </w:t>
      </w:r>
      <w:r>
        <w:rPr>
          <w:rFonts w:ascii="Arial" w:hAnsi="Arial" w:cs="Arial"/>
          <w:sz w:val="22"/>
        </w:rPr>
        <w:t>Quốc</w:t>
      </w:r>
    </w:p>
    <w:p w:rsidR="00DD3BE7" w:rsidRDefault="001D3C87" w:rsidP="001D3C87">
      <w:pPr>
        <w:pStyle w:val="ListParagraph"/>
        <w:numPr>
          <w:ilvl w:val="0"/>
          <w:numId w:val="21"/>
        </w:numPr>
        <w:rPr>
          <w:rFonts w:ascii="Arial" w:hAnsi="Arial" w:cs="Arial"/>
          <w:sz w:val="22"/>
        </w:rPr>
      </w:pPr>
      <w:r>
        <w:rPr>
          <w:rFonts w:ascii="Arial" w:hAnsi="Arial" w:cs="Arial"/>
          <w:sz w:val="22"/>
        </w:rPr>
        <w:t>Sắp</w:t>
      </w:r>
      <w:r w:rsidR="006A7F77">
        <w:rPr>
          <w:rFonts w:ascii="Arial" w:hAnsi="Arial" w:cs="Arial"/>
          <w:sz w:val="22"/>
        </w:rPr>
        <w:t xml:space="preserve"> </w:t>
      </w:r>
      <w:r>
        <w:rPr>
          <w:rFonts w:ascii="Arial" w:hAnsi="Arial" w:cs="Arial"/>
          <w:sz w:val="22"/>
        </w:rPr>
        <w:t>xếp</w:t>
      </w:r>
      <w:r w:rsidR="006A7F77">
        <w:rPr>
          <w:rFonts w:ascii="Arial" w:hAnsi="Arial" w:cs="Arial"/>
          <w:sz w:val="22"/>
        </w:rPr>
        <w:t xml:space="preserve"> </w:t>
      </w:r>
      <w:r>
        <w:rPr>
          <w:rFonts w:ascii="Arial" w:hAnsi="Arial" w:cs="Arial"/>
          <w:sz w:val="22"/>
        </w:rPr>
        <w:t>cửa</w:t>
      </w:r>
      <w:r w:rsidR="006A7F77">
        <w:rPr>
          <w:rFonts w:ascii="Arial" w:hAnsi="Arial" w:cs="Arial"/>
          <w:sz w:val="22"/>
        </w:rPr>
        <w:t xml:space="preserve"> </w:t>
      </w:r>
      <w:r>
        <w:rPr>
          <w:rFonts w:ascii="Arial" w:hAnsi="Arial" w:cs="Arial"/>
          <w:sz w:val="22"/>
        </w:rPr>
        <w:t>hàng</w:t>
      </w:r>
      <w:r w:rsidR="006A7F77">
        <w:rPr>
          <w:rFonts w:ascii="Arial" w:hAnsi="Arial" w:cs="Arial"/>
          <w:sz w:val="22"/>
        </w:rPr>
        <w:t xml:space="preserve"> </w:t>
      </w:r>
      <w:r w:rsidR="00DD3BE7">
        <w:rPr>
          <w:rFonts w:ascii="Arial" w:hAnsi="Arial" w:cs="Arial"/>
          <w:sz w:val="22"/>
        </w:rPr>
        <w:t>thuốc</w:t>
      </w:r>
    </w:p>
    <w:p w:rsidR="001D3C87" w:rsidRDefault="00DD3BE7" w:rsidP="001D3C87">
      <w:pPr>
        <w:pStyle w:val="ListParagraph"/>
        <w:numPr>
          <w:ilvl w:val="0"/>
          <w:numId w:val="21"/>
        </w:numPr>
        <w:rPr>
          <w:rFonts w:ascii="Arial" w:hAnsi="Arial" w:cs="Arial"/>
          <w:sz w:val="22"/>
        </w:rPr>
      </w:pPr>
      <w:r>
        <w:rPr>
          <w:rFonts w:ascii="Arial" w:hAnsi="Arial" w:cs="Arial"/>
          <w:sz w:val="22"/>
        </w:rPr>
        <w:t>T</w:t>
      </w:r>
      <w:r w:rsidR="001D3C87">
        <w:rPr>
          <w:rFonts w:ascii="Arial" w:hAnsi="Arial" w:cs="Arial"/>
          <w:sz w:val="22"/>
        </w:rPr>
        <w:t>ư</w:t>
      </w:r>
      <w:r w:rsidR="006A7F77">
        <w:rPr>
          <w:rFonts w:ascii="Arial" w:hAnsi="Arial" w:cs="Arial"/>
          <w:sz w:val="22"/>
        </w:rPr>
        <w:t xml:space="preserve"> </w:t>
      </w:r>
      <w:r w:rsidR="001D3C87">
        <w:rPr>
          <w:rFonts w:ascii="Arial" w:hAnsi="Arial" w:cs="Arial"/>
          <w:sz w:val="22"/>
        </w:rPr>
        <w:t>vấn</w:t>
      </w:r>
      <w:r w:rsidR="006A7F77">
        <w:rPr>
          <w:rFonts w:ascii="Arial" w:hAnsi="Arial" w:cs="Arial"/>
          <w:sz w:val="22"/>
        </w:rPr>
        <w:t xml:space="preserve"> </w:t>
      </w:r>
      <w:r w:rsidR="001D3C87">
        <w:rPr>
          <w:rFonts w:ascii="Arial" w:hAnsi="Arial" w:cs="Arial"/>
          <w:sz w:val="22"/>
        </w:rPr>
        <w:t>và bán mỹ phẩm, thực</w:t>
      </w:r>
      <w:r w:rsidR="006A7F77">
        <w:rPr>
          <w:rFonts w:ascii="Arial" w:hAnsi="Arial" w:cs="Arial"/>
          <w:sz w:val="22"/>
        </w:rPr>
        <w:t xml:space="preserve"> </w:t>
      </w:r>
      <w:r w:rsidR="001D3C87">
        <w:rPr>
          <w:rFonts w:ascii="Arial" w:hAnsi="Arial" w:cs="Arial"/>
          <w:sz w:val="22"/>
        </w:rPr>
        <w:t>phẩm</w:t>
      </w:r>
      <w:r w:rsidR="006A7F77">
        <w:rPr>
          <w:rFonts w:ascii="Arial" w:hAnsi="Arial" w:cs="Arial"/>
          <w:sz w:val="22"/>
        </w:rPr>
        <w:t xml:space="preserve"> </w:t>
      </w:r>
      <w:r w:rsidR="001D3C87">
        <w:rPr>
          <w:rFonts w:ascii="Arial" w:hAnsi="Arial" w:cs="Arial"/>
          <w:sz w:val="22"/>
        </w:rPr>
        <w:t>chức</w:t>
      </w:r>
      <w:r w:rsidR="006A7F77">
        <w:rPr>
          <w:rFonts w:ascii="Arial" w:hAnsi="Arial" w:cs="Arial"/>
          <w:sz w:val="22"/>
        </w:rPr>
        <w:t xml:space="preserve"> </w:t>
      </w:r>
      <w:r w:rsidR="001D3C87">
        <w:rPr>
          <w:rFonts w:ascii="Arial" w:hAnsi="Arial" w:cs="Arial"/>
          <w:sz w:val="22"/>
        </w:rPr>
        <w:t>năng</w:t>
      </w:r>
      <w:r w:rsidR="006A7F77">
        <w:rPr>
          <w:rFonts w:ascii="Arial" w:hAnsi="Arial" w:cs="Arial"/>
          <w:sz w:val="22"/>
        </w:rPr>
        <w:t xml:space="preserve"> </w:t>
      </w:r>
      <w:r w:rsidR="001D3C87">
        <w:rPr>
          <w:rFonts w:ascii="Arial" w:hAnsi="Arial" w:cs="Arial"/>
          <w:sz w:val="22"/>
        </w:rPr>
        <w:t>và thuốc</w:t>
      </w:r>
      <w:r w:rsidR="006A7F77">
        <w:rPr>
          <w:rFonts w:ascii="Arial" w:hAnsi="Arial" w:cs="Arial"/>
          <w:sz w:val="22"/>
        </w:rPr>
        <w:t xml:space="preserve"> </w:t>
      </w:r>
      <w:r w:rsidR="001D3C87">
        <w:rPr>
          <w:rFonts w:ascii="Arial" w:hAnsi="Arial" w:cs="Arial"/>
          <w:sz w:val="22"/>
        </w:rPr>
        <w:t>không</w:t>
      </w:r>
      <w:r w:rsidR="006A7F77">
        <w:rPr>
          <w:rFonts w:ascii="Arial" w:hAnsi="Arial" w:cs="Arial"/>
          <w:sz w:val="22"/>
        </w:rPr>
        <w:t xml:space="preserve"> </w:t>
      </w:r>
      <w:r w:rsidR="001D3C87">
        <w:rPr>
          <w:rFonts w:ascii="Arial" w:hAnsi="Arial" w:cs="Arial"/>
          <w:sz w:val="22"/>
        </w:rPr>
        <w:t>kê</w:t>
      </w:r>
      <w:r w:rsidR="006A7F77">
        <w:rPr>
          <w:rFonts w:ascii="Arial" w:hAnsi="Arial" w:cs="Arial"/>
          <w:sz w:val="22"/>
        </w:rPr>
        <w:t xml:space="preserve"> </w:t>
      </w:r>
      <w:r w:rsidR="001D3C87">
        <w:rPr>
          <w:rFonts w:ascii="Arial" w:hAnsi="Arial" w:cs="Arial"/>
          <w:sz w:val="22"/>
        </w:rPr>
        <w:t>đơn</w:t>
      </w:r>
      <w:r w:rsidR="006A7F77">
        <w:rPr>
          <w:rFonts w:ascii="Arial" w:hAnsi="Arial" w:cs="Arial"/>
          <w:sz w:val="22"/>
        </w:rPr>
        <w:t xml:space="preserve"> </w:t>
      </w:r>
      <w:r w:rsidR="001D3C87">
        <w:rPr>
          <w:rFonts w:ascii="Arial" w:hAnsi="Arial" w:cs="Arial"/>
          <w:sz w:val="22"/>
        </w:rPr>
        <w:t>tại</w:t>
      </w:r>
      <w:r w:rsidR="006A7F77">
        <w:rPr>
          <w:rFonts w:ascii="Arial" w:hAnsi="Arial" w:cs="Arial"/>
          <w:sz w:val="22"/>
        </w:rPr>
        <w:t xml:space="preserve"> </w:t>
      </w:r>
      <w:r w:rsidR="001D3C87">
        <w:rPr>
          <w:rFonts w:ascii="Arial" w:hAnsi="Arial" w:cs="Arial"/>
          <w:sz w:val="22"/>
        </w:rPr>
        <w:t>nhà thuốc</w:t>
      </w:r>
    </w:p>
    <w:p w:rsidR="001D3C87" w:rsidRDefault="001D3C87" w:rsidP="001D3C87">
      <w:pPr>
        <w:pStyle w:val="ListParagraph"/>
        <w:numPr>
          <w:ilvl w:val="0"/>
          <w:numId w:val="21"/>
        </w:numPr>
        <w:rPr>
          <w:rFonts w:ascii="Arial" w:hAnsi="Arial" w:cs="Arial"/>
          <w:sz w:val="22"/>
        </w:rPr>
      </w:pPr>
      <w:r>
        <w:rPr>
          <w:rFonts w:ascii="Arial" w:hAnsi="Arial" w:cs="Arial"/>
          <w:sz w:val="22"/>
        </w:rPr>
        <w:t>Gọi</w:t>
      </w:r>
      <w:r w:rsidR="006A7F77">
        <w:rPr>
          <w:rFonts w:ascii="Arial" w:hAnsi="Arial" w:cs="Arial"/>
          <w:sz w:val="22"/>
        </w:rPr>
        <w:t xml:space="preserve"> </w:t>
      </w:r>
      <w:r>
        <w:rPr>
          <w:rFonts w:ascii="Arial" w:hAnsi="Arial" w:cs="Arial"/>
          <w:sz w:val="22"/>
        </w:rPr>
        <w:t>điện</w:t>
      </w:r>
      <w:r w:rsidR="006A7F77">
        <w:rPr>
          <w:rFonts w:ascii="Arial" w:hAnsi="Arial" w:cs="Arial"/>
          <w:sz w:val="22"/>
        </w:rPr>
        <w:t xml:space="preserve"> </w:t>
      </w:r>
      <w:r>
        <w:rPr>
          <w:rFonts w:ascii="Arial" w:hAnsi="Arial" w:cs="Arial"/>
          <w:sz w:val="22"/>
        </w:rPr>
        <w:t>tư</w:t>
      </w:r>
      <w:r w:rsidR="006A7F77">
        <w:rPr>
          <w:rFonts w:ascii="Arial" w:hAnsi="Arial" w:cs="Arial"/>
          <w:sz w:val="22"/>
        </w:rPr>
        <w:t xml:space="preserve"> </w:t>
      </w:r>
      <w:r>
        <w:rPr>
          <w:rFonts w:ascii="Arial" w:hAnsi="Arial" w:cs="Arial"/>
          <w:sz w:val="22"/>
        </w:rPr>
        <w:t>vấn</w:t>
      </w:r>
      <w:r w:rsidR="006A7F77">
        <w:rPr>
          <w:rFonts w:ascii="Arial" w:hAnsi="Arial" w:cs="Arial"/>
          <w:sz w:val="22"/>
        </w:rPr>
        <w:t xml:space="preserve"> </w:t>
      </w:r>
      <w:r>
        <w:rPr>
          <w:rFonts w:ascii="Arial" w:hAnsi="Arial" w:cs="Arial"/>
          <w:sz w:val="22"/>
        </w:rPr>
        <w:t>khách</w:t>
      </w:r>
      <w:r w:rsidR="006A7F77">
        <w:rPr>
          <w:rFonts w:ascii="Arial" w:hAnsi="Arial" w:cs="Arial"/>
          <w:sz w:val="22"/>
        </w:rPr>
        <w:t xml:space="preserve"> </w:t>
      </w:r>
      <w:r>
        <w:rPr>
          <w:rFonts w:ascii="Arial" w:hAnsi="Arial" w:cs="Arial"/>
          <w:sz w:val="22"/>
        </w:rPr>
        <w:t>hàng</w:t>
      </w:r>
      <w:r w:rsidR="006A7F77">
        <w:rPr>
          <w:rFonts w:ascii="Arial" w:hAnsi="Arial" w:cs="Arial"/>
          <w:sz w:val="22"/>
        </w:rPr>
        <w:t xml:space="preserve"> </w:t>
      </w:r>
      <w:r>
        <w:rPr>
          <w:rFonts w:ascii="Arial" w:hAnsi="Arial" w:cs="Arial"/>
          <w:sz w:val="22"/>
        </w:rPr>
        <w:t>sau</w:t>
      </w:r>
      <w:r w:rsidR="006A7F77">
        <w:rPr>
          <w:rFonts w:ascii="Arial" w:hAnsi="Arial" w:cs="Arial"/>
          <w:sz w:val="22"/>
        </w:rPr>
        <w:t xml:space="preserve"> </w:t>
      </w:r>
      <w:r>
        <w:rPr>
          <w:rFonts w:ascii="Arial" w:hAnsi="Arial" w:cs="Arial"/>
          <w:sz w:val="22"/>
        </w:rPr>
        <w:t>điều trị, tư</w:t>
      </w:r>
      <w:r w:rsidR="006A7F77">
        <w:rPr>
          <w:rFonts w:ascii="Arial" w:hAnsi="Arial" w:cs="Arial"/>
          <w:sz w:val="22"/>
        </w:rPr>
        <w:t xml:space="preserve"> </w:t>
      </w:r>
      <w:r>
        <w:rPr>
          <w:rFonts w:ascii="Arial" w:hAnsi="Arial" w:cs="Arial"/>
          <w:sz w:val="22"/>
        </w:rPr>
        <w:t>vấn</w:t>
      </w:r>
      <w:r w:rsidR="006A7F77">
        <w:rPr>
          <w:rFonts w:ascii="Arial" w:hAnsi="Arial" w:cs="Arial"/>
          <w:sz w:val="22"/>
        </w:rPr>
        <w:t xml:space="preserve"> </w:t>
      </w:r>
      <w:r>
        <w:rPr>
          <w:rFonts w:ascii="Arial" w:hAnsi="Arial" w:cs="Arial"/>
          <w:sz w:val="22"/>
        </w:rPr>
        <w:t>dịch vụ và tư</w:t>
      </w:r>
      <w:r w:rsidR="006A7F77">
        <w:rPr>
          <w:rFonts w:ascii="Arial" w:hAnsi="Arial" w:cs="Arial"/>
          <w:sz w:val="22"/>
        </w:rPr>
        <w:t xml:space="preserve"> </w:t>
      </w:r>
      <w:r>
        <w:rPr>
          <w:rFonts w:ascii="Arial" w:hAnsi="Arial" w:cs="Arial"/>
          <w:sz w:val="22"/>
        </w:rPr>
        <w:t>vấn</w:t>
      </w:r>
      <w:r w:rsidR="006A7F77">
        <w:rPr>
          <w:rFonts w:ascii="Arial" w:hAnsi="Arial" w:cs="Arial"/>
          <w:sz w:val="22"/>
        </w:rPr>
        <w:t xml:space="preserve"> </w:t>
      </w:r>
      <w:r>
        <w:rPr>
          <w:rFonts w:ascii="Arial" w:hAnsi="Arial" w:cs="Arial"/>
          <w:sz w:val="22"/>
        </w:rPr>
        <w:t>hậu</w:t>
      </w:r>
      <w:r w:rsidR="006A7F77">
        <w:rPr>
          <w:rFonts w:ascii="Arial" w:hAnsi="Arial" w:cs="Arial"/>
          <w:sz w:val="22"/>
        </w:rPr>
        <w:t xml:space="preserve"> </w:t>
      </w:r>
      <w:r>
        <w:rPr>
          <w:rFonts w:ascii="Arial" w:hAnsi="Arial" w:cs="Arial"/>
          <w:sz w:val="22"/>
        </w:rPr>
        <w:t>mãi</w:t>
      </w:r>
    </w:p>
    <w:p w:rsidR="001D3C87" w:rsidRDefault="001D3C87" w:rsidP="001D3C87">
      <w:pPr>
        <w:pStyle w:val="ListParagraph"/>
        <w:numPr>
          <w:ilvl w:val="0"/>
          <w:numId w:val="21"/>
        </w:numPr>
        <w:rPr>
          <w:rFonts w:ascii="Arial" w:hAnsi="Arial" w:cs="Arial"/>
          <w:sz w:val="22"/>
        </w:rPr>
      </w:pPr>
      <w:r>
        <w:rPr>
          <w:rFonts w:ascii="Arial" w:hAnsi="Arial" w:cs="Arial"/>
          <w:sz w:val="22"/>
        </w:rPr>
        <w:t>Lên</w:t>
      </w:r>
      <w:r w:rsidR="006A7F77">
        <w:rPr>
          <w:rFonts w:ascii="Arial" w:hAnsi="Arial" w:cs="Arial"/>
          <w:sz w:val="22"/>
        </w:rPr>
        <w:t xml:space="preserve"> </w:t>
      </w:r>
      <w:r>
        <w:rPr>
          <w:rFonts w:ascii="Arial" w:hAnsi="Arial" w:cs="Arial"/>
          <w:sz w:val="22"/>
        </w:rPr>
        <w:t>danh</w:t>
      </w:r>
      <w:r w:rsidR="006A7F77">
        <w:rPr>
          <w:rFonts w:ascii="Arial" w:hAnsi="Arial" w:cs="Arial"/>
          <w:sz w:val="22"/>
        </w:rPr>
        <w:t xml:space="preserve"> </w:t>
      </w:r>
      <w:r>
        <w:rPr>
          <w:rFonts w:ascii="Arial" w:hAnsi="Arial" w:cs="Arial"/>
          <w:sz w:val="22"/>
        </w:rPr>
        <w:t>sách</w:t>
      </w:r>
      <w:r w:rsidR="006A7F77">
        <w:rPr>
          <w:rFonts w:ascii="Arial" w:hAnsi="Arial" w:cs="Arial"/>
          <w:sz w:val="22"/>
        </w:rPr>
        <w:t xml:space="preserve"> </w:t>
      </w:r>
      <w:r>
        <w:rPr>
          <w:rFonts w:ascii="Arial" w:hAnsi="Arial" w:cs="Arial"/>
          <w:sz w:val="22"/>
        </w:rPr>
        <w:t>dự trù sản</w:t>
      </w:r>
      <w:r w:rsidR="006A7F77">
        <w:rPr>
          <w:rFonts w:ascii="Arial" w:hAnsi="Arial" w:cs="Arial"/>
          <w:sz w:val="22"/>
        </w:rPr>
        <w:t xml:space="preserve"> </w:t>
      </w:r>
      <w:r>
        <w:rPr>
          <w:rFonts w:ascii="Arial" w:hAnsi="Arial" w:cs="Arial"/>
          <w:sz w:val="22"/>
        </w:rPr>
        <w:t>phẩm</w:t>
      </w:r>
      <w:r w:rsidR="006A7F77">
        <w:rPr>
          <w:rFonts w:ascii="Arial" w:hAnsi="Arial" w:cs="Arial"/>
          <w:sz w:val="22"/>
        </w:rPr>
        <w:t xml:space="preserve"> </w:t>
      </w:r>
      <w:r>
        <w:rPr>
          <w:rFonts w:ascii="Arial" w:hAnsi="Arial" w:cs="Arial"/>
          <w:sz w:val="22"/>
        </w:rPr>
        <w:t>cần</w:t>
      </w:r>
      <w:r w:rsidR="006A7F77">
        <w:rPr>
          <w:rFonts w:ascii="Arial" w:hAnsi="Arial" w:cs="Arial"/>
          <w:sz w:val="22"/>
        </w:rPr>
        <w:t xml:space="preserve"> </w:t>
      </w:r>
      <w:r>
        <w:rPr>
          <w:rFonts w:ascii="Arial" w:hAnsi="Arial" w:cs="Arial"/>
          <w:sz w:val="22"/>
        </w:rPr>
        <w:t>nhập</w:t>
      </w:r>
      <w:r w:rsidR="006A7F77">
        <w:rPr>
          <w:rFonts w:ascii="Arial" w:hAnsi="Arial" w:cs="Arial"/>
          <w:sz w:val="22"/>
        </w:rPr>
        <w:t xml:space="preserve"> </w:t>
      </w:r>
      <w:r>
        <w:rPr>
          <w:rFonts w:ascii="Arial" w:hAnsi="Arial" w:cs="Arial"/>
          <w:sz w:val="22"/>
        </w:rPr>
        <w:t>cho</w:t>
      </w:r>
      <w:r w:rsidR="006A7F77">
        <w:rPr>
          <w:rFonts w:ascii="Arial" w:hAnsi="Arial" w:cs="Arial"/>
          <w:sz w:val="22"/>
        </w:rPr>
        <w:t xml:space="preserve"> </w:t>
      </w:r>
      <w:r>
        <w:rPr>
          <w:rFonts w:ascii="Arial" w:hAnsi="Arial" w:cs="Arial"/>
          <w:sz w:val="22"/>
        </w:rPr>
        <w:t>cửa</w:t>
      </w:r>
      <w:r w:rsidR="006A7F77">
        <w:rPr>
          <w:rFonts w:ascii="Arial" w:hAnsi="Arial" w:cs="Arial"/>
          <w:sz w:val="22"/>
        </w:rPr>
        <w:t xml:space="preserve"> </w:t>
      </w:r>
      <w:r>
        <w:rPr>
          <w:rFonts w:ascii="Arial" w:hAnsi="Arial" w:cs="Arial"/>
          <w:sz w:val="22"/>
        </w:rPr>
        <w:t>hàng</w:t>
      </w:r>
      <w:r w:rsidR="006A7F77">
        <w:rPr>
          <w:rFonts w:ascii="Arial" w:hAnsi="Arial" w:cs="Arial"/>
          <w:sz w:val="22"/>
        </w:rPr>
        <w:t xml:space="preserve"> </w:t>
      </w:r>
      <w:r>
        <w:rPr>
          <w:rFonts w:ascii="Arial" w:hAnsi="Arial" w:cs="Arial"/>
          <w:sz w:val="22"/>
        </w:rPr>
        <w:t>trưởng</w:t>
      </w:r>
      <w:r w:rsidR="00A26EEA">
        <w:rPr>
          <w:rFonts w:ascii="Arial" w:hAnsi="Arial" w:cs="Arial"/>
          <w:sz w:val="22"/>
        </w:rPr>
        <w:t>, tham</w:t>
      </w:r>
      <w:r w:rsidR="006A7F77">
        <w:rPr>
          <w:rFonts w:ascii="Arial" w:hAnsi="Arial" w:cs="Arial"/>
          <w:sz w:val="22"/>
        </w:rPr>
        <w:t xml:space="preserve"> </w:t>
      </w:r>
      <w:r w:rsidR="00A26EEA">
        <w:rPr>
          <w:rFonts w:ascii="Arial" w:hAnsi="Arial" w:cs="Arial"/>
          <w:sz w:val="22"/>
        </w:rPr>
        <w:t>khảo</w:t>
      </w:r>
      <w:r w:rsidR="006A7F77">
        <w:rPr>
          <w:rFonts w:ascii="Arial" w:hAnsi="Arial" w:cs="Arial"/>
          <w:sz w:val="22"/>
        </w:rPr>
        <w:t xml:space="preserve"> </w:t>
      </w:r>
      <w:r w:rsidR="00A26EEA">
        <w:rPr>
          <w:rFonts w:ascii="Arial" w:hAnsi="Arial" w:cs="Arial"/>
          <w:sz w:val="22"/>
        </w:rPr>
        <w:t>giá nhập</w:t>
      </w:r>
      <w:r w:rsidR="006A7F77">
        <w:rPr>
          <w:rFonts w:ascii="Arial" w:hAnsi="Arial" w:cs="Arial"/>
          <w:sz w:val="22"/>
        </w:rPr>
        <w:t xml:space="preserve"> </w:t>
      </w:r>
      <w:r w:rsidR="00A26EEA">
        <w:rPr>
          <w:rFonts w:ascii="Arial" w:hAnsi="Arial" w:cs="Arial"/>
          <w:sz w:val="22"/>
        </w:rPr>
        <w:t>từ các</w:t>
      </w:r>
      <w:r w:rsidR="006A7F77">
        <w:rPr>
          <w:rFonts w:ascii="Arial" w:hAnsi="Arial" w:cs="Arial"/>
          <w:sz w:val="22"/>
        </w:rPr>
        <w:t xml:space="preserve"> </w:t>
      </w:r>
      <w:r w:rsidR="00A26EEA">
        <w:rPr>
          <w:rFonts w:ascii="Arial" w:hAnsi="Arial" w:cs="Arial"/>
          <w:sz w:val="22"/>
        </w:rPr>
        <w:t>đơn vị bán</w:t>
      </w:r>
      <w:r w:rsidR="006A7F77">
        <w:rPr>
          <w:rFonts w:ascii="Arial" w:hAnsi="Arial" w:cs="Arial"/>
          <w:sz w:val="22"/>
        </w:rPr>
        <w:t xml:space="preserve"> </w:t>
      </w:r>
      <w:r w:rsidR="00A26EEA">
        <w:rPr>
          <w:rFonts w:ascii="Arial" w:hAnsi="Arial" w:cs="Arial"/>
          <w:sz w:val="22"/>
        </w:rPr>
        <w:t>buôn</w:t>
      </w:r>
    </w:p>
    <w:p w:rsidR="001D3C87" w:rsidRDefault="001D3C87" w:rsidP="001D3C87">
      <w:pPr>
        <w:pStyle w:val="ListParagraph"/>
        <w:numPr>
          <w:ilvl w:val="0"/>
          <w:numId w:val="21"/>
        </w:numPr>
        <w:rPr>
          <w:rFonts w:ascii="Arial" w:hAnsi="Arial" w:cs="Arial"/>
          <w:sz w:val="22"/>
        </w:rPr>
      </w:pPr>
      <w:r>
        <w:rPr>
          <w:rFonts w:ascii="Arial" w:hAnsi="Arial" w:cs="Arial"/>
          <w:sz w:val="22"/>
        </w:rPr>
        <w:lastRenderedPageBreak/>
        <w:t>Kiểm</w:t>
      </w:r>
      <w:r w:rsidR="000703C7">
        <w:rPr>
          <w:rFonts w:ascii="Arial" w:hAnsi="Arial" w:cs="Arial"/>
          <w:sz w:val="22"/>
        </w:rPr>
        <w:t xml:space="preserve"> </w:t>
      </w:r>
      <w:r>
        <w:rPr>
          <w:rFonts w:ascii="Arial" w:hAnsi="Arial" w:cs="Arial"/>
          <w:sz w:val="22"/>
        </w:rPr>
        <w:t>tra</w:t>
      </w:r>
      <w:r w:rsidR="000703C7">
        <w:rPr>
          <w:rFonts w:ascii="Arial" w:hAnsi="Arial" w:cs="Arial"/>
          <w:sz w:val="22"/>
        </w:rPr>
        <w:t xml:space="preserve"> </w:t>
      </w:r>
      <w:r>
        <w:rPr>
          <w:rFonts w:ascii="Arial" w:hAnsi="Arial" w:cs="Arial"/>
          <w:sz w:val="22"/>
        </w:rPr>
        <w:t>đơn</w:t>
      </w:r>
      <w:r w:rsidR="000703C7">
        <w:rPr>
          <w:rFonts w:ascii="Arial" w:hAnsi="Arial" w:cs="Arial"/>
          <w:sz w:val="22"/>
        </w:rPr>
        <w:t xml:space="preserve"> </w:t>
      </w:r>
      <w:r>
        <w:rPr>
          <w:rFonts w:ascii="Arial" w:hAnsi="Arial" w:cs="Arial"/>
          <w:sz w:val="22"/>
        </w:rPr>
        <w:t>thuốc</w:t>
      </w:r>
      <w:r w:rsidR="000703C7">
        <w:rPr>
          <w:rFonts w:ascii="Arial" w:hAnsi="Arial" w:cs="Arial"/>
          <w:sz w:val="22"/>
        </w:rPr>
        <w:t xml:space="preserve"> </w:t>
      </w:r>
      <w:r>
        <w:rPr>
          <w:rFonts w:ascii="Arial" w:hAnsi="Arial" w:cs="Arial"/>
          <w:sz w:val="22"/>
        </w:rPr>
        <w:t>và lấy</w:t>
      </w:r>
      <w:r w:rsidR="000703C7">
        <w:rPr>
          <w:rFonts w:ascii="Arial" w:hAnsi="Arial" w:cs="Arial"/>
          <w:sz w:val="22"/>
        </w:rPr>
        <w:t xml:space="preserve"> </w:t>
      </w:r>
      <w:r>
        <w:rPr>
          <w:rFonts w:ascii="Arial" w:hAnsi="Arial" w:cs="Arial"/>
          <w:sz w:val="22"/>
        </w:rPr>
        <w:t>thuốc</w:t>
      </w:r>
      <w:r w:rsidR="000703C7">
        <w:rPr>
          <w:rFonts w:ascii="Arial" w:hAnsi="Arial" w:cs="Arial"/>
          <w:sz w:val="22"/>
        </w:rPr>
        <w:t xml:space="preserve"> </w:t>
      </w:r>
      <w:r>
        <w:rPr>
          <w:rFonts w:ascii="Arial" w:hAnsi="Arial" w:cs="Arial"/>
          <w:sz w:val="22"/>
        </w:rPr>
        <w:t>theo</w:t>
      </w:r>
      <w:r w:rsidR="000703C7">
        <w:rPr>
          <w:rFonts w:ascii="Arial" w:hAnsi="Arial" w:cs="Arial"/>
          <w:sz w:val="22"/>
        </w:rPr>
        <w:t xml:space="preserve"> </w:t>
      </w:r>
      <w:r>
        <w:rPr>
          <w:rFonts w:ascii="Arial" w:hAnsi="Arial" w:cs="Arial"/>
          <w:sz w:val="22"/>
        </w:rPr>
        <w:t>đơn</w:t>
      </w:r>
      <w:r w:rsidR="000703C7">
        <w:rPr>
          <w:rFonts w:ascii="Arial" w:hAnsi="Arial" w:cs="Arial"/>
          <w:sz w:val="22"/>
        </w:rPr>
        <w:t xml:space="preserve"> </w:t>
      </w:r>
      <w:r>
        <w:rPr>
          <w:rFonts w:ascii="Arial" w:hAnsi="Arial" w:cs="Arial"/>
          <w:sz w:val="22"/>
        </w:rPr>
        <w:t>cho</w:t>
      </w:r>
      <w:r w:rsidR="000703C7">
        <w:rPr>
          <w:rFonts w:ascii="Arial" w:hAnsi="Arial" w:cs="Arial"/>
          <w:sz w:val="22"/>
        </w:rPr>
        <w:t xml:space="preserve"> </w:t>
      </w:r>
      <w:r>
        <w:rPr>
          <w:rFonts w:ascii="Arial" w:hAnsi="Arial" w:cs="Arial"/>
          <w:sz w:val="22"/>
        </w:rPr>
        <w:t>cửa</w:t>
      </w:r>
      <w:r w:rsidR="000703C7">
        <w:rPr>
          <w:rFonts w:ascii="Arial" w:hAnsi="Arial" w:cs="Arial"/>
          <w:sz w:val="22"/>
        </w:rPr>
        <w:t xml:space="preserve"> </w:t>
      </w:r>
      <w:r>
        <w:rPr>
          <w:rFonts w:ascii="Arial" w:hAnsi="Arial" w:cs="Arial"/>
          <w:sz w:val="22"/>
        </w:rPr>
        <w:t>hàng</w:t>
      </w:r>
      <w:r w:rsidR="000703C7">
        <w:rPr>
          <w:rFonts w:ascii="Arial" w:hAnsi="Arial" w:cs="Arial"/>
          <w:sz w:val="22"/>
        </w:rPr>
        <w:t xml:space="preserve"> </w:t>
      </w:r>
      <w:r>
        <w:rPr>
          <w:rFonts w:ascii="Arial" w:hAnsi="Arial" w:cs="Arial"/>
          <w:sz w:val="22"/>
        </w:rPr>
        <w:t>trưởng</w:t>
      </w:r>
      <w:r w:rsidR="000703C7">
        <w:rPr>
          <w:rFonts w:ascii="Arial" w:hAnsi="Arial" w:cs="Arial"/>
          <w:sz w:val="22"/>
        </w:rPr>
        <w:t xml:space="preserve"> </w:t>
      </w:r>
      <w:r>
        <w:rPr>
          <w:rFonts w:ascii="Arial" w:hAnsi="Arial" w:cs="Arial"/>
          <w:sz w:val="22"/>
        </w:rPr>
        <w:t>kiểm</w:t>
      </w:r>
      <w:r w:rsidR="000703C7">
        <w:rPr>
          <w:rFonts w:ascii="Arial" w:hAnsi="Arial" w:cs="Arial"/>
          <w:sz w:val="22"/>
        </w:rPr>
        <w:t xml:space="preserve"> </w:t>
      </w:r>
      <w:r>
        <w:rPr>
          <w:rFonts w:ascii="Arial" w:hAnsi="Arial" w:cs="Arial"/>
          <w:sz w:val="22"/>
        </w:rPr>
        <w:t>tra</w:t>
      </w:r>
    </w:p>
    <w:p w:rsidR="001D3C87" w:rsidRPr="001D3C87" w:rsidRDefault="001D3C87" w:rsidP="001D3C87">
      <w:pPr>
        <w:pStyle w:val="ListParagraph"/>
        <w:numPr>
          <w:ilvl w:val="0"/>
          <w:numId w:val="21"/>
        </w:numPr>
        <w:rPr>
          <w:rFonts w:ascii="Arial" w:hAnsi="Arial" w:cs="Arial"/>
          <w:sz w:val="22"/>
        </w:rPr>
      </w:pPr>
      <w:r>
        <w:rPr>
          <w:rFonts w:ascii="Arial" w:hAnsi="Arial" w:cs="Arial"/>
          <w:sz w:val="22"/>
        </w:rPr>
        <w:t>Tại Boots Pharmacy và Davey’s Chemist</w:t>
      </w:r>
      <w:r w:rsidR="0006425E">
        <w:rPr>
          <w:rFonts w:ascii="Arial" w:hAnsi="Arial" w:cs="Arial"/>
          <w:sz w:val="22"/>
        </w:rPr>
        <w:t>,</w:t>
      </w:r>
      <w:r w:rsidR="000703C7">
        <w:rPr>
          <w:rFonts w:ascii="Arial" w:hAnsi="Arial" w:cs="Arial"/>
          <w:sz w:val="22"/>
        </w:rPr>
        <w:t xml:space="preserve"> </w:t>
      </w:r>
      <w:r>
        <w:rPr>
          <w:rFonts w:ascii="Arial" w:hAnsi="Arial" w:cs="Arial"/>
          <w:sz w:val="22"/>
        </w:rPr>
        <w:t>thực</w:t>
      </w:r>
      <w:r w:rsidR="000703C7">
        <w:rPr>
          <w:rFonts w:ascii="Arial" w:hAnsi="Arial" w:cs="Arial"/>
          <w:sz w:val="22"/>
        </w:rPr>
        <w:t xml:space="preserve"> </w:t>
      </w:r>
      <w:r>
        <w:rPr>
          <w:rFonts w:ascii="Arial" w:hAnsi="Arial" w:cs="Arial"/>
          <w:sz w:val="22"/>
        </w:rPr>
        <w:t>tập</w:t>
      </w:r>
      <w:r w:rsidR="000703C7">
        <w:rPr>
          <w:rFonts w:ascii="Arial" w:hAnsi="Arial" w:cs="Arial"/>
          <w:sz w:val="22"/>
        </w:rPr>
        <w:t xml:space="preserve"> </w:t>
      </w:r>
      <w:r>
        <w:rPr>
          <w:rFonts w:ascii="Arial" w:hAnsi="Arial" w:cs="Arial"/>
          <w:sz w:val="22"/>
        </w:rPr>
        <w:t>quản</w:t>
      </w:r>
      <w:r w:rsidR="000703C7">
        <w:rPr>
          <w:rFonts w:ascii="Arial" w:hAnsi="Arial" w:cs="Arial"/>
          <w:sz w:val="22"/>
        </w:rPr>
        <w:t xml:space="preserve"> </w:t>
      </w:r>
      <w:r>
        <w:rPr>
          <w:rFonts w:ascii="Arial" w:hAnsi="Arial" w:cs="Arial"/>
          <w:sz w:val="22"/>
        </w:rPr>
        <w:t>lý nhà thuốc</w:t>
      </w:r>
      <w:r w:rsidR="000703C7">
        <w:rPr>
          <w:rFonts w:ascii="Arial" w:hAnsi="Arial" w:cs="Arial"/>
          <w:sz w:val="22"/>
        </w:rPr>
        <w:t xml:space="preserve"> </w:t>
      </w:r>
      <w:r>
        <w:rPr>
          <w:rFonts w:ascii="Arial" w:hAnsi="Arial" w:cs="Arial"/>
          <w:sz w:val="22"/>
        </w:rPr>
        <w:t>để trở thành</w:t>
      </w:r>
      <w:r w:rsidR="000703C7">
        <w:rPr>
          <w:rFonts w:ascii="Arial" w:hAnsi="Arial" w:cs="Arial"/>
          <w:sz w:val="22"/>
        </w:rPr>
        <w:t xml:space="preserve"> </w:t>
      </w:r>
      <w:r>
        <w:rPr>
          <w:rFonts w:ascii="Arial" w:hAnsi="Arial" w:cs="Arial"/>
          <w:sz w:val="22"/>
        </w:rPr>
        <w:t>cửa</w:t>
      </w:r>
      <w:r w:rsidR="000703C7">
        <w:rPr>
          <w:rFonts w:ascii="Arial" w:hAnsi="Arial" w:cs="Arial"/>
          <w:sz w:val="22"/>
        </w:rPr>
        <w:t xml:space="preserve"> </w:t>
      </w:r>
      <w:r>
        <w:rPr>
          <w:rFonts w:ascii="Arial" w:hAnsi="Arial" w:cs="Arial"/>
          <w:sz w:val="22"/>
        </w:rPr>
        <w:t>hàng</w:t>
      </w:r>
      <w:r w:rsidR="000703C7">
        <w:rPr>
          <w:rFonts w:ascii="Arial" w:hAnsi="Arial" w:cs="Arial"/>
          <w:sz w:val="22"/>
        </w:rPr>
        <w:t xml:space="preserve"> </w:t>
      </w:r>
      <w:r>
        <w:rPr>
          <w:rFonts w:ascii="Arial" w:hAnsi="Arial" w:cs="Arial"/>
          <w:sz w:val="22"/>
        </w:rPr>
        <w:t>trưởng</w:t>
      </w:r>
      <w:r w:rsidR="000703C7">
        <w:rPr>
          <w:rFonts w:ascii="Arial" w:hAnsi="Arial" w:cs="Arial"/>
          <w:sz w:val="22"/>
        </w:rPr>
        <w:t xml:space="preserve"> </w:t>
      </w:r>
      <w:r w:rsidR="00632E17">
        <w:rPr>
          <w:rFonts w:ascii="Arial" w:hAnsi="Arial" w:cs="Arial"/>
          <w:sz w:val="22"/>
        </w:rPr>
        <w:t>cho</w:t>
      </w:r>
      <w:r w:rsidR="000703C7">
        <w:rPr>
          <w:rFonts w:ascii="Arial" w:hAnsi="Arial" w:cs="Arial"/>
          <w:sz w:val="22"/>
        </w:rPr>
        <w:t xml:space="preserve"> </w:t>
      </w:r>
      <w:r w:rsidR="00632E17">
        <w:rPr>
          <w:rFonts w:ascii="Arial" w:hAnsi="Arial" w:cs="Arial"/>
          <w:sz w:val="22"/>
        </w:rPr>
        <w:t xml:space="preserve">chuỗi. </w:t>
      </w:r>
    </w:p>
    <w:p w:rsidR="001D3C87" w:rsidRDefault="001D3C87" w:rsidP="007D31DD">
      <w:pPr>
        <w:rPr>
          <w:rFonts w:ascii="Arial" w:hAnsi="Arial" w:cs="Arial"/>
          <w:sz w:val="22"/>
        </w:rPr>
      </w:pPr>
      <w:r>
        <w:rPr>
          <w:rFonts w:ascii="Arial" w:hAnsi="Arial" w:cs="Arial"/>
          <w:sz w:val="22"/>
        </w:rPr>
        <w:tab/>
      </w:r>
    </w:p>
    <w:p w:rsidR="000C1A14" w:rsidRDefault="00762DC8" w:rsidP="00AB21DF">
      <w:pPr>
        <w:rPr>
          <w:rFonts w:ascii="Arial" w:hAnsi="Arial" w:cs="Arial"/>
          <w:sz w:val="22"/>
        </w:rPr>
      </w:pPr>
      <w:r>
        <w:rPr>
          <w:rFonts w:ascii="Arial" w:hAnsi="Arial" w:cs="Arial"/>
          <w:noProof/>
          <w:sz w:val="22"/>
          <w:lang w:val="en-US" w:eastAsia="zh-CN"/>
        </w:rPr>
        <w:pict>
          <v:shape id="_x0000_s1046" type="#_x0000_t202" style="position:absolute;margin-left:-24.6pt;margin-top:2.65pt;width:567.05pt;height:25.2pt;z-index:251660800" fillcolor="#c6d9f1" strokecolor="white">
            <v:textbox style="mso-next-textbox:#_x0000_s1046">
              <w:txbxContent>
                <w:p w:rsidR="009A47CE" w:rsidRPr="00610346" w:rsidRDefault="009A47CE" w:rsidP="009A47CE">
                  <w:pPr>
                    <w:rPr>
                      <w:lang w:val="en-US"/>
                    </w:rPr>
                  </w:pPr>
                  <w:r>
                    <w:rPr>
                      <w:lang w:val="en-US"/>
                    </w:rPr>
                    <w:t>Kỹ năng</w:t>
                  </w:r>
                </w:p>
              </w:txbxContent>
            </v:textbox>
          </v:shape>
        </w:pict>
      </w:r>
    </w:p>
    <w:p w:rsidR="00C952A4" w:rsidRPr="00C952A4" w:rsidRDefault="00C952A4" w:rsidP="00C952A4">
      <w:pPr>
        <w:ind w:right="363"/>
        <w:rPr>
          <w:rFonts w:ascii="Arial" w:hAnsi="Arial" w:cs="Arial"/>
          <w:sz w:val="22"/>
          <w:szCs w:val="22"/>
        </w:rPr>
      </w:pPr>
    </w:p>
    <w:p w:rsidR="00BC4518" w:rsidRPr="00DE10AA" w:rsidRDefault="00BC4518" w:rsidP="00BC4518">
      <w:pPr>
        <w:ind w:right="363"/>
        <w:rPr>
          <w:rFonts w:ascii="Arial" w:hAnsi="Arial" w:cs="Arial"/>
          <w:sz w:val="22"/>
        </w:rPr>
      </w:pPr>
    </w:p>
    <w:p w:rsidR="00534016" w:rsidRDefault="009A47CE" w:rsidP="009A47CE">
      <w:pPr>
        <w:pStyle w:val="ListParagraph"/>
        <w:numPr>
          <w:ilvl w:val="0"/>
          <w:numId w:val="29"/>
        </w:numPr>
        <w:ind w:right="363"/>
        <w:rPr>
          <w:rFonts w:ascii="Arial" w:hAnsi="Arial" w:cs="Arial"/>
          <w:sz w:val="22"/>
        </w:rPr>
      </w:pPr>
      <w:r>
        <w:rPr>
          <w:rFonts w:ascii="Arial" w:hAnsi="Arial" w:cs="Arial"/>
          <w:sz w:val="22"/>
        </w:rPr>
        <w:t>Tin học văn phòng thành thạo</w:t>
      </w:r>
    </w:p>
    <w:p w:rsidR="009A47CE" w:rsidRDefault="009A47CE" w:rsidP="009A47CE">
      <w:pPr>
        <w:pStyle w:val="ListParagraph"/>
        <w:numPr>
          <w:ilvl w:val="0"/>
          <w:numId w:val="29"/>
        </w:numPr>
        <w:ind w:right="363"/>
        <w:rPr>
          <w:rFonts w:ascii="Arial" w:hAnsi="Arial" w:cs="Arial"/>
          <w:sz w:val="22"/>
        </w:rPr>
      </w:pPr>
      <w:r>
        <w:rPr>
          <w:rFonts w:ascii="Arial" w:hAnsi="Arial" w:cs="Arial"/>
          <w:sz w:val="22"/>
        </w:rPr>
        <w:t>Tiếng Anh thành thạo</w:t>
      </w:r>
    </w:p>
    <w:p w:rsidR="009A47CE" w:rsidRDefault="009A47CE" w:rsidP="009A47CE">
      <w:pPr>
        <w:pStyle w:val="ListParagraph"/>
        <w:numPr>
          <w:ilvl w:val="0"/>
          <w:numId w:val="29"/>
        </w:numPr>
        <w:ind w:right="363"/>
        <w:rPr>
          <w:rFonts w:ascii="Arial" w:hAnsi="Arial" w:cs="Arial"/>
          <w:sz w:val="22"/>
        </w:rPr>
      </w:pPr>
      <w:r>
        <w:rPr>
          <w:rFonts w:ascii="Arial" w:hAnsi="Arial" w:cs="Arial"/>
          <w:sz w:val="22"/>
        </w:rPr>
        <w:t>Tiếng Trung giao tiếp</w:t>
      </w:r>
    </w:p>
    <w:p w:rsidR="009A47CE" w:rsidRPr="00DE10AA" w:rsidRDefault="009A47CE" w:rsidP="009A47CE">
      <w:pPr>
        <w:pStyle w:val="ListParagraph"/>
        <w:ind w:left="1440" w:right="363"/>
        <w:rPr>
          <w:rFonts w:ascii="Arial" w:hAnsi="Arial" w:cs="Arial"/>
          <w:sz w:val="22"/>
        </w:rPr>
      </w:pPr>
    </w:p>
    <w:sectPr w:rsidR="009A47CE" w:rsidRPr="00DE10AA" w:rsidSect="006D700C">
      <w:pgSz w:w="11906" w:h="16838"/>
      <w:pgMar w:top="851" w:right="851" w:bottom="851" w:left="851" w:header="0"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3F6F" w:rsidRDefault="002C3F6F" w:rsidP="00D43A87">
      <w:r>
        <w:separator/>
      </w:r>
    </w:p>
  </w:endnote>
  <w:endnote w:type="continuationSeparator" w:id="1">
    <w:p w:rsidR="002C3F6F" w:rsidRDefault="002C3F6F" w:rsidP="00D43A8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3F6F" w:rsidRDefault="002C3F6F" w:rsidP="00D43A87">
      <w:r>
        <w:separator/>
      </w:r>
    </w:p>
  </w:footnote>
  <w:footnote w:type="continuationSeparator" w:id="1">
    <w:p w:rsidR="002C3F6F" w:rsidRDefault="002C3F6F" w:rsidP="00D43A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5BAF7E6"/>
    <w:lvl w:ilvl="0">
      <w:start w:val="1"/>
      <w:numFmt w:val="bullet"/>
      <w:lvlText w:val=""/>
      <w:lvlJc w:val="left"/>
      <w:pPr>
        <w:tabs>
          <w:tab w:val="num" w:pos="0"/>
        </w:tabs>
        <w:ind w:left="432" w:hanging="432"/>
      </w:pPr>
      <w:rPr>
        <w:rFonts w:ascii="Symbol" w:hAnsi="Symbol" w:hint="default"/>
        <w:sz w:val="22"/>
      </w:rPr>
    </w:lvl>
    <w:lvl w:ilvl="1">
      <w:start w:val="1"/>
      <w:numFmt w:val="bullet"/>
      <w:lvlText w:val=""/>
      <w:lvlJc w:val="left"/>
      <w:pPr>
        <w:tabs>
          <w:tab w:val="num" w:pos="0"/>
        </w:tabs>
        <w:ind w:left="576" w:hanging="576"/>
      </w:pPr>
      <w:rPr>
        <w:rFonts w:ascii="Symbol" w:hAnsi="Symbol" w:hint="default"/>
        <w:sz w:val="22"/>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sz w:val="22"/>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12401B1"/>
    <w:multiLevelType w:val="hybridMultilevel"/>
    <w:tmpl w:val="34FC0FF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026E6997"/>
    <w:multiLevelType w:val="hybridMultilevel"/>
    <w:tmpl w:val="16EEE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2900ED6"/>
    <w:multiLevelType w:val="hybridMultilevel"/>
    <w:tmpl w:val="A428F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D04C38"/>
    <w:multiLevelType w:val="hybridMultilevel"/>
    <w:tmpl w:val="90BC0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8E91601"/>
    <w:multiLevelType w:val="hybridMultilevel"/>
    <w:tmpl w:val="CE4A6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B876069"/>
    <w:multiLevelType w:val="hybridMultilevel"/>
    <w:tmpl w:val="F08CEE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0C9A2BA4"/>
    <w:multiLevelType w:val="hybridMultilevel"/>
    <w:tmpl w:val="C832C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D31504C"/>
    <w:multiLevelType w:val="hybridMultilevel"/>
    <w:tmpl w:val="81D2B6CA"/>
    <w:lvl w:ilvl="0" w:tplc="A71C69DA">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AF38F0"/>
    <w:multiLevelType w:val="hybridMultilevel"/>
    <w:tmpl w:val="3F0C36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16601F9"/>
    <w:multiLevelType w:val="hybridMultilevel"/>
    <w:tmpl w:val="0908CE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24AD3415"/>
    <w:multiLevelType w:val="hybridMultilevel"/>
    <w:tmpl w:val="A150064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nsid w:val="2ACC2029"/>
    <w:multiLevelType w:val="hybridMultilevel"/>
    <w:tmpl w:val="F5CC3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E437388"/>
    <w:multiLevelType w:val="hybridMultilevel"/>
    <w:tmpl w:val="0C684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1A94B64"/>
    <w:multiLevelType w:val="hybridMultilevel"/>
    <w:tmpl w:val="8CB0CF98"/>
    <w:lvl w:ilvl="0" w:tplc="A71C69DA">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BC81B6A"/>
    <w:multiLevelType w:val="hybridMultilevel"/>
    <w:tmpl w:val="5A9A6302"/>
    <w:lvl w:ilvl="0" w:tplc="A71C69DA">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F308C6"/>
    <w:multiLevelType w:val="hybridMultilevel"/>
    <w:tmpl w:val="AA481A32"/>
    <w:lvl w:ilvl="0" w:tplc="A71C69DA">
      <w:start w:val="1"/>
      <w:numFmt w:val="bullet"/>
      <w:lvlText w:val=""/>
      <w:lvlJc w:val="left"/>
      <w:pPr>
        <w:ind w:left="1095" w:hanging="360"/>
      </w:pPr>
      <w:rPr>
        <w:rFonts w:ascii="Symbol" w:hAnsi="Symbol" w:hint="default"/>
        <w:sz w:val="22"/>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0">
    <w:nsid w:val="59F43D1F"/>
    <w:multiLevelType w:val="hybridMultilevel"/>
    <w:tmpl w:val="2D543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DFB39A3"/>
    <w:multiLevelType w:val="hybridMultilevel"/>
    <w:tmpl w:val="A920C9F0"/>
    <w:lvl w:ilvl="0" w:tplc="A71C69DA">
      <w:start w:val="1"/>
      <w:numFmt w:val="bullet"/>
      <w:lvlText w:val=""/>
      <w:lvlJc w:val="left"/>
      <w:pPr>
        <w:ind w:left="1005" w:hanging="360"/>
      </w:pPr>
      <w:rPr>
        <w:rFonts w:ascii="Symbol" w:hAnsi="Symbol" w:hint="default"/>
        <w:sz w:val="22"/>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2">
    <w:nsid w:val="66047BBA"/>
    <w:multiLevelType w:val="hybridMultilevel"/>
    <w:tmpl w:val="DEE69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CD042D"/>
    <w:multiLevelType w:val="hybridMultilevel"/>
    <w:tmpl w:val="E68C43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6DB16EEA"/>
    <w:multiLevelType w:val="hybridMultilevel"/>
    <w:tmpl w:val="10F03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0193B10"/>
    <w:multiLevelType w:val="hybridMultilevel"/>
    <w:tmpl w:val="19AE70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nsid w:val="70316126"/>
    <w:multiLevelType w:val="hybridMultilevel"/>
    <w:tmpl w:val="958E000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7">
    <w:nsid w:val="7645112F"/>
    <w:multiLevelType w:val="hybridMultilevel"/>
    <w:tmpl w:val="C6483A1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8">
    <w:nsid w:val="778A35D2"/>
    <w:multiLevelType w:val="hybridMultilevel"/>
    <w:tmpl w:val="D16829F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9">
    <w:nsid w:val="79E34136"/>
    <w:multiLevelType w:val="hybridMultilevel"/>
    <w:tmpl w:val="D01C8292"/>
    <w:lvl w:ilvl="0" w:tplc="04090001">
      <w:start w:val="1"/>
      <w:numFmt w:val="bullet"/>
      <w:lvlText w:val=""/>
      <w:lvlJc w:val="left"/>
      <w:pPr>
        <w:tabs>
          <w:tab w:val="num" w:pos="244"/>
        </w:tabs>
        <w:ind w:left="244" w:hanging="360"/>
      </w:pPr>
      <w:rPr>
        <w:rFonts w:ascii="Symbol" w:hAnsi="Symbol" w:hint="default"/>
      </w:rPr>
    </w:lvl>
    <w:lvl w:ilvl="1" w:tplc="04090003">
      <w:start w:val="1"/>
      <w:numFmt w:val="bullet"/>
      <w:lvlText w:val="o"/>
      <w:lvlJc w:val="left"/>
      <w:pPr>
        <w:tabs>
          <w:tab w:val="num" w:pos="964"/>
        </w:tabs>
        <w:ind w:left="964" w:hanging="360"/>
      </w:pPr>
      <w:rPr>
        <w:rFonts w:ascii="Courier New" w:hAnsi="Courier New" w:cs="Courier New" w:hint="default"/>
      </w:rPr>
    </w:lvl>
    <w:lvl w:ilvl="2" w:tplc="04090005">
      <w:start w:val="1"/>
      <w:numFmt w:val="bullet"/>
      <w:lvlText w:val=""/>
      <w:lvlJc w:val="left"/>
      <w:pPr>
        <w:tabs>
          <w:tab w:val="num" w:pos="1684"/>
        </w:tabs>
        <w:ind w:left="1684" w:hanging="360"/>
      </w:pPr>
      <w:rPr>
        <w:rFonts w:ascii="Wingdings" w:hAnsi="Wingdings" w:hint="default"/>
      </w:rPr>
    </w:lvl>
    <w:lvl w:ilvl="3" w:tplc="04090001">
      <w:start w:val="1"/>
      <w:numFmt w:val="bullet"/>
      <w:lvlText w:val=""/>
      <w:lvlJc w:val="left"/>
      <w:pPr>
        <w:tabs>
          <w:tab w:val="num" w:pos="2404"/>
        </w:tabs>
        <w:ind w:left="2404" w:hanging="360"/>
      </w:pPr>
      <w:rPr>
        <w:rFonts w:ascii="Symbol" w:hAnsi="Symbol" w:hint="default"/>
      </w:rPr>
    </w:lvl>
    <w:lvl w:ilvl="4" w:tplc="04090003">
      <w:start w:val="1"/>
      <w:numFmt w:val="bullet"/>
      <w:lvlText w:val="o"/>
      <w:lvlJc w:val="left"/>
      <w:pPr>
        <w:tabs>
          <w:tab w:val="num" w:pos="3124"/>
        </w:tabs>
        <w:ind w:left="3124" w:hanging="360"/>
      </w:pPr>
      <w:rPr>
        <w:rFonts w:ascii="Courier New" w:hAnsi="Courier New" w:cs="Courier New" w:hint="default"/>
      </w:rPr>
    </w:lvl>
    <w:lvl w:ilvl="5" w:tplc="04090005">
      <w:start w:val="1"/>
      <w:numFmt w:val="bullet"/>
      <w:lvlText w:val=""/>
      <w:lvlJc w:val="left"/>
      <w:pPr>
        <w:tabs>
          <w:tab w:val="num" w:pos="3844"/>
        </w:tabs>
        <w:ind w:left="3844" w:hanging="360"/>
      </w:pPr>
      <w:rPr>
        <w:rFonts w:ascii="Wingdings" w:hAnsi="Wingdings" w:hint="default"/>
      </w:rPr>
    </w:lvl>
    <w:lvl w:ilvl="6" w:tplc="04090001">
      <w:start w:val="1"/>
      <w:numFmt w:val="bullet"/>
      <w:lvlText w:val=""/>
      <w:lvlJc w:val="left"/>
      <w:pPr>
        <w:tabs>
          <w:tab w:val="num" w:pos="4564"/>
        </w:tabs>
        <w:ind w:left="4564" w:hanging="360"/>
      </w:pPr>
      <w:rPr>
        <w:rFonts w:ascii="Symbol" w:hAnsi="Symbol" w:hint="default"/>
      </w:rPr>
    </w:lvl>
    <w:lvl w:ilvl="7" w:tplc="04090003">
      <w:start w:val="1"/>
      <w:numFmt w:val="bullet"/>
      <w:lvlText w:val="o"/>
      <w:lvlJc w:val="left"/>
      <w:pPr>
        <w:tabs>
          <w:tab w:val="num" w:pos="5284"/>
        </w:tabs>
        <w:ind w:left="5284" w:hanging="360"/>
      </w:pPr>
      <w:rPr>
        <w:rFonts w:ascii="Courier New" w:hAnsi="Courier New" w:cs="Courier New" w:hint="default"/>
      </w:rPr>
    </w:lvl>
    <w:lvl w:ilvl="8" w:tplc="04090005">
      <w:start w:val="1"/>
      <w:numFmt w:val="bullet"/>
      <w:lvlText w:val=""/>
      <w:lvlJc w:val="left"/>
      <w:pPr>
        <w:tabs>
          <w:tab w:val="num" w:pos="6004"/>
        </w:tabs>
        <w:ind w:left="6004"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17"/>
  </w:num>
  <w:num w:numId="6">
    <w:abstractNumId w:val="18"/>
  </w:num>
  <w:num w:numId="7">
    <w:abstractNumId w:val="22"/>
  </w:num>
  <w:num w:numId="8">
    <w:abstractNumId w:val="19"/>
  </w:num>
  <w:num w:numId="9">
    <w:abstractNumId w:val="21"/>
  </w:num>
  <w:num w:numId="10">
    <w:abstractNumId w:val="11"/>
  </w:num>
  <w:num w:numId="11">
    <w:abstractNumId w:val="24"/>
  </w:num>
  <w:num w:numId="12">
    <w:abstractNumId w:val="29"/>
  </w:num>
  <w:num w:numId="13">
    <w:abstractNumId w:val="20"/>
  </w:num>
  <w:num w:numId="14">
    <w:abstractNumId w:val="25"/>
  </w:num>
  <w:num w:numId="15">
    <w:abstractNumId w:val="8"/>
  </w:num>
  <w:num w:numId="16">
    <w:abstractNumId w:val="9"/>
  </w:num>
  <w:num w:numId="17">
    <w:abstractNumId w:val="23"/>
  </w:num>
  <w:num w:numId="18">
    <w:abstractNumId w:val="13"/>
  </w:num>
  <w:num w:numId="19">
    <w:abstractNumId w:val="16"/>
  </w:num>
  <w:num w:numId="20">
    <w:abstractNumId w:val="5"/>
  </w:num>
  <w:num w:numId="21">
    <w:abstractNumId w:val="14"/>
  </w:num>
  <w:num w:numId="22">
    <w:abstractNumId w:val="6"/>
  </w:num>
  <w:num w:numId="23">
    <w:abstractNumId w:val="12"/>
  </w:num>
  <w:num w:numId="24">
    <w:abstractNumId w:val="26"/>
  </w:num>
  <w:num w:numId="25">
    <w:abstractNumId w:val="4"/>
  </w:num>
  <w:num w:numId="26">
    <w:abstractNumId w:val="27"/>
  </w:num>
  <w:num w:numId="27">
    <w:abstractNumId w:val="28"/>
  </w:num>
  <w:num w:numId="28">
    <w:abstractNumId w:val="7"/>
  </w:num>
  <w:num w:numId="29">
    <w:abstractNumId w:val="10"/>
  </w:num>
  <w:num w:numId="3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noPunctuationKerning/>
  <w:characterSpacingControl w:val="doNotCompress"/>
  <w:hdrShapeDefaults>
    <o:shapedefaults v:ext="edit" spidmax="8194"/>
  </w:hdrShapeDefaults>
  <w:footnotePr>
    <w:footnote w:id="0"/>
    <w:footnote w:id="1"/>
  </w:footnotePr>
  <w:endnotePr>
    <w:endnote w:id="0"/>
    <w:endnote w:id="1"/>
  </w:endnotePr>
  <w:compat/>
  <w:rsids>
    <w:rsidRoot w:val="00CF01B4"/>
    <w:rsid w:val="00000DF9"/>
    <w:rsid w:val="0000386B"/>
    <w:rsid w:val="0000706A"/>
    <w:rsid w:val="00030D24"/>
    <w:rsid w:val="0006425E"/>
    <w:rsid w:val="000703C7"/>
    <w:rsid w:val="00071EFB"/>
    <w:rsid w:val="00083996"/>
    <w:rsid w:val="00084629"/>
    <w:rsid w:val="00085C89"/>
    <w:rsid w:val="000B3704"/>
    <w:rsid w:val="000B4623"/>
    <w:rsid w:val="000C0251"/>
    <w:rsid w:val="000C1515"/>
    <w:rsid w:val="000C1A14"/>
    <w:rsid w:val="000D1A90"/>
    <w:rsid w:val="000E0657"/>
    <w:rsid w:val="000E114A"/>
    <w:rsid w:val="000F148E"/>
    <w:rsid w:val="00100F59"/>
    <w:rsid w:val="001113F0"/>
    <w:rsid w:val="00112779"/>
    <w:rsid w:val="00115D55"/>
    <w:rsid w:val="00161D07"/>
    <w:rsid w:val="0016454C"/>
    <w:rsid w:val="00173C6A"/>
    <w:rsid w:val="00175FF5"/>
    <w:rsid w:val="00186867"/>
    <w:rsid w:val="00187DBE"/>
    <w:rsid w:val="001945A0"/>
    <w:rsid w:val="001A408D"/>
    <w:rsid w:val="001B552D"/>
    <w:rsid w:val="001C127C"/>
    <w:rsid w:val="001D1A6F"/>
    <w:rsid w:val="001D3C87"/>
    <w:rsid w:val="001D6C20"/>
    <w:rsid w:val="001D7A41"/>
    <w:rsid w:val="001F1FCB"/>
    <w:rsid w:val="001F2E47"/>
    <w:rsid w:val="001F3E70"/>
    <w:rsid w:val="001F4A5A"/>
    <w:rsid w:val="00207837"/>
    <w:rsid w:val="002176CA"/>
    <w:rsid w:val="002364E7"/>
    <w:rsid w:val="002442A8"/>
    <w:rsid w:val="00247B79"/>
    <w:rsid w:val="002527E8"/>
    <w:rsid w:val="00261AB5"/>
    <w:rsid w:val="0026599E"/>
    <w:rsid w:val="0027585C"/>
    <w:rsid w:val="00297B50"/>
    <w:rsid w:val="002A0B19"/>
    <w:rsid w:val="002A1706"/>
    <w:rsid w:val="002A46F9"/>
    <w:rsid w:val="002C0D47"/>
    <w:rsid w:val="002C284F"/>
    <w:rsid w:val="002C3F6F"/>
    <w:rsid w:val="002E5F90"/>
    <w:rsid w:val="002E6B14"/>
    <w:rsid w:val="002F18F9"/>
    <w:rsid w:val="00304415"/>
    <w:rsid w:val="00345451"/>
    <w:rsid w:val="00384367"/>
    <w:rsid w:val="00396AEB"/>
    <w:rsid w:val="003A4114"/>
    <w:rsid w:val="003A6F22"/>
    <w:rsid w:val="003D3C56"/>
    <w:rsid w:val="003F209D"/>
    <w:rsid w:val="0042469A"/>
    <w:rsid w:val="00425D24"/>
    <w:rsid w:val="00434663"/>
    <w:rsid w:val="00435005"/>
    <w:rsid w:val="004401C7"/>
    <w:rsid w:val="00445CA4"/>
    <w:rsid w:val="00451F28"/>
    <w:rsid w:val="00457C60"/>
    <w:rsid w:val="0047500F"/>
    <w:rsid w:val="00480008"/>
    <w:rsid w:val="0049647B"/>
    <w:rsid w:val="00497167"/>
    <w:rsid w:val="004B2B5F"/>
    <w:rsid w:val="004E0B41"/>
    <w:rsid w:val="004F501F"/>
    <w:rsid w:val="00500AD9"/>
    <w:rsid w:val="00510F5A"/>
    <w:rsid w:val="00511DBE"/>
    <w:rsid w:val="00522874"/>
    <w:rsid w:val="0053365C"/>
    <w:rsid w:val="00534016"/>
    <w:rsid w:val="00540369"/>
    <w:rsid w:val="0055327D"/>
    <w:rsid w:val="0055391B"/>
    <w:rsid w:val="0055529E"/>
    <w:rsid w:val="005736C2"/>
    <w:rsid w:val="00580472"/>
    <w:rsid w:val="00592A96"/>
    <w:rsid w:val="005D1801"/>
    <w:rsid w:val="005D6B29"/>
    <w:rsid w:val="005E0D39"/>
    <w:rsid w:val="005F1E66"/>
    <w:rsid w:val="005F4460"/>
    <w:rsid w:val="00603F1B"/>
    <w:rsid w:val="00610346"/>
    <w:rsid w:val="006212ED"/>
    <w:rsid w:val="00626926"/>
    <w:rsid w:val="00632E17"/>
    <w:rsid w:val="00637EEB"/>
    <w:rsid w:val="006773C8"/>
    <w:rsid w:val="006A7F77"/>
    <w:rsid w:val="006B5D88"/>
    <w:rsid w:val="006C1B66"/>
    <w:rsid w:val="006C4901"/>
    <w:rsid w:val="006C6656"/>
    <w:rsid w:val="006D4409"/>
    <w:rsid w:val="006D700C"/>
    <w:rsid w:val="00703DC6"/>
    <w:rsid w:val="00704B08"/>
    <w:rsid w:val="007053DF"/>
    <w:rsid w:val="00733ECA"/>
    <w:rsid w:val="0073724E"/>
    <w:rsid w:val="007618FD"/>
    <w:rsid w:val="00762DC8"/>
    <w:rsid w:val="0077071E"/>
    <w:rsid w:val="00772829"/>
    <w:rsid w:val="00774D8B"/>
    <w:rsid w:val="0078499D"/>
    <w:rsid w:val="00792ED8"/>
    <w:rsid w:val="007A71FD"/>
    <w:rsid w:val="007B1F19"/>
    <w:rsid w:val="007D2A9E"/>
    <w:rsid w:val="007D31DD"/>
    <w:rsid w:val="007D342F"/>
    <w:rsid w:val="007D3E4B"/>
    <w:rsid w:val="007D79F6"/>
    <w:rsid w:val="007E75DD"/>
    <w:rsid w:val="007F02DB"/>
    <w:rsid w:val="008010B1"/>
    <w:rsid w:val="00802B6F"/>
    <w:rsid w:val="0081434B"/>
    <w:rsid w:val="0083250D"/>
    <w:rsid w:val="008641EE"/>
    <w:rsid w:val="00865CA5"/>
    <w:rsid w:val="008868E8"/>
    <w:rsid w:val="00887620"/>
    <w:rsid w:val="00897D86"/>
    <w:rsid w:val="008A31C5"/>
    <w:rsid w:val="008B0D4D"/>
    <w:rsid w:val="008C30D0"/>
    <w:rsid w:val="008C50CA"/>
    <w:rsid w:val="008D0AB7"/>
    <w:rsid w:val="008D65B2"/>
    <w:rsid w:val="008D7E78"/>
    <w:rsid w:val="008F1251"/>
    <w:rsid w:val="008F42D7"/>
    <w:rsid w:val="008F5DA3"/>
    <w:rsid w:val="00906110"/>
    <w:rsid w:val="00911115"/>
    <w:rsid w:val="009209FB"/>
    <w:rsid w:val="00921FC3"/>
    <w:rsid w:val="009300A4"/>
    <w:rsid w:val="00932520"/>
    <w:rsid w:val="00935120"/>
    <w:rsid w:val="00937CA5"/>
    <w:rsid w:val="00937FD4"/>
    <w:rsid w:val="00942CD0"/>
    <w:rsid w:val="00950E95"/>
    <w:rsid w:val="009631F6"/>
    <w:rsid w:val="009909E1"/>
    <w:rsid w:val="00995397"/>
    <w:rsid w:val="009A2DB4"/>
    <w:rsid w:val="009A47CE"/>
    <w:rsid w:val="009B742F"/>
    <w:rsid w:val="009F35FC"/>
    <w:rsid w:val="009F543E"/>
    <w:rsid w:val="00A0144A"/>
    <w:rsid w:val="00A06645"/>
    <w:rsid w:val="00A106E7"/>
    <w:rsid w:val="00A12669"/>
    <w:rsid w:val="00A16197"/>
    <w:rsid w:val="00A26EEA"/>
    <w:rsid w:val="00A27DA5"/>
    <w:rsid w:val="00A3162B"/>
    <w:rsid w:val="00A32F6D"/>
    <w:rsid w:val="00A4081C"/>
    <w:rsid w:val="00A463A3"/>
    <w:rsid w:val="00A83655"/>
    <w:rsid w:val="00A84EED"/>
    <w:rsid w:val="00A86CA7"/>
    <w:rsid w:val="00A93255"/>
    <w:rsid w:val="00AA019B"/>
    <w:rsid w:val="00AA7A53"/>
    <w:rsid w:val="00AB21DF"/>
    <w:rsid w:val="00AB617C"/>
    <w:rsid w:val="00AD2006"/>
    <w:rsid w:val="00AD3519"/>
    <w:rsid w:val="00AF277A"/>
    <w:rsid w:val="00AF3D74"/>
    <w:rsid w:val="00AF3FB0"/>
    <w:rsid w:val="00AF73B4"/>
    <w:rsid w:val="00B07A20"/>
    <w:rsid w:val="00B151A8"/>
    <w:rsid w:val="00B15569"/>
    <w:rsid w:val="00B15E3F"/>
    <w:rsid w:val="00B27BD7"/>
    <w:rsid w:val="00B406AC"/>
    <w:rsid w:val="00B51CEC"/>
    <w:rsid w:val="00B637C7"/>
    <w:rsid w:val="00B75BC0"/>
    <w:rsid w:val="00B82AB7"/>
    <w:rsid w:val="00B8521C"/>
    <w:rsid w:val="00BA1F8C"/>
    <w:rsid w:val="00BC4518"/>
    <w:rsid w:val="00BD540A"/>
    <w:rsid w:val="00BE05B5"/>
    <w:rsid w:val="00BE1076"/>
    <w:rsid w:val="00BF7555"/>
    <w:rsid w:val="00C11375"/>
    <w:rsid w:val="00C11C79"/>
    <w:rsid w:val="00C12382"/>
    <w:rsid w:val="00C175DC"/>
    <w:rsid w:val="00C252F8"/>
    <w:rsid w:val="00C27851"/>
    <w:rsid w:val="00C374FE"/>
    <w:rsid w:val="00C443BA"/>
    <w:rsid w:val="00C512E7"/>
    <w:rsid w:val="00C62AD8"/>
    <w:rsid w:val="00C76AFD"/>
    <w:rsid w:val="00C93EDD"/>
    <w:rsid w:val="00C952A4"/>
    <w:rsid w:val="00CA4E21"/>
    <w:rsid w:val="00CB5908"/>
    <w:rsid w:val="00CC5BD7"/>
    <w:rsid w:val="00CE12B3"/>
    <w:rsid w:val="00CE4427"/>
    <w:rsid w:val="00CF01B4"/>
    <w:rsid w:val="00D00673"/>
    <w:rsid w:val="00D11638"/>
    <w:rsid w:val="00D11D2B"/>
    <w:rsid w:val="00D43A87"/>
    <w:rsid w:val="00D50237"/>
    <w:rsid w:val="00D50AF9"/>
    <w:rsid w:val="00D52CF0"/>
    <w:rsid w:val="00D56A93"/>
    <w:rsid w:val="00D6382F"/>
    <w:rsid w:val="00D67791"/>
    <w:rsid w:val="00DA664A"/>
    <w:rsid w:val="00DC171D"/>
    <w:rsid w:val="00DC7929"/>
    <w:rsid w:val="00DD00F6"/>
    <w:rsid w:val="00DD1C2D"/>
    <w:rsid w:val="00DD3BE7"/>
    <w:rsid w:val="00DE10AA"/>
    <w:rsid w:val="00DF265D"/>
    <w:rsid w:val="00DF6087"/>
    <w:rsid w:val="00DF615F"/>
    <w:rsid w:val="00E02572"/>
    <w:rsid w:val="00E06030"/>
    <w:rsid w:val="00E100E9"/>
    <w:rsid w:val="00E1117A"/>
    <w:rsid w:val="00E118F2"/>
    <w:rsid w:val="00E15D75"/>
    <w:rsid w:val="00E352E7"/>
    <w:rsid w:val="00E4565E"/>
    <w:rsid w:val="00E466D8"/>
    <w:rsid w:val="00E54E44"/>
    <w:rsid w:val="00E641DD"/>
    <w:rsid w:val="00E65671"/>
    <w:rsid w:val="00E81410"/>
    <w:rsid w:val="00E94DDC"/>
    <w:rsid w:val="00E95DC4"/>
    <w:rsid w:val="00E96D95"/>
    <w:rsid w:val="00EA6DB3"/>
    <w:rsid w:val="00EB1FD7"/>
    <w:rsid w:val="00EB5500"/>
    <w:rsid w:val="00EC5421"/>
    <w:rsid w:val="00EC6DAF"/>
    <w:rsid w:val="00EF7969"/>
    <w:rsid w:val="00F0586A"/>
    <w:rsid w:val="00F21906"/>
    <w:rsid w:val="00F23C17"/>
    <w:rsid w:val="00F33A66"/>
    <w:rsid w:val="00F4317D"/>
    <w:rsid w:val="00F505FB"/>
    <w:rsid w:val="00F569C2"/>
    <w:rsid w:val="00F569C5"/>
    <w:rsid w:val="00F6379C"/>
    <w:rsid w:val="00F7764A"/>
    <w:rsid w:val="00F80C40"/>
    <w:rsid w:val="00F83473"/>
    <w:rsid w:val="00FA207B"/>
    <w:rsid w:val="00FA70C9"/>
    <w:rsid w:val="00FD59D0"/>
    <w:rsid w:val="00FE1A33"/>
    <w:rsid w:val="00FE6AA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07B"/>
    <w:rPr>
      <w:sz w:val="24"/>
      <w:szCs w:val="24"/>
      <w:lang w:eastAsia="en-US"/>
    </w:rPr>
  </w:style>
  <w:style w:type="paragraph" w:styleId="Heading1">
    <w:name w:val="heading 1"/>
    <w:basedOn w:val="Normal"/>
    <w:next w:val="Normal"/>
    <w:qFormat/>
    <w:rsid w:val="00FA207B"/>
    <w:pPr>
      <w:keepNext/>
      <w:outlineLvl w:val="0"/>
    </w:pPr>
    <w:rPr>
      <w:rFonts w:ascii="Arial" w:hAnsi="Arial" w:cs="Arial"/>
      <w:b/>
      <w:bCs/>
    </w:rPr>
  </w:style>
  <w:style w:type="paragraph" w:styleId="Heading3">
    <w:name w:val="heading 3"/>
    <w:basedOn w:val="Normal"/>
    <w:next w:val="Normal"/>
    <w:qFormat/>
    <w:rsid w:val="00FA207B"/>
    <w:pPr>
      <w:keepNext/>
      <w:tabs>
        <w:tab w:val="num" w:pos="0"/>
      </w:tabs>
      <w:suppressAutoHyphens/>
      <w:spacing w:before="240" w:after="60"/>
      <w:ind w:left="720" w:hanging="720"/>
      <w:outlineLvl w:val="2"/>
    </w:pPr>
    <w:rPr>
      <w:rFonts w:ascii="Arial" w:hAnsi="Arial" w:cs="Arial"/>
      <w:b/>
      <w:bCs/>
      <w:sz w:val="26"/>
      <w:szCs w:val="26"/>
      <w:lang w:eastAsia="ar-SA"/>
    </w:rPr>
  </w:style>
  <w:style w:type="paragraph" w:styleId="Heading4">
    <w:name w:val="heading 4"/>
    <w:basedOn w:val="Normal"/>
    <w:next w:val="Normal"/>
    <w:qFormat/>
    <w:rsid w:val="00FA207B"/>
    <w:pPr>
      <w:keepNext/>
      <w:tabs>
        <w:tab w:val="num" w:pos="0"/>
      </w:tabs>
      <w:suppressAutoHyphens/>
      <w:ind w:left="864" w:hanging="864"/>
      <w:outlineLvl w:val="3"/>
    </w:pPr>
    <w:rPr>
      <w:rFonts w:ascii="Arial" w:hAnsi="Arial" w:cs="Arial"/>
      <w:b/>
      <w:bCs/>
      <w:sz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FA207B"/>
    <w:rPr>
      <w:color w:val="0000FF"/>
      <w:u w:val="single"/>
    </w:rPr>
  </w:style>
  <w:style w:type="paragraph" w:styleId="BodyText2">
    <w:name w:val="Body Text 2"/>
    <w:basedOn w:val="Normal"/>
    <w:semiHidden/>
    <w:rsid w:val="00FA207B"/>
    <w:pPr>
      <w:suppressAutoHyphens/>
    </w:pPr>
    <w:rPr>
      <w:rFonts w:ascii="Arial" w:hAnsi="Arial" w:cs="Arial"/>
      <w:b/>
      <w:bCs/>
      <w:color w:val="FF0000"/>
      <w:sz w:val="22"/>
      <w:lang w:eastAsia="ar-SA"/>
    </w:rPr>
  </w:style>
  <w:style w:type="character" w:styleId="FollowedHyperlink">
    <w:name w:val="FollowedHyperlink"/>
    <w:semiHidden/>
    <w:rsid w:val="00FA207B"/>
    <w:rPr>
      <w:color w:val="800080"/>
      <w:u w:val="single"/>
    </w:rPr>
  </w:style>
  <w:style w:type="paragraph" w:styleId="NoSpacing">
    <w:name w:val="No Spacing"/>
    <w:link w:val="NoSpacingChar"/>
    <w:uiPriority w:val="1"/>
    <w:qFormat/>
    <w:rsid w:val="006D700C"/>
    <w:rPr>
      <w:rFonts w:ascii="Calibri" w:eastAsia="SimSun" w:hAnsi="Calibri"/>
      <w:sz w:val="22"/>
      <w:szCs w:val="22"/>
      <w:lang w:val="en-US" w:eastAsia="en-US"/>
    </w:rPr>
  </w:style>
  <w:style w:type="character" w:customStyle="1" w:styleId="NoSpacingChar">
    <w:name w:val="No Spacing Char"/>
    <w:link w:val="NoSpacing"/>
    <w:uiPriority w:val="1"/>
    <w:rsid w:val="006D700C"/>
    <w:rPr>
      <w:rFonts w:ascii="Calibri" w:eastAsia="SimSun" w:hAnsi="Calibri"/>
      <w:sz w:val="22"/>
      <w:szCs w:val="22"/>
      <w:lang w:val="en-US" w:eastAsia="en-US" w:bidi="ar-SA"/>
    </w:rPr>
  </w:style>
  <w:style w:type="paragraph" w:styleId="BalloonText">
    <w:name w:val="Balloon Text"/>
    <w:basedOn w:val="Normal"/>
    <w:link w:val="BalloonTextChar"/>
    <w:uiPriority w:val="99"/>
    <w:semiHidden/>
    <w:unhideWhenUsed/>
    <w:rsid w:val="006D700C"/>
    <w:rPr>
      <w:rFonts w:ascii="Tahoma" w:hAnsi="Tahoma"/>
      <w:sz w:val="16"/>
      <w:szCs w:val="16"/>
    </w:rPr>
  </w:style>
  <w:style w:type="character" w:customStyle="1" w:styleId="BalloonTextChar">
    <w:name w:val="Balloon Text Char"/>
    <w:link w:val="BalloonText"/>
    <w:uiPriority w:val="99"/>
    <w:semiHidden/>
    <w:rsid w:val="006D700C"/>
    <w:rPr>
      <w:rFonts w:ascii="Tahoma" w:hAnsi="Tahoma" w:cs="Tahoma"/>
      <w:sz w:val="16"/>
      <w:szCs w:val="16"/>
      <w:lang w:val="en-GB" w:eastAsia="en-US"/>
    </w:rPr>
  </w:style>
  <w:style w:type="paragraph" w:styleId="Header">
    <w:name w:val="header"/>
    <w:basedOn w:val="Normal"/>
    <w:link w:val="HeaderChar"/>
    <w:uiPriority w:val="99"/>
    <w:unhideWhenUsed/>
    <w:rsid w:val="00D43A87"/>
    <w:pPr>
      <w:tabs>
        <w:tab w:val="center" w:pos="4513"/>
        <w:tab w:val="right" w:pos="9026"/>
      </w:tabs>
    </w:pPr>
  </w:style>
  <w:style w:type="character" w:customStyle="1" w:styleId="HeaderChar">
    <w:name w:val="Header Char"/>
    <w:link w:val="Header"/>
    <w:uiPriority w:val="99"/>
    <w:rsid w:val="00D43A87"/>
    <w:rPr>
      <w:sz w:val="24"/>
      <w:szCs w:val="24"/>
      <w:lang w:eastAsia="en-US"/>
    </w:rPr>
  </w:style>
  <w:style w:type="paragraph" w:styleId="Footer">
    <w:name w:val="footer"/>
    <w:basedOn w:val="Normal"/>
    <w:link w:val="FooterChar"/>
    <w:uiPriority w:val="99"/>
    <w:unhideWhenUsed/>
    <w:rsid w:val="00D43A87"/>
    <w:pPr>
      <w:tabs>
        <w:tab w:val="center" w:pos="4513"/>
        <w:tab w:val="right" w:pos="9026"/>
      </w:tabs>
    </w:pPr>
  </w:style>
  <w:style w:type="character" w:customStyle="1" w:styleId="FooterChar">
    <w:name w:val="Footer Char"/>
    <w:link w:val="Footer"/>
    <w:uiPriority w:val="99"/>
    <w:rsid w:val="00D43A87"/>
    <w:rPr>
      <w:sz w:val="24"/>
      <w:szCs w:val="24"/>
      <w:lang w:eastAsia="en-US"/>
    </w:rPr>
  </w:style>
  <w:style w:type="paragraph" w:styleId="ListParagraph">
    <w:name w:val="List Paragraph"/>
    <w:basedOn w:val="Normal"/>
    <w:uiPriority w:val="34"/>
    <w:qFormat/>
    <w:rsid w:val="006C6656"/>
    <w:pPr>
      <w:ind w:left="720"/>
      <w:contextualSpacing/>
    </w:pPr>
  </w:style>
</w:styles>
</file>

<file path=word/webSettings.xml><?xml version="1.0" encoding="utf-8"?>
<w:webSettings xmlns:r="http://schemas.openxmlformats.org/officeDocument/2006/relationships" xmlns:w="http://schemas.openxmlformats.org/wordprocessingml/2006/main">
  <w:divs>
    <w:div w:id="263878379">
      <w:bodyDiv w:val="1"/>
      <w:marLeft w:val="0"/>
      <w:marRight w:val="0"/>
      <w:marTop w:val="0"/>
      <w:marBottom w:val="0"/>
      <w:divBdr>
        <w:top w:val="none" w:sz="0" w:space="0" w:color="auto"/>
        <w:left w:val="none" w:sz="0" w:space="0" w:color="auto"/>
        <w:bottom w:val="none" w:sz="0" w:space="0" w:color="auto"/>
        <w:right w:val="none" w:sz="0" w:space="0" w:color="auto"/>
      </w:divBdr>
      <w:divsChild>
        <w:div w:id="1017198926">
          <w:marLeft w:val="0"/>
          <w:marRight w:val="0"/>
          <w:marTop w:val="0"/>
          <w:marBottom w:val="0"/>
          <w:divBdr>
            <w:top w:val="none" w:sz="0" w:space="0" w:color="auto"/>
            <w:left w:val="none" w:sz="0" w:space="0" w:color="auto"/>
            <w:bottom w:val="none" w:sz="0" w:space="0" w:color="auto"/>
            <w:right w:val="none" w:sz="0" w:space="0" w:color="auto"/>
          </w:divBdr>
          <w:divsChild>
            <w:div w:id="19473286">
              <w:marLeft w:val="0"/>
              <w:marRight w:val="0"/>
              <w:marTop w:val="0"/>
              <w:marBottom w:val="0"/>
              <w:divBdr>
                <w:top w:val="none" w:sz="0" w:space="0" w:color="auto"/>
                <w:left w:val="none" w:sz="0" w:space="0" w:color="auto"/>
                <w:bottom w:val="none" w:sz="0" w:space="0" w:color="auto"/>
                <w:right w:val="none" w:sz="0" w:space="0" w:color="auto"/>
              </w:divBdr>
            </w:div>
            <w:div w:id="30108456">
              <w:marLeft w:val="0"/>
              <w:marRight w:val="0"/>
              <w:marTop w:val="0"/>
              <w:marBottom w:val="0"/>
              <w:divBdr>
                <w:top w:val="none" w:sz="0" w:space="0" w:color="auto"/>
                <w:left w:val="none" w:sz="0" w:space="0" w:color="auto"/>
                <w:bottom w:val="none" w:sz="0" w:space="0" w:color="auto"/>
                <w:right w:val="none" w:sz="0" w:space="0" w:color="auto"/>
              </w:divBdr>
            </w:div>
            <w:div w:id="35857850">
              <w:marLeft w:val="0"/>
              <w:marRight w:val="0"/>
              <w:marTop w:val="0"/>
              <w:marBottom w:val="0"/>
              <w:divBdr>
                <w:top w:val="none" w:sz="0" w:space="0" w:color="auto"/>
                <w:left w:val="none" w:sz="0" w:space="0" w:color="auto"/>
                <w:bottom w:val="none" w:sz="0" w:space="0" w:color="auto"/>
                <w:right w:val="none" w:sz="0" w:space="0" w:color="auto"/>
              </w:divBdr>
            </w:div>
            <w:div w:id="61030520">
              <w:marLeft w:val="0"/>
              <w:marRight w:val="0"/>
              <w:marTop w:val="0"/>
              <w:marBottom w:val="0"/>
              <w:divBdr>
                <w:top w:val="none" w:sz="0" w:space="0" w:color="auto"/>
                <w:left w:val="none" w:sz="0" w:space="0" w:color="auto"/>
                <w:bottom w:val="none" w:sz="0" w:space="0" w:color="auto"/>
                <w:right w:val="none" w:sz="0" w:space="0" w:color="auto"/>
              </w:divBdr>
            </w:div>
            <w:div w:id="64767239">
              <w:marLeft w:val="0"/>
              <w:marRight w:val="0"/>
              <w:marTop w:val="0"/>
              <w:marBottom w:val="0"/>
              <w:divBdr>
                <w:top w:val="none" w:sz="0" w:space="0" w:color="auto"/>
                <w:left w:val="none" w:sz="0" w:space="0" w:color="auto"/>
                <w:bottom w:val="none" w:sz="0" w:space="0" w:color="auto"/>
                <w:right w:val="none" w:sz="0" w:space="0" w:color="auto"/>
              </w:divBdr>
            </w:div>
            <w:div w:id="66269884">
              <w:marLeft w:val="0"/>
              <w:marRight w:val="0"/>
              <w:marTop w:val="0"/>
              <w:marBottom w:val="0"/>
              <w:divBdr>
                <w:top w:val="none" w:sz="0" w:space="0" w:color="auto"/>
                <w:left w:val="none" w:sz="0" w:space="0" w:color="auto"/>
                <w:bottom w:val="none" w:sz="0" w:space="0" w:color="auto"/>
                <w:right w:val="none" w:sz="0" w:space="0" w:color="auto"/>
              </w:divBdr>
            </w:div>
            <w:div w:id="97334613">
              <w:marLeft w:val="0"/>
              <w:marRight w:val="0"/>
              <w:marTop w:val="0"/>
              <w:marBottom w:val="0"/>
              <w:divBdr>
                <w:top w:val="none" w:sz="0" w:space="0" w:color="auto"/>
                <w:left w:val="none" w:sz="0" w:space="0" w:color="auto"/>
                <w:bottom w:val="none" w:sz="0" w:space="0" w:color="auto"/>
                <w:right w:val="none" w:sz="0" w:space="0" w:color="auto"/>
              </w:divBdr>
            </w:div>
            <w:div w:id="107162073">
              <w:marLeft w:val="0"/>
              <w:marRight w:val="0"/>
              <w:marTop w:val="0"/>
              <w:marBottom w:val="0"/>
              <w:divBdr>
                <w:top w:val="none" w:sz="0" w:space="0" w:color="auto"/>
                <w:left w:val="none" w:sz="0" w:space="0" w:color="auto"/>
                <w:bottom w:val="none" w:sz="0" w:space="0" w:color="auto"/>
                <w:right w:val="none" w:sz="0" w:space="0" w:color="auto"/>
              </w:divBdr>
            </w:div>
            <w:div w:id="114912575">
              <w:marLeft w:val="0"/>
              <w:marRight w:val="0"/>
              <w:marTop w:val="0"/>
              <w:marBottom w:val="0"/>
              <w:divBdr>
                <w:top w:val="none" w:sz="0" w:space="0" w:color="auto"/>
                <w:left w:val="none" w:sz="0" w:space="0" w:color="auto"/>
                <w:bottom w:val="none" w:sz="0" w:space="0" w:color="auto"/>
                <w:right w:val="none" w:sz="0" w:space="0" w:color="auto"/>
              </w:divBdr>
            </w:div>
            <w:div w:id="132649569">
              <w:marLeft w:val="0"/>
              <w:marRight w:val="0"/>
              <w:marTop w:val="0"/>
              <w:marBottom w:val="0"/>
              <w:divBdr>
                <w:top w:val="none" w:sz="0" w:space="0" w:color="auto"/>
                <w:left w:val="none" w:sz="0" w:space="0" w:color="auto"/>
                <w:bottom w:val="none" w:sz="0" w:space="0" w:color="auto"/>
                <w:right w:val="none" w:sz="0" w:space="0" w:color="auto"/>
              </w:divBdr>
            </w:div>
            <w:div w:id="138964111">
              <w:marLeft w:val="0"/>
              <w:marRight w:val="0"/>
              <w:marTop w:val="0"/>
              <w:marBottom w:val="0"/>
              <w:divBdr>
                <w:top w:val="none" w:sz="0" w:space="0" w:color="auto"/>
                <w:left w:val="none" w:sz="0" w:space="0" w:color="auto"/>
                <w:bottom w:val="none" w:sz="0" w:space="0" w:color="auto"/>
                <w:right w:val="none" w:sz="0" w:space="0" w:color="auto"/>
              </w:divBdr>
            </w:div>
            <w:div w:id="166944266">
              <w:marLeft w:val="0"/>
              <w:marRight w:val="0"/>
              <w:marTop w:val="0"/>
              <w:marBottom w:val="0"/>
              <w:divBdr>
                <w:top w:val="none" w:sz="0" w:space="0" w:color="auto"/>
                <w:left w:val="none" w:sz="0" w:space="0" w:color="auto"/>
                <w:bottom w:val="none" w:sz="0" w:space="0" w:color="auto"/>
                <w:right w:val="none" w:sz="0" w:space="0" w:color="auto"/>
              </w:divBdr>
            </w:div>
            <w:div w:id="174392395">
              <w:marLeft w:val="0"/>
              <w:marRight w:val="0"/>
              <w:marTop w:val="0"/>
              <w:marBottom w:val="0"/>
              <w:divBdr>
                <w:top w:val="none" w:sz="0" w:space="0" w:color="auto"/>
                <w:left w:val="none" w:sz="0" w:space="0" w:color="auto"/>
                <w:bottom w:val="none" w:sz="0" w:space="0" w:color="auto"/>
                <w:right w:val="none" w:sz="0" w:space="0" w:color="auto"/>
              </w:divBdr>
            </w:div>
            <w:div w:id="182286206">
              <w:marLeft w:val="0"/>
              <w:marRight w:val="0"/>
              <w:marTop w:val="0"/>
              <w:marBottom w:val="0"/>
              <w:divBdr>
                <w:top w:val="none" w:sz="0" w:space="0" w:color="auto"/>
                <w:left w:val="none" w:sz="0" w:space="0" w:color="auto"/>
                <w:bottom w:val="none" w:sz="0" w:space="0" w:color="auto"/>
                <w:right w:val="none" w:sz="0" w:space="0" w:color="auto"/>
              </w:divBdr>
            </w:div>
            <w:div w:id="223177968">
              <w:marLeft w:val="0"/>
              <w:marRight w:val="0"/>
              <w:marTop w:val="0"/>
              <w:marBottom w:val="0"/>
              <w:divBdr>
                <w:top w:val="none" w:sz="0" w:space="0" w:color="auto"/>
                <w:left w:val="none" w:sz="0" w:space="0" w:color="auto"/>
                <w:bottom w:val="none" w:sz="0" w:space="0" w:color="auto"/>
                <w:right w:val="none" w:sz="0" w:space="0" w:color="auto"/>
              </w:divBdr>
            </w:div>
            <w:div w:id="227887119">
              <w:marLeft w:val="0"/>
              <w:marRight w:val="0"/>
              <w:marTop w:val="0"/>
              <w:marBottom w:val="0"/>
              <w:divBdr>
                <w:top w:val="none" w:sz="0" w:space="0" w:color="auto"/>
                <w:left w:val="none" w:sz="0" w:space="0" w:color="auto"/>
                <w:bottom w:val="none" w:sz="0" w:space="0" w:color="auto"/>
                <w:right w:val="none" w:sz="0" w:space="0" w:color="auto"/>
              </w:divBdr>
            </w:div>
            <w:div w:id="241646409">
              <w:marLeft w:val="0"/>
              <w:marRight w:val="0"/>
              <w:marTop w:val="0"/>
              <w:marBottom w:val="0"/>
              <w:divBdr>
                <w:top w:val="none" w:sz="0" w:space="0" w:color="auto"/>
                <w:left w:val="none" w:sz="0" w:space="0" w:color="auto"/>
                <w:bottom w:val="none" w:sz="0" w:space="0" w:color="auto"/>
                <w:right w:val="none" w:sz="0" w:space="0" w:color="auto"/>
              </w:divBdr>
            </w:div>
            <w:div w:id="247427468">
              <w:marLeft w:val="0"/>
              <w:marRight w:val="0"/>
              <w:marTop w:val="0"/>
              <w:marBottom w:val="0"/>
              <w:divBdr>
                <w:top w:val="none" w:sz="0" w:space="0" w:color="auto"/>
                <w:left w:val="none" w:sz="0" w:space="0" w:color="auto"/>
                <w:bottom w:val="none" w:sz="0" w:space="0" w:color="auto"/>
                <w:right w:val="none" w:sz="0" w:space="0" w:color="auto"/>
              </w:divBdr>
            </w:div>
            <w:div w:id="248273007">
              <w:marLeft w:val="0"/>
              <w:marRight w:val="0"/>
              <w:marTop w:val="0"/>
              <w:marBottom w:val="0"/>
              <w:divBdr>
                <w:top w:val="none" w:sz="0" w:space="0" w:color="auto"/>
                <w:left w:val="none" w:sz="0" w:space="0" w:color="auto"/>
                <w:bottom w:val="none" w:sz="0" w:space="0" w:color="auto"/>
                <w:right w:val="none" w:sz="0" w:space="0" w:color="auto"/>
              </w:divBdr>
            </w:div>
            <w:div w:id="325979529">
              <w:marLeft w:val="0"/>
              <w:marRight w:val="0"/>
              <w:marTop w:val="0"/>
              <w:marBottom w:val="0"/>
              <w:divBdr>
                <w:top w:val="none" w:sz="0" w:space="0" w:color="auto"/>
                <w:left w:val="none" w:sz="0" w:space="0" w:color="auto"/>
                <w:bottom w:val="none" w:sz="0" w:space="0" w:color="auto"/>
                <w:right w:val="none" w:sz="0" w:space="0" w:color="auto"/>
              </w:divBdr>
            </w:div>
            <w:div w:id="389696474">
              <w:marLeft w:val="0"/>
              <w:marRight w:val="0"/>
              <w:marTop w:val="0"/>
              <w:marBottom w:val="0"/>
              <w:divBdr>
                <w:top w:val="none" w:sz="0" w:space="0" w:color="auto"/>
                <w:left w:val="none" w:sz="0" w:space="0" w:color="auto"/>
                <w:bottom w:val="none" w:sz="0" w:space="0" w:color="auto"/>
                <w:right w:val="none" w:sz="0" w:space="0" w:color="auto"/>
              </w:divBdr>
            </w:div>
            <w:div w:id="402723298">
              <w:marLeft w:val="0"/>
              <w:marRight w:val="0"/>
              <w:marTop w:val="0"/>
              <w:marBottom w:val="0"/>
              <w:divBdr>
                <w:top w:val="none" w:sz="0" w:space="0" w:color="auto"/>
                <w:left w:val="none" w:sz="0" w:space="0" w:color="auto"/>
                <w:bottom w:val="none" w:sz="0" w:space="0" w:color="auto"/>
                <w:right w:val="none" w:sz="0" w:space="0" w:color="auto"/>
              </w:divBdr>
            </w:div>
            <w:div w:id="456029282">
              <w:marLeft w:val="0"/>
              <w:marRight w:val="0"/>
              <w:marTop w:val="0"/>
              <w:marBottom w:val="0"/>
              <w:divBdr>
                <w:top w:val="none" w:sz="0" w:space="0" w:color="auto"/>
                <w:left w:val="none" w:sz="0" w:space="0" w:color="auto"/>
                <w:bottom w:val="none" w:sz="0" w:space="0" w:color="auto"/>
                <w:right w:val="none" w:sz="0" w:space="0" w:color="auto"/>
              </w:divBdr>
            </w:div>
            <w:div w:id="458114679">
              <w:marLeft w:val="0"/>
              <w:marRight w:val="0"/>
              <w:marTop w:val="0"/>
              <w:marBottom w:val="0"/>
              <w:divBdr>
                <w:top w:val="none" w:sz="0" w:space="0" w:color="auto"/>
                <w:left w:val="none" w:sz="0" w:space="0" w:color="auto"/>
                <w:bottom w:val="none" w:sz="0" w:space="0" w:color="auto"/>
                <w:right w:val="none" w:sz="0" w:space="0" w:color="auto"/>
              </w:divBdr>
            </w:div>
            <w:div w:id="459300355">
              <w:marLeft w:val="0"/>
              <w:marRight w:val="0"/>
              <w:marTop w:val="0"/>
              <w:marBottom w:val="0"/>
              <w:divBdr>
                <w:top w:val="none" w:sz="0" w:space="0" w:color="auto"/>
                <w:left w:val="none" w:sz="0" w:space="0" w:color="auto"/>
                <w:bottom w:val="none" w:sz="0" w:space="0" w:color="auto"/>
                <w:right w:val="none" w:sz="0" w:space="0" w:color="auto"/>
              </w:divBdr>
            </w:div>
            <w:div w:id="462964776">
              <w:marLeft w:val="0"/>
              <w:marRight w:val="0"/>
              <w:marTop w:val="0"/>
              <w:marBottom w:val="0"/>
              <w:divBdr>
                <w:top w:val="none" w:sz="0" w:space="0" w:color="auto"/>
                <w:left w:val="none" w:sz="0" w:space="0" w:color="auto"/>
                <w:bottom w:val="none" w:sz="0" w:space="0" w:color="auto"/>
                <w:right w:val="none" w:sz="0" w:space="0" w:color="auto"/>
              </w:divBdr>
            </w:div>
            <w:div w:id="467358088">
              <w:marLeft w:val="0"/>
              <w:marRight w:val="0"/>
              <w:marTop w:val="0"/>
              <w:marBottom w:val="0"/>
              <w:divBdr>
                <w:top w:val="none" w:sz="0" w:space="0" w:color="auto"/>
                <w:left w:val="none" w:sz="0" w:space="0" w:color="auto"/>
                <w:bottom w:val="none" w:sz="0" w:space="0" w:color="auto"/>
                <w:right w:val="none" w:sz="0" w:space="0" w:color="auto"/>
              </w:divBdr>
            </w:div>
            <w:div w:id="477037528">
              <w:marLeft w:val="0"/>
              <w:marRight w:val="0"/>
              <w:marTop w:val="0"/>
              <w:marBottom w:val="0"/>
              <w:divBdr>
                <w:top w:val="none" w:sz="0" w:space="0" w:color="auto"/>
                <w:left w:val="none" w:sz="0" w:space="0" w:color="auto"/>
                <w:bottom w:val="none" w:sz="0" w:space="0" w:color="auto"/>
                <w:right w:val="none" w:sz="0" w:space="0" w:color="auto"/>
              </w:divBdr>
            </w:div>
            <w:div w:id="502859192">
              <w:marLeft w:val="0"/>
              <w:marRight w:val="0"/>
              <w:marTop w:val="0"/>
              <w:marBottom w:val="0"/>
              <w:divBdr>
                <w:top w:val="none" w:sz="0" w:space="0" w:color="auto"/>
                <w:left w:val="none" w:sz="0" w:space="0" w:color="auto"/>
                <w:bottom w:val="none" w:sz="0" w:space="0" w:color="auto"/>
                <w:right w:val="none" w:sz="0" w:space="0" w:color="auto"/>
              </w:divBdr>
            </w:div>
            <w:div w:id="521937690">
              <w:marLeft w:val="0"/>
              <w:marRight w:val="0"/>
              <w:marTop w:val="0"/>
              <w:marBottom w:val="0"/>
              <w:divBdr>
                <w:top w:val="none" w:sz="0" w:space="0" w:color="auto"/>
                <w:left w:val="none" w:sz="0" w:space="0" w:color="auto"/>
                <w:bottom w:val="none" w:sz="0" w:space="0" w:color="auto"/>
                <w:right w:val="none" w:sz="0" w:space="0" w:color="auto"/>
              </w:divBdr>
            </w:div>
            <w:div w:id="565921090">
              <w:marLeft w:val="0"/>
              <w:marRight w:val="0"/>
              <w:marTop w:val="0"/>
              <w:marBottom w:val="0"/>
              <w:divBdr>
                <w:top w:val="none" w:sz="0" w:space="0" w:color="auto"/>
                <w:left w:val="none" w:sz="0" w:space="0" w:color="auto"/>
                <w:bottom w:val="none" w:sz="0" w:space="0" w:color="auto"/>
                <w:right w:val="none" w:sz="0" w:space="0" w:color="auto"/>
              </w:divBdr>
            </w:div>
            <w:div w:id="575943960">
              <w:marLeft w:val="0"/>
              <w:marRight w:val="0"/>
              <w:marTop w:val="0"/>
              <w:marBottom w:val="0"/>
              <w:divBdr>
                <w:top w:val="none" w:sz="0" w:space="0" w:color="auto"/>
                <w:left w:val="none" w:sz="0" w:space="0" w:color="auto"/>
                <w:bottom w:val="none" w:sz="0" w:space="0" w:color="auto"/>
                <w:right w:val="none" w:sz="0" w:space="0" w:color="auto"/>
              </w:divBdr>
            </w:div>
            <w:div w:id="621155641">
              <w:marLeft w:val="0"/>
              <w:marRight w:val="0"/>
              <w:marTop w:val="0"/>
              <w:marBottom w:val="0"/>
              <w:divBdr>
                <w:top w:val="none" w:sz="0" w:space="0" w:color="auto"/>
                <w:left w:val="none" w:sz="0" w:space="0" w:color="auto"/>
                <w:bottom w:val="none" w:sz="0" w:space="0" w:color="auto"/>
                <w:right w:val="none" w:sz="0" w:space="0" w:color="auto"/>
              </w:divBdr>
            </w:div>
            <w:div w:id="631401541">
              <w:marLeft w:val="0"/>
              <w:marRight w:val="0"/>
              <w:marTop w:val="0"/>
              <w:marBottom w:val="0"/>
              <w:divBdr>
                <w:top w:val="none" w:sz="0" w:space="0" w:color="auto"/>
                <w:left w:val="none" w:sz="0" w:space="0" w:color="auto"/>
                <w:bottom w:val="none" w:sz="0" w:space="0" w:color="auto"/>
                <w:right w:val="none" w:sz="0" w:space="0" w:color="auto"/>
              </w:divBdr>
            </w:div>
            <w:div w:id="666708862">
              <w:marLeft w:val="0"/>
              <w:marRight w:val="0"/>
              <w:marTop w:val="0"/>
              <w:marBottom w:val="0"/>
              <w:divBdr>
                <w:top w:val="none" w:sz="0" w:space="0" w:color="auto"/>
                <w:left w:val="none" w:sz="0" w:space="0" w:color="auto"/>
                <w:bottom w:val="none" w:sz="0" w:space="0" w:color="auto"/>
                <w:right w:val="none" w:sz="0" w:space="0" w:color="auto"/>
              </w:divBdr>
            </w:div>
            <w:div w:id="693775898">
              <w:marLeft w:val="0"/>
              <w:marRight w:val="0"/>
              <w:marTop w:val="0"/>
              <w:marBottom w:val="0"/>
              <w:divBdr>
                <w:top w:val="none" w:sz="0" w:space="0" w:color="auto"/>
                <w:left w:val="none" w:sz="0" w:space="0" w:color="auto"/>
                <w:bottom w:val="none" w:sz="0" w:space="0" w:color="auto"/>
                <w:right w:val="none" w:sz="0" w:space="0" w:color="auto"/>
              </w:divBdr>
            </w:div>
            <w:div w:id="704253846">
              <w:marLeft w:val="0"/>
              <w:marRight w:val="0"/>
              <w:marTop w:val="0"/>
              <w:marBottom w:val="0"/>
              <w:divBdr>
                <w:top w:val="none" w:sz="0" w:space="0" w:color="auto"/>
                <w:left w:val="none" w:sz="0" w:space="0" w:color="auto"/>
                <w:bottom w:val="none" w:sz="0" w:space="0" w:color="auto"/>
                <w:right w:val="none" w:sz="0" w:space="0" w:color="auto"/>
              </w:divBdr>
            </w:div>
            <w:div w:id="739445804">
              <w:marLeft w:val="0"/>
              <w:marRight w:val="0"/>
              <w:marTop w:val="0"/>
              <w:marBottom w:val="0"/>
              <w:divBdr>
                <w:top w:val="none" w:sz="0" w:space="0" w:color="auto"/>
                <w:left w:val="none" w:sz="0" w:space="0" w:color="auto"/>
                <w:bottom w:val="none" w:sz="0" w:space="0" w:color="auto"/>
                <w:right w:val="none" w:sz="0" w:space="0" w:color="auto"/>
              </w:divBdr>
            </w:div>
            <w:div w:id="771172221">
              <w:marLeft w:val="0"/>
              <w:marRight w:val="0"/>
              <w:marTop w:val="0"/>
              <w:marBottom w:val="0"/>
              <w:divBdr>
                <w:top w:val="none" w:sz="0" w:space="0" w:color="auto"/>
                <w:left w:val="none" w:sz="0" w:space="0" w:color="auto"/>
                <w:bottom w:val="none" w:sz="0" w:space="0" w:color="auto"/>
                <w:right w:val="none" w:sz="0" w:space="0" w:color="auto"/>
              </w:divBdr>
            </w:div>
            <w:div w:id="772556667">
              <w:marLeft w:val="0"/>
              <w:marRight w:val="0"/>
              <w:marTop w:val="0"/>
              <w:marBottom w:val="0"/>
              <w:divBdr>
                <w:top w:val="none" w:sz="0" w:space="0" w:color="auto"/>
                <w:left w:val="none" w:sz="0" w:space="0" w:color="auto"/>
                <w:bottom w:val="none" w:sz="0" w:space="0" w:color="auto"/>
                <w:right w:val="none" w:sz="0" w:space="0" w:color="auto"/>
              </w:divBdr>
            </w:div>
            <w:div w:id="773015729">
              <w:marLeft w:val="0"/>
              <w:marRight w:val="0"/>
              <w:marTop w:val="0"/>
              <w:marBottom w:val="0"/>
              <w:divBdr>
                <w:top w:val="none" w:sz="0" w:space="0" w:color="auto"/>
                <w:left w:val="none" w:sz="0" w:space="0" w:color="auto"/>
                <w:bottom w:val="none" w:sz="0" w:space="0" w:color="auto"/>
                <w:right w:val="none" w:sz="0" w:space="0" w:color="auto"/>
              </w:divBdr>
            </w:div>
            <w:div w:id="779225382">
              <w:marLeft w:val="0"/>
              <w:marRight w:val="0"/>
              <w:marTop w:val="0"/>
              <w:marBottom w:val="0"/>
              <w:divBdr>
                <w:top w:val="none" w:sz="0" w:space="0" w:color="auto"/>
                <w:left w:val="none" w:sz="0" w:space="0" w:color="auto"/>
                <w:bottom w:val="none" w:sz="0" w:space="0" w:color="auto"/>
                <w:right w:val="none" w:sz="0" w:space="0" w:color="auto"/>
              </w:divBdr>
            </w:div>
            <w:div w:id="816803615">
              <w:marLeft w:val="0"/>
              <w:marRight w:val="0"/>
              <w:marTop w:val="0"/>
              <w:marBottom w:val="0"/>
              <w:divBdr>
                <w:top w:val="none" w:sz="0" w:space="0" w:color="auto"/>
                <w:left w:val="none" w:sz="0" w:space="0" w:color="auto"/>
                <w:bottom w:val="none" w:sz="0" w:space="0" w:color="auto"/>
                <w:right w:val="none" w:sz="0" w:space="0" w:color="auto"/>
              </w:divBdr>
            </w:div>
            <w:div w:id="844393594">
              <w:marLeft w:val="0"/>
              <w:marRight w:val="0"/>
              <w:marTop w:val="0"/>
              <w:marBottom w:val="0"/>
              <w:divBdr>
                <w:top w:val="none" w:sz="0" w:space="0" w:color="auto"/>
                <w:left w:val="none" w:sz="0" w:space="0" w:color="auto"/>
                <w:bottom w:val="none" w:sz="0" w:space="0" w:color="auto"/>
                <w:right w:val="none" w:sz="0" w:space="0" w:color="auto"/>
              </w:divBdr>
            </w:div>
            <w:div w:id="871965213">
              <w:marLeft w:val="0"/>
              <w:marRight w:val="0"/>
              <w:marTop w:val="0"/>
              <w:marBottom w:val="0"/>
              <w:divBdr>
                <w:top w:val="none" w:sz="0" w:space="0" w:color="auto"/>
                <w:left w:val="none" w:sz="0" w:space="0" w:color="auto"/>
                <w:bottom w:val="none" w:sz="0" w:space="0" w:color="auto"/>
                <w:right w:val="none" w:sz="0" w:space="0" w:color="auto"/>
              </w:divBdr>
            </w:div>
            <w:div w:id="905261138">
              <w:marLeft w:val="0"/>
              <w:marRight w:val="0"/>
              <w:marTop w:val="0"/>
              <w:marBottom w:val="0"/>
              <w:divBdr>
                <w:top w:val="none" w:sz="0" w:space="0" w:color="auto"/>
                <w:left w:val="none" w:sz="0" w:space="0" w:color="auto"/>
                <w:bottom w:val="none" w:sz="0" w:space="0" w:color="auto"/>
                <w:right w:val="none" w:sz="0" w:space="0" w:color="auto"/>
              </w:divBdr>
            </w:div>
            <w:div w:id="905342959">
              <w:marLeft w:val="0"/>
              <w:marRight w:val="0"/>
              <w:marTop w:val="0"/>
              <w:marBottom w:val="0"/>
              <w:divBdr>
                <w:top w:val="none" w:sz="0" w:space="0" w:color="auto"/>
                <w:left w:val="none" w:sz="0" w:space="0" w:color="auto"/>
                <w:bottom w:val="none" w:sz="0" w:space="0" w:color="auto"/>
                <w:right w:val="none" w:sz="0" w:space="0" w:color="auto"/>
              </w:divBdr>
            </w:div>
            <w:div w:id="973293729">
              <w:marLeft w:val="0"/>
              <w:marRight w:val="0"/>
              <w:marTop w:val="0"/>
              <w:marBottom w:val="0"/>
              <w:divBdr>
                <w:top w:val="none" w:sz="0" w:space="0" w:color="auto"/>
                <w:left w:val="none" w:sz="0" w:space="0" w:color="auto"/>
                <w:bottom w:val="none" w:sz="0" w:space="0" w:color="auto"/>
                <w:right w:val="none" w:sz="0" w:space="0" w:color="auto"/>
              </w:divBdr>
            </w:div>
            <w:div w:id="998845138">
              <w:marLeft w:val="0"/>
              <w:marRight w:val="0"/>
              <w:marTop w:val="0"/>
              <w:marBottom w:val="0"/>
              <w:divBdr>
                <w:top w:val="none" w:sz="0" w:space="0" w:color="auto"/>
                <w:left w:val="none" w:sz="0" w:space="0" w:color="auto"/>
                <w:bottom w:val="none" w:sz="0" w:space="0" w:color="auto"/>
                <w:right w:val="none" w:sz="0" w:space="0" w:color="auto"/>
              </w:divBdr>
            </w:div>
            <w:div w:id="1046219492">
              <w:marLeft w:val="0"/>
              <w:marRight w:val="0"/>
              <w:marTop w:val="0"/>
              <w:marBottom w:val="0"/>
              <w:divBdr>
                <w:top w:val="none" w:sz="0" w:space="0" w:color="auto"/>
                <w:left w:val="none" w:sz="0" w:space="0" w:color="auto"/>
                <w:bottom w:val="none" w:sz="0" w:space="0" w:color="auto"/>
                <w:right w:val="none" w:sz="0" w:space="0" w:color="auto"/>
              </w:divBdr>
            </w:div>
            <w:div w:id="1046831982">
              <w:marLeft w:val="0"/>
              <w:marRight w:val="0"/>
              <w:marTop w:val="0"/>
              <w:marBottom w:val="0"/>
              <w:divBdr>
                <w:top w:val="none" w:sz="0" w:space="0" w:color="auto"/>
                <w:left w:val="none" w:sz="0" w:space="0" w:color="auto"/>
                <w:bottom w:val="none" w:sz="0" w:space="0" w:color="auto"/>
                <w:right w:val="none" w:sz="0" w:space="0" w:color="auto"/>
              </w:divBdr>
            </w:div>
            <w:div w:id="1056776558">
              <w:marLeft w:val="0"/>
              <w:marRight w:val="0"/>
              <w:marTop w:val="0"/>
              <w:marBottom w:val="0"/>
              <w:divBdr>
                <w:top w:val="none" w:sz="0" w:space="0" w:color="auto"/>
                <w:left w:val="none" w:sz="0" w:space="0" w:color="auto"/>
                <w:bottom w:val="none" w:sz="0" w:space="0" w:color="auto"/>
                <w:right w:val="none" w:sz="0" w:space="0" w:color="auto"/>
              </w:divBdr>
            </w:div>
            <w:div w:id="1061824551">
              <w:marLeft w:val="0"/>
              <w:marRight w:val="0"/>
              <w:marTop w:val="0"/>
              <w:marBottom w:val="0"/>
              <w:divBdr>
                <w:top w:val="none" w:sz="0" w:space="0" w:color="auto"/>
                <w:left w:val="none" w:sz="0" w:space="0" w:color="auto"/>
                <w:bottom w:val="none" w:sz="0" w:space="0" w:color="auto"/>
                <w:right w:val="none" w:sz="0" w:space="0" w:color="auto"/>
              </w:divBdr>
            </w:div>
            <w:div w:id="1100183139">
              <w:marLeft w:val="0"/>
              <w:marRight w:val="0"/>
              <w:marTop w:val="0"/>
              <w:marBottom w:val="0"/>
              <w:divBdr>
                <w:top w:val="none" w:sz="0" w:space="0" w:color="auto"/>
                <w:left w:val="none" w:sz="0" w:space="0" w:color="auto"/>
                <w:bottom w:val="none" w:sz="0" w:space="0" w:color="auto"/>
                <w:right w:val="none" w:sz="0" w:space="0" w:color="auto"/>
              </w:divBdr>
            </w:div>
            <w:div w:id="1101998150">
              <w:marLeft w:val="0"/>
              <w:marRight w:val="0"/>
              <w:marTop w:val="0"/>
              <w:marBottom w:val="0"/>
              <w:divBdr>
                <w:top w:val="none" w:sz="0" w:space="0" w:color="auto"/>
                <w:left w:val="none" w:sz="0" w:space="0" w:color="auto"/>
                <w:bottom w:val="none" w:sz="0" w:space="0" w:color="auto"/>
                <w:right w:val="none" w:sz="0" w:space="0" w:color="auto"/>
              </w:divBdr>
            </w:div>
            <w:div w:id="1111051915">
              <w:marLeft w:val="0"/>
              <w:marRight w:val="0"/>
              <w:marTop w:val="0"/>
              <w:marBottom w:val="0"/>
              <w:divBdr>
                <w:top w:val="none" w:sz="0" w:space="0" w:color="auto"/>
                <w:left w:val="none" w:sz="0" w:space="0" w:color="auto"/>
                <w:bottom w:val="none" w:sz="0" w:space="0" w:color="auto"/>
                <w:right w:val="none" w:sz="0" w:space="0" w:color="auto"/>
              </w:divBdr>
            </w:div>
            <w:div w:id="1112239703">
              <w:marLeft w:val="0"/>
              <w:marRight w:val="0"/>
              <w:marTop w:val="0"/>
              <w:marBottom w:val="0"/>
              <w:divBdr>
                <w:top w:val="none" w:sz="0" w:space="0" w:color="auto"/>
                <w:left w:val="none" w:sz="0" w:space="0" w:color="auto"/>
                <w:bottom w:val="none" w:sz="0" w:space="0" w:color="auto"/>
                <w:right w:val="none" w:sz="0" w:space="0" w:color="auto"/>
              </w:divBdr>
            </w:div>
            <w:div w:id="1133674084">
              <w:marLeft w:val="0"/>
              <w:marRight w:val="0"/>
              <w:marTop w:val="0"/>
              <w:marBottom w:val="0"/>
              <w:divBdr>
                <w:top w:val="none" w:sz="0" w:space="0" w:color="auto"/>
                <w:left w:val="none" w:sz="0" w:space="0" w:color="auto"/>
                <w:bottom w:val="none" w:sz="0" w:space="0" w:color="auto"/>
                <w:right w:val="none" w:sz="0" w:space="0" w:color="auto"/>
              </w:divBdr>
            </w:div>
            <w:div w:id="1138185356">
              <w:marLeft w:val="0"/>
              <w:marRight w:val="0"/>
              <w:marTop w:val="0"/>
              <w:marBottom w:val="0"/>
              <w:divBdr>
                <w:top w:val="none" w:sz="0" w:space="0" w:color="auto"/>
                <w:left w:val="none" w:sz="0" w:space="0" w:color="auto"/>
                <w:bottom w:val="none" w:sz="0" w:space="0" w:color="auto"/>
                <w:right w:val="none" w:sz="0" w:space="0" w:color="auto"/>
              </w:divBdr>
            </w:div>
            <w:div w:id="1138493215">
              <w:marLeft w:val="0"/>
              <w:marRight w:val="0"/>
              <w:marTop w:val="0"/>
              <w:marBottom w:val="0"/>
              <w:divBdr>
                <w:top w:val="none" w:sz="0" w:space="0" w:color="auto"/>
                <w:left w:val="none" w:sz="0" w:space="0" w:color="auto"/>
                <w:bottom w:val="none" w:sz="0" w:space="0" w:color="auto"/>
                <w:right w:val="none" w:sz="0" w:space="0" w:color="auto"/>
              </w:divBdr>
            </w:div>
            <w:div w:id="1140537271">
              <w:marLeft w:val="0"/>
              <w:marRight w:val="0"/>
              <w:marTop w:val="0"/>
              <w:marBottom w:val="0"/>
              <w:divBdr>
                <w:top w:val="none" w:sz="0" w:space="0" w:color="auto"/>
                <w:left w:val="none" w:sz="0" w:space="0" w:color="auto"/>
                <w:bottom w:val="none" w:sz="0" w:space="0" w:color="auto"/>
                <w:right w:val="none" w:sz="0" w:space="0" w:color="auto"/>
              </w:divBdr>
            </w:div>
            <w:div w:id="1141538534">
              <w:marLeft w:val="0"/>
              <w:marRight w:val="0"/>
              <w:marTop w:val="0"/>
              <w:marBottom w:val="0"/>
              <w:divBdr>
                <w:top w:val="none" w:sz="0" w:space="0" w:color="auto"/>
                <w:left w:val="none" w:sz="0" w:space="0" w:color="auto"/>
                <w:bottom w:val="none" w:sz="0" w:space="0" w:color="auto"/>
                <w:right w:val="none" w:sz="0" w:space="0" w:color="auto"/>
              </w:divBdr>
            </w:div>
            <w:div w:id="1187402955">
              <w:marLeft w:val="0"/>
              <w:marRight w:val="0"/>
              <w:marTop w:val="0"/>
              <w:marBottom w:val="0"/>
              <w:divBdr>
                <w:top w:val="none" w:sz="0" w:space="0" w:color="auto"/>
                <w:left w:val="none" w:sz="0" w:space="0" w:color="auto"/>
                <w:bottom w:val="none" w:sz="0" w:space="0" w:color="auto"/>
                <w:right w:val="none" w:sz="0" w:space="0" w:color="auto"/>
              </w:divBdr>
            </w:div>
            <w:div w:id="1205601492">
              <w:marLeft w:val="0"/>
              <w:marRight w:val="0"/>
              <w:marTop w:val="0"/>
              <w:marBottom w:val="0"/>
              <w:divBdr>
                <w:top w:val="none" w:sz="0" w:space="0" w:color="auto"/>
                <w:left w:val="none" w:sz="0" w:space="0" w:color="auto"/>
                <w:bottom w:val="none" w:sz="0" w:space="0" w:color="auto"/>
                <w:right w:val="none" w:sz="0" w:space="0" w:color="auto"/>
              </w:divBdr>
            </w:div>
            <w:div w:id="1214775761">
              <w:marLeft w:val="0"/>
              <w:marRight w:val="0"/>
              <w:marTop w:val="0"/>
              <w:marBottom w:val="0"/>
              <w:divBdr>
                <w:top w:val="none" w:sz="0" w:space="0" w:color="auto"/>
                <w:left w:val="none" w:sz="0" w:space="0" w:color="auto"/>
                <w:bottom w:val="none" w:sz="0" w:space="0" w:color="auto"/>
                <w:right w:val="none" w:sz="0" w:space="0" w:color="auto"/>
              </w:divBdr>
            </w:div>
            <w:div w:id="1224488295">
              <w:marLeft w:val="0"/>
              <w:marRight w:val="0"/>
              <w:marTop w:val="0"/>
              <w:marBottom w:val="0"/>
              <w:divBdr>
                <w:top w:val="none" w:sz="0" w:space="0" w:color="auto"/>
                <w:left w:val="none" w:sz="0" w:space="0" w:color="auto"/>
                <w:bottom w:val="none" w:sz="0" w:space="0" w:color="auto"/>
                <w:right w:val="none" w:sz="0" w:space="0" w:color="auto"/>
              </w:divBdr>
            </w:div>
            <w:div w:id="1242300694">
              <w:marLeft w:val="0"/>
              <w:marRight w:val="0"/>
              <w:marTop w:val="0"/>
              <w:marBottom w:val="0"/>
              <w:divBdr>
                <w:top w:val="none" w:sz="0" w:space="0" w:color="auto"/>
                <w:left w:val="none" w:sz="0" w:space="0" w:color="auto"/>
                <w:bottom w:val="none" w:sz="0" w:space="0" w:color="auto"/>
                <w:right w:val="none" w:sz="0" w:space="0" w:color="auto"/>
              </w:divBdr>
            </w:div>
            <w:div w:id="1257905956">
              <w:marLeft w:val="0"/>
              <w:marRight w:val="0"/>
              <w:marTop w:val="0"/>
              <w:marBottom w:val="0"/>
              <w:divBdr>
                <w:top w:val="none" w:sz="0" w:space="0" w:color="auto"/>
                <w:left w:val="none" w:sz="0" w:space="0" w:color="auto"/>
                <w:bottom w:val="none" w:sz="0" w:space="0" w:color="auto"/>
                <w:right w:val="none" w:sz="0" w:space="0" w:color="auto"/>
              </w:divBdr>
            </w:div>
            <w:div w:id="1294099821">
              <w:marLeft w:val="0"/>
              <w:marRight w:val="0"/>
              <w:marTop w:val="0"/>
              <w:marBottom w:val="0"/>
              <w:divBdr>
                <w:top w:val="none" w:sz="0" w:space="0" w:color="auto"/>
                <w:left w:val="none" w:sz="0" w:space="0" w:color="auto"/>
                <w:bottom w:val="none" w:sz="0" w:space="0" w:color="auto"/>
                <w:right w:val="none" w:sz="0" w:space="0" w:color="auto"/>
              </w:divBdr>
            </w:div>
            <w:div w:id="1296181710">
              <w:marLeft w:val="0"/>
              <w:marRight w:val="0"/>
              <w:marTop w:val="0"/>
              <w:marBottom w:val="0"/>
              <w:divBdr>
                <w:top w:val="none" w:sz="0" w:space="0" w:color="auto"/>
                <w:left w:val="none" w:sz="0" w:space="0" w:color="auto"/>
                <w:bottom w:val="none" w:sz="0" w:space="0" w:color="auto"/>
                <w:right w:val="none" w:sz="0" w:space="0" w:color="auto"/>
              </w:divBdr>
            </w:div>
            <w:div w:id="1301496326">
              <w:marLeft w:val="0"/>
              <w:marRight w:val="0"/>
              <w:marTop w:val="0"/>
              <w:marBottom w:val="0"/>
              <w:divBdr>
                <w:top w:val="none" w:sz="0" w:space="0" w:color="auto"/>
                <w:left w:val="none" w:sz="0" w:space="0" w:color="auto"/>
                <w:bottom w:val="none" w:sz="0" w:space="0" w:color="auto"/>
                <w:right w:val="none" w:sz="0" w:space="0" w:color="auto"/>
              </w:divBdr>
            </w:div>
            <w:div w:id="1361591364">
              <w:marLeft w:val="0"/>
              <w:marRight w:val="0"/>
              <w:marTop w:val="0"/>
              <w:marBottom w:val="0"/>
              <w:divBdr>
                <w:top w:val="none" w:sz="0" w:space="0" w:color="auto"/>
                <w:left w:val="none" w:sz="0" w:space="0" w:color="auto"/>
                <w:bottom w:val="none" w:sz="0" w:space="0" w:color="auto"/>
                <w:right w:val="none" w:sz="0" w:space="0" w:color="auto"/>
              </w:divBdr>
            </w:div>
            <w:div w:id="1365864719">
              <w:marLeft w:val="0"/>
              <w:marRight w:val="0"/>
              <w:marTop w:val="0"/>
              <w:marBottom w:val="0"/>
              <w:divBdr>
                <w:top w:val="none" w:sz="0" w:space="0" w:color="auto"/>
                <w:left w:val="none" w:sz="0" w:space="0" w:color="auto"/>
                <w:bottom w:val="none" w:sz="0" w:space="0" w:color="auto"/>
                <w:right w:val="none" w:sz="0" w:space="0" w:color="auto"/>
              </w:divBdr>
            </w:div>
            <w:div w:id="1377006561">
              <w:marLeft w:val="0"/>
              <w:marRight w:val="0"/>
              <w:marTop w:val="0"/>
              <w:marBottom w:val="0"/>
              <w:divBdr>
                <w:top w:val="none" w:sz="0" w:space="0" w:color="auto"/>
                <w:left w:val="none" w:sz="0" w:space="0" w:color="auto"/>
                <w:bottom w:val="none" w:sz="0" w:space="0" w:color="auto"/>
                <w:right w:val="none" w:sz="0" w:space="0" w:color="auto"/>
              </w:divBdr>
            </w:div>
            <w:div w:id="1415862857">
              <w:marLeft w:val="0"/>
              <w:marRight w:val="0"/>
              <w:marTop w:val="0"/>
              <w:marBottom w:val="0"/>
              <w:divBdr>
                <w:top w:val="none" w:sz="0" w:space="0" w:color="auto"/>
                <w:left w:val="none" w:sz="0" w:space="0" w:color="auto"/>
                <w:bottom w:val="none" w:sz="0" w:space="0" w:color="auto"/>
                <w:right w:val="none" w:sz="0" w:space="0" w:color="auto"/>
              </w:divBdr>
            </w:div>
            <w:div w:id="1417173539">
              <w:marLeft w:val="0"/>
              <w:marRight w:val="0"/>
              <w:marTop w:val="0"/>
              <w:marBottom w:val="0"/>
              <w:divBdr>
                <w:top w:val="none" w:sz="0" w:space="0" w:color="auto"/>
                <w:left w:val="none" w:sz="0" w:space="0" w:color="auto"/>
                <w:bottom w:val="none" w:sz="0" w:space="0" w:color="auto"/>
                <w:right w:val="none" w:sz="0" w:space="0" w:color="auto"/>
              </w:divBdr>
            </w:div>
            <w:div w:id="1431849752">
              <w:marLeft w:val="0"/>
              <w:marRight w:val="0"/>
              <w:marTop w:val="0"/>
              <w:marBottom w:val="0"/>
              <w:divBdr>
                <w:top w:val="none" w:sz="0" w:space="0" w:color="auto"/>
                <w:left w:val="none" w:sz="0" w:space="0" w:color="auto"/>
                <w:bottom w:val="none" w:sz="0" w:space="0" w:color="auto"/>
                <w:right w:val="none" w:sz="0" w:space="0" w:color="auto"/>
              </w:divBdr>
            </w:div>
            <w:div w:id="1499812131">
              <w:marLeft w:val="0"/>
              <w:marRight w:val="0"/>
              <w:marTop w:val="0"/>
              <w:marBottom w:val="0"/>
              <w:divBdr>
                <w:top w:val="none" w:sz="0" w:space="0" w:color="auto"/>
                <w:left w:val="none" w:sz="0" w:space="0" w:color="auto"/>
                <w:bottom w:val="none" w:sz="0" w:space="0" w:color="auto"/>
                <w:right w:val="none" w:sz="0" w:space="0" w:color="auto"/>
              </w:divBdr>
            </w:div>
            <w:div w:id="1507793581">
              <w:marLeft w:val="0"/>
              <w:marRight w:val="0"/>
              <w:marTop w:val="0"/>
              <w:marBottom w:val="0"/>
              <w:divBdr>
                <w:top w:val="none" w:sz="0" w:space="0" w:color="auto"/>
                <w:left w:val="none" w:sz="0" w:space="0" w:color="auto"/>
                <w:bottom w:val="none" w:sz="0" w:space="0" w:color="auto"/>
                <w:right w:val="none" w:sz="0" w:space="0" w:color="auto"/>
              </w:divBdr>
            </w:div>
            <w:div w:id="1523784316">
              <w:marLeft w:val="0"/>
              <w:marRight w:val="0"/>
              <w:marTop w:val="0"/>
              <w:marBottom w:val="0"/>
              <w:divBdr>
                <w:top w:val="none" w:sz="0" w:space="0" w:color="auto"/>
                <w:left w:val="none" w:sz="0" w:space="0" w:color="auto"/>
                <w:bottom w:val="none" w:sz="0" w:space="0" w:color="auto"/>
                <w:right w:val="none" w:sz="0" w:space="0" w:color="auto"/>
              </w:divBdr>
            </w:div>
            <w:div w:id="1524127116">
              <w:marLeft w:val="0"/>
              <w:marRight w:val="0"/>
              <w:marTop w:val="0"/>
              <w:marBottom w:val="0"/>
              <w:divBdr>
                <w:top w:val="none" w:sz="0" w:space="0" w:color="auto"/>
                <w:left w:val="none" w:sz="0" w:space="0" w:color="auto"/>
                <w:bottom w:val="none" w:sz="0" w:space="0" w:color="auto"/>
                <w:right w:val="none" w:sz="0" w:space="0" w:color="auto"/>
              </w:divBdr>
            </w:div>
            <w:div w:id="1562867942">
              <w:marLeft w:val="0"/>
              <w:marRight w:val="0"/>
              <w:marTop w:val="0"/>
              <w:marBottom w:val="0"/>
              <w:divBdr>
                <w:top w:val="none" w:sz="0" w:space="0" w:color="auto"/>
                <w:left w:val="none" w:sz="0" w:space="0" w:color="auto"/>
                <w:bottom w:val="none" w:sz="0" w:space="0" w:color="auto"/>
                <w:right w:val="none" w:sz="0" w:space="0" w:color="auto"/>
              </w:divBdr>
            </w:div>
            <w:div w:id="1646928083">
              <w:marLeft w:val="0"/>
              <w:marRight w:val="0"/>
              <w:marTop w:val="0"/>
              <w:marBottom w:val="0"/>
              <w:divBdr>
                <w:top w:val="none" w:sz="0" w:space="0" w:color="auto"/>
                <w:left w:val="none" w:sz="0" w:space="0" w:color="auto"/>
                <w:bottom w:val="none" w:sz="0" w:space="0" w:color="auto"/>
                <w:right w:val="none" w:sz="0" w:space="0" w:color="auto"/>
              </w:divBdr>
            </w:div>
            <w:div w:id="1649941214">
              <w:marLeft w:val="0"/>
              <w:marRight w:val="0"/>
              <w:marTop w:val="0"/>
              <w:marBottom w:val="0"/>
              <w:divBdr>
                <w:top w:val="none" w:sz="0" w:space="0" w:color="auto"/>
                <w:left w:val="none" w:sz="0" w:space="0" w:color="auto"/>
                <w:bottom w:val="none" w:sz="0" w:space="0" w:color="auto"/>
                <w:right w:val="none" w:sz="0" w:space="0" w:color="auto"/>
              </w:divBdr>
            </w:div>
            <w:div w:id="1660304618">
              <w:marLeft w:val="0"/>
              <w:marRight w:val="0"/>
              <w:marTop w:val="0"/>
              <w:marBottom w:val="0"/>
              <w:divBdr>
                <w:top w:val="none" w:sz="0" w:space="0" w:color="auto"/>
                <w:left w:val="none" w:sz="0" w:space="0" w:color="auto"/>
                <w:bottom w:val="none" w:sz="0" w:space="0" w:color="auto"/>
                <w:right w:val="none" w:sz="0" w:space="0" w:color="auto"/>
              </w:divBdr>
            </w:div>
            <w:div w:id="1663119878">
              <w:marLeft w:val="0"/>
              <w:marRight w:val="0"/>
              <w:marTop w:val="0"/>
              <w:marBottom w:val="0"/>
              <w:divBdr>
                <w:top w:val="none" w:sz="0" w:space="0" w:color="auto"/>
                <w:left w:val="none" w:sz="0" w:space="0" w:color="auto"/>
                <w:bottom w:val="none" w:sz="0" w:space="0" w:color="auto"/>
                <w:right w:val="none" w:sz="0" w:space="0" w:color="auto"/>
              </w:divBdr>
            </w:div>
            <w:div w:id="1672444807">
              <w:marLeft w:val="0"/>
              <w:marRight w:val="0"/>
              <w:marTop w:val="0"/>
              <w:marBottom w:val="0"/>
              <w:divBdr>
                <w:top w:val="none" w:sz="0" w:space="0" w:color="auto"/>
                <w:left w:val="none" w:sz="0" w:space="0" w:color="auto"/>
                <w:bottom w:val="none" w:sz="0" w:space="0" w:color="auto"/>
                <w:right w:val="none" w:sz="0" w:space="0" w:color="auto"/>
              </w:divBdr>
            </w:div>
            <w:div w:id="1726758563">
              <w:marLeft w:val="0"/>
              <w:marRight w:val="0"/>
              <w:marTop w:val="0"/>
              <w:marBottom w:val="0"/>
              <w:divBdr>
                <w:top w:val="none" w:sz="0" w:space="0" w:color="auto"/>
                <w:left w:val="none" w:sz="0" w:space="0" w:color="auto"/>
                <w:bottom w:val="none" w:sz="0" w:space="0" w:color="auto"/>
                <w:right w:val="none" w:sz="0" w:space="0" w:color="auto"/>
              </w:divBdr>
            </w:div>
            <w:div w:id="1793089858">
              <w:marLeft w:val="0"/>
              <w:marRight w:val="0"/>
              <w:marTop w:val="0"/>
              <w:marBottom w:val="0"/>
              <w:divBdr>
                <w:top w:val="none" w:sz="0" w:space="0" w:color="auto"/>
                <w:left w:val="none" w:sz="0" w:space="0" w:color="auto"/>
                <w:bottom w:val="none" w:sz="0" w:space="0" w:color="auto"/>
                <w:right w:val="none" w:sz="0" w:space="0" w:color="auto"/>
              </w:divBdr>
            </w:div>
            <w:div w:id="1793817016">
              <w:marLeft w:val="0"/>
              <w:marRight w:val="0"/>
              <w:marTop w:val="0"/>
              <w:marBottom w:val="0"/>
              <w:divBdr>
                <w:top w:val="none" w:sz="0" w:space="0" w:color="auto"/>
                <w:left w:val="none" w:sz="0" w:space="0" w:color="auto"/>
                <w:bottom w:val="none" w:sz="0" w:space="0" w:color="auto"/>
                <w:right w:val="none" w:sz="0" w:space="0" w:color="auto"/>
              </w:divBdr>
            </w:div>
            <w:div w:id="1798453686">
              <w:marLeft w:val="0"/>
              <w:marRight w:val="0"/>
              <w:marTop w:val="0"/>
              <w:marBottom w:val="0"/>
              <w:divBdr>
                <w:top w:val="none" w:sz="0" w:space="0" w:color="auto"/>
                <w:left w:val="none" w:sz="0" w:space="0" w:color="auto"/>
                <w:bottom w:val="none" w:sz="0" w:space="0" w:color="auto"/>
                <w:right w:val="none" w:sz="0" w:space="0" w:color="auto"/>
              </w:divBdr>
            </w:div>
            <w:div w:id="1799449188">
              <w:marLeft w:val="0"/>
              <w:marRight w:val="0"/>
              <w:marTop w:val="0"/>
              <w:marBottom w:val="0"/>
              <w:divBdr>
                <w:top w:val="none" w:sz="0" w:space="0" w:color="auto"/>
                <w:left w:val="none" w:sz="0" w:space="0" w:color="auto"/>
                <w:bottom w:val="none" w:sz="0" w:space="0" w:color="auto"/>
                <w:right w:val="none" w:sz="0" w:space="0" w:color="auto"/>
              </w:divBdr>
            </w:div>
            <w:div w:id="1817720050">
              <w:marLeft w:val="0"/>
              <w:marRight w:val="0"/>
              <w:marTop w:val="0"/>
              <w:marBottom w:val="0"/>
              <w:divBdr>
                <w:top w:val="none" w:sz="0" w:space="0" w:color="auto"/>
                <w:left w:val="none" w:sz="0" w:space="0" w:color="auto"/>
                <w:bottom w:val="none" w:sz="0" w:space="0" w:color="auto"/>
                <w:right w:val="none" w:sz="0" w:space="0" w:color="auto"/>
              </w:divBdr>
            </w:div>
            <w:div w:id="1853647885">
              <w:marLeft w:val="0"/>
              <w:marRight w:val="0"/>
              <w:marTop w:val="0"/>
              <w:marBottom w:val="0"/>
              <w:divBdr>
                <w:top w:val="none" w:sz="0" w:space="0" w:color="auto"/>
                <w:left w:val="none" w:sz="0" w:space="0" w:color="auto"/>
                <w:bottom w:val="none" w:sz="0" w:space="0" w:color="auto"/>
                <w:right w:val="none" w:sz="0" w:space="0" w:color="auto"/>
              </w:divBdr>
            </w:div>
            <w:div w:id="1942489299">
              <w:marLeft w:val="0"/>
              <w:marRight w:val="0"/>
              <w:marTop w:val="0"/>
              <w:marBottom w:val="0"/>
              <w:divBdr>
                <w:top w:val="none" w:sz="0" w:space="0" w:color="auto"/>
                <w:left w:val="none" w:sz="0" w:space="0" w:color="auto"/>
                <w:bottom w:val="none" w:sz="0" w:space="0" w:color="auto"/>
                <w:right w:val="none" w:sz="0" w:space="0" w:color="auto"/>
              </w:divBdr>
            </w:div>
            <w:div w:id="1942760916">
              <w:marLeft w:val="0"/>
              <w:marRight w:val="0"/>
              <w:marTop w:val="0"/>
              <w:marBottom w:val="0"/>
              <w:divBdr>
                <w:top w:val="none" w:sz="0" w:space="0" w:color="auto"/>
                <w:left w:val="none" w:sz="0" w:space="0" w:color="auto"/>
                <w:bottom w:val="none" w:sz="0" w:space="0" w:color="auto"/>
                <w:right w:val="none" w:sz="0" w:space="0" w:color="auto"/>
              </w:divBdr>
            </w:div>
            <w:div w:id="1944609385">
              <w:marLeft w:val="0"/>
              <w:marRight w:val="0"/>
              <w:marTop w:val="0"/>
              <w:marBottom w:val="0"/>
              <w:divBdr>
                <w:top w:val="none" w:sz="0" w:space="0" w:color="auto"/>
                <w:left w:val="none" w:sz="0" w:space="0" w:color="auto"/>
                <w:bottom w:val="none" w:sz="0" w:space="0" w:color="auto"/>
                <w:right w:val="none" w:sz="0" w:space="0" w:color="auto"/>
              </w:divBdr>
            </w:div>
            <w:div w:id="2024278935">
              <w:marLeft w:val="0"/>
              <w:marRight w:val="0"/>
              <w:marTop w:val="0"/>
              <w:marBottom w:val="0"/>
              <w:divBdr>
                <w:top w:val="none" w:sz="0" w:space="0" w:color="auto"/>
                <w:left w:val="none" w:sz="0" w:space="0" w:color="auto"/>
                <w:bottom w:val="none" w:sz="0" w:space="0" w:color="auto"/>
                <w:right w:val="none" w:sz="0" w:space="0" w:color="auto"/>
              </w:divBdr>
            </w:div>
            <w:div w:id="2051373544">
              <w:marLeft w:val="0"/>
              <w:marRight w:val="0"/>
              <w:marTop w:val="0"/>
              <w:marBottom w:val="0"/>
              <w:divBdr>
                <w:top w:val="none" w:sz="0" w:space="0" w:color="auto"/>
                <w:left w:val="none" w:sz="0" w:space="0" w:color="auto"/>
                <w:bottom w:val="none" w:sz="0" w:space="0" w:color="auto"/>
                <w:right w:val="none" w:sz="0" w:space="0" w:color="auto"/>
              </w:divBdr>
            </w:div>
            <w:div w:id="20706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491">
      <w:bodyDiv w:val="1"/>
      <w:marLeft w:val="0"/>
      <w:marRight w:val="0"/>
      <w:marTop w:val="0"/>
      <w:marBottom w:val="0"/>
      <w:divBdr>
        <w:top w:val="none" w:sz="0" w:space="0" w:color="auto"/>
        <w:left w:val="none" w:sz="0" w:space="0" w:color="auto"/>
        <w:bottom w:val="none" w:sz="0" w:space="0" w:color="auto"/>
        <w:right w:val="none" w:sz="0" w:space="0" w:color="auto"/>
      </w:divBdr>
    </w:div>
    <w:div w:id="1308514794">
      <w:bodyDiv w:val="1"/>
      <w:marLeft w:val="0"/>
      <w:marRight w:val="0"/>
      <w:marTop w:val="0"/>
      <w:marBottom w:val="0"/>
      <w:divBdr>
        <w:top w:val="none" w:sz="0" w:space="0" w:color="auto"/>
        <w:left w:val="none" w:sz="0" w:space="0" w:color="auto"/>
        <w:bottom w:val="none" w:sz="0" w:space="0" w:color="auto"/>
        <w:right w:val="none" w:sz="0" w:space="0" w:color="auto"/>
      </w:divBdr>
      <w:divsChild>
        <w:div w:id="895237933">
          <w:marLeft w:val="0"/>
          <w:marRight w:val="0"/>
          <w:marTop w:val="0"/>
          <w:marBottom w:val="0"/>
          <w:divBdr>
            <w:top w:val="none" w:sz="0" w:space="0" w:color="auto"/>
            <w:left w:val="none" w:sz="0" w:space="0" w:color="auto"/>
            <w:bottom w:val="none" w:sz="0" w:space="0" w:color="auto"/>
            <w:right w:val="none" w:sz="0" w:space="0" w:color="auto"/>
          </w:divBdr>
          <w:divsChild>
            <w:div w:id="9457190">
              <w:marLeft w:val="0"/>
              <w:marRight w:val="0"/>
              <w:marTop w:val="0"/>
              <w:marBottom w:val="0"/>
              <w:divBdr>
                <w:top w:val="none" w:sz="0" w:space="0" w:color="auto"/>
                <w:left w:val="none" w:sz="0" w:space="0" w:color="auto"/>
                <w:bottom w:val="none" w:sz="0" w:space="0" w:color="auto"/>
                <w:right w:val="none" w:sz="0" w:space="0" w:color="auto"/>
              </w:divBdr>
            </w:div>
            <w:div w:id="32273486">
              <w:marLeft w:val="0"/>
              <w:marRight w:val="0"/>
              <w:marTop w:val="0"/>
              <w:marBottom w:val="0"/>
              <w:divBdr>
                <w:top w:val="none" w:sz="0" w:space="0" w:color="auto"/>
                <w:left w:val="none" w:sz="0" w:space="0" w:color="auto"/>
                <w:bottom w:val="none" w:sz="0" w:space="0" w:color="auto"/>
                <w:right w:val="none" w:sz="0" w:space="0" w:color="auto"/>
              </w:divBdr>
            </w:div>
            <w:div w:id="69818473">
              <w:marLeft w:val="0"/>
              <w:marRight w:val="0"/>
              <w:marTop w:val="0"/>
              <w:marBottom w:val="0"/>
              <w:divBdr>
                <w:top w:val="none" w:sz="0" w:space="0" w:color="auto"/>
                <w:left w:val="none" w:sz="0" w:space="0" w:color="auto"/>
                <w:bottom w:val="none" w:sz="0" w:space="0" w:color="auto"/>
                <w:right w:val="none" w:sz="0" w:space="0" w:color="auto"/>
              </w:divBdr>
            </w:div>
            <w:div w:id="86119450">
              <w:marLeft w:val="0"/>
              <w:marRight w:val="0"/>
              <w:marTop w:val="0"/>
              <w:marBottom w:val="0"/>
              <w:divBdr>
                <w:top w:val="none" w:sz="0" w:space="0" w:color="auto"/>
                <w:left w:val="none" w:sz="0" w:space="0" w:color="auto"/>
                <w:bottom w:val="none" w:sz="0" w:space="0" w:color="auto"/>
                <w:right w:val="none" w:sz="0" w:space="0" w:color="auto"/>
              </w:divBdr>
            </w:div>
            <w:div w:id="103237934">
              <w:marLeft w:val="0"/>
              <w:marRight w:val="0"/>
              <w:marTop w:val="0"/>
              <w:marBottom w:val="0"/>
              <w:divBdr>
                <w:top w:val="none" w:sz="0" w:space="0" w:color="auto"/>
                <w:left w:val="none" w:sz="0" w:space="0" w:color="auto"/>
                <w:bottom w:val="none" w:sz="0" w:space="0" w:color="auto"/>
                <w:right w:val="none" w:sz="0" w:space="0" w:color="auto"/>
              </w:divBdr>
            </w:div>
            <w:div w:id="106387902">
              <w:marLeft w:val="0"/>
              <w:marRight w:val="0"/>
              <w:marTop w:val="0"/>
              <w:marBottom w:val="0"/>
              <w:divBdr>
                <w:top w:val="none" w:sz="0" w:space="0" w:color="auto"/>
                <w:left w:val="none" w:sz="0" w:space="0" w:color="auto"/>
                <w:bottom w:val="none" w:sz="0" w:space="0" w:color="auto"/>
                <w:right w:val="none" w:sz="0" w:space="0" w:color="auto"/>
              </w:divBdr>
            </w:div>
            <w:div w:id="164638821">
              <w:marLeft w:val="0"/>
              <w:marRight w:val="0"/>
              <w:marTop w:val="0"/>
              <w:marBottom w:val="0"/>
              <w:divBdr>
                <w:top w:val="none" w:sz="0" w:space="0" w:color="auto"/>
                <w:left w:val="none" w:sz="0" w:space="0" w:color="auto"/>
                <w:bottom w:val="none" w:sz="0" w:space="0" w:color="auto"/>
                <w:right w:val="none" w:sz="0" w:space="0" w:color="auto"/>
              </w:divBdr>
            </w:div>
            <w:div w:id="168982694">
              <w:marLeft w:val="0"/>
              <w:marRight w:val="0"/>
              <w:marTop w:val="0"/>
              <w:marBottom w:val="0"/>
              <w:divBdr>
                <w:top w:val="none" w:sz="0" w:space="0" w:color="auto"/>
                <w:left w:val="none" w:sz="0" w:space="0" w:color="auto"/>
                <w:bottom w:val="none" w:sz="0" w:space="0" w:color="auto"/>
                <w:right w:val="none" w:sz="0" w:space="0" w:color="auto"/>
              </w:divBdr>
            </w:div>
            <w:div w:id="187843025">
              <w:marLeft w:val="0"/>
              <w:marRight w:val="0"/>
              <w:marTop w:val="0"/>
              <w:marBottom w:val="0"/>
              <w:divBdr>
                <w:top w:val="none" w:sz="0" w:space="0" w:color="auto"/>
                <w:left w:val="none" w:sz="0" w:space="0" w:color="auto"/>
                <w:bottom w:val="none" w:sz="0" w:space="0" w:color="auto"/>
                <w:right w:val="none" w:sz="0" w:space="0" w:color="auto"/>
              </w:divBdr>
            </w:div>
            <w:div w:id="201946586">
              <w:marLeft w:val="0"/>
              <w:marRight w:val="0"/>
              <w:marTop w:val="0"/>
              <w:marBottom w:val="0"/>
              <w:divBdr>
                <w:top w:val="none" w:sz="0" w:space="0" w:color="auto"/>
                <w:left w:val="none" w:sz="0" w:space="0" w:color="auto"/>
                <w:bottom w:val="none" w:sz="0" w:space="0" w:color="auto"/>
                <w:right w:val="none" w:sz="0" w:space="0" w:color="auto"/>
              </w:divBdr>
            </w:div>
            <w:div w:id="238910630">
              <w:marLeft w:val="0"/>
              <w:marRight w:val="0"/>
              <w:marTop w:val="0"/>
              <w:marBottom w:val="0"/>
              <w:divBdr>
                <w:top w:val="none" w:sz="0" w:space="0" w:color="auto"/>
                <w:left w:val="none" w:sz="0" w:space="0" w:color="auto"/>
                <w:bottom w:val="none" w:sz="0" w:space="0" w:color="auto"/>
                <w:right w:val="none" w:sz="0" w:space="0" w:color="auto"/>
              </w:divBdr>
            </w:div>
            <w:div w:id="242959963">
              <w:marLeft w:val="0"/>
              <w:marRight w:val="0"/>
              <w:marTop w:val="0"/>
              <w:marBottom w:val="0"/>
              <w:divBdr>
                <w:top w:val="none" w:sz="0" w:space="0" w:color="auto"/>
                <w:left w:val="none" w:sz="0" w:space="0" w:color="auto"/>
                <w:bottom w:val="none" w:sz="0" w:space="0" w:color="auto"/>
                <w:right w:val="none" w:sz="0" w:space="0" w:color="auto"/>
              </w:divBdr>
            </w:div>
            <w:div w:id="243878519">
              <w:marLeft w:val="0"/>
              <w:marRight w:val="0"/>
              <w:marTop w:val="0"/>
              <w:marBottom w:val="0"/>
              <w:divBdr>
                <w:top w:val="none" w:sz="0" w:space="0" w:color="auto"/>
                <w:left w:val="none" w:sz="0" w:space="0" w:color="auto"/>
                <w:bottom w:val="none" w:sz="0" w:space="0" w:color="auto"/>
                <w:right w:val="none" w:sz="0" w:space="0" w:color="auto"/>
              </w:divBdr>
            </w:div>
            <w:div w:id="251428300">
              <w:marLeft w:val="0"/>
              <w:marRight w:val="0"/>
              <w:marTop w:val="0"/>
              <w:marBottom w:val="0"/>
              <w:divBdr>
                <w:top w:val="none" w:sz="0" w:space="0" w:color="auto"/>
                <w:left w:val="none" w:sz="0" w:space="0" w:color="auto"/>
                <w:bottom w:val="none" w:sz="0" w:space="0" w:color="auto"/>
                <w:right w:val="none" w:sz="0" w:space="0" w:color="auto"/>
              </w:divBdr>
            </w:div>
            <w:div w:id="262883513">
              <w:marLeft w:val="0"/>
              <w:marRight w:val="0"/>
              <w:marTop w:val="0"/>
              <w:marBottom w:val="0"/>
              <w:divBdr>
                <w:top w:val="none" w:sz="0" w:space="0" w:color="auto"/>
                <w:left w:val="none" w:sz="0" w:space="0" w:color="auto"/>
                <w:bottom w:val="none" w:sz="0" w:space="0" w:color="auto"/>
                <w:right w:val="none" w:sz="0" w:space="0" w:color="auto"/>
              </w:divBdr>
            </w:div>
            <w:div w:id="279844068">
              <w:marLeft w:val="0"/>
              <w:marRight w:val="0"/>
              <w:marTop w:val="0"/>
              <w:marBottom w:val="0"/>
              <w:divBdr>
                <w:top w:val="none" w:sz="0" w:space="0" w:color="auto"/>
                <w:left w:val="none" w:sz="0" w:space="0" w:color="auto"/>
                <w:bottom w:val="none" w:sz="0" w:space="0" w:color="auto"/>
                <w:right w:val="none" w:sz="0" w:space="0" w:color="auto"/>
              </w:divBdr>
            </w:div>
            <w:div w:id="290593155">
              <w:marLeft w:val="0"/>
              <w:marRight w:val="0"/>
              <w:marTop w:val="0"/>
              <w:marBottom w:val="0"/>
              <w:divBdr>
                <w:top w:val="none" w:sz="0" w:space="0" w:color="auto"/>
                <w:left w:val="none" w:sz="0" w:space="0" w:color="auto"/>
                <w:bottom w:val="none" w:sz="0" w:space="0" w:color="auto"/>
                <w:right w:val="none" w:sz="0" w:space="0" w:color="auto"/>
              </w:divBdr>
            </w:div>
            <w:div w:id="319161411">
              <w:marLeft w:val="0"/>
              <w:marRight w:val="0"/>
              <w:marTop w:val="0"/>
              <w:marBottom w:val="0"/>
              <w:divBdr>
                <w:top w:val="none" w:sz="0" w:space="0" w:color="auto"/>
                <w:left w:val="none" w:sz="0" w:space="0" w:color="auto"/>
                <w:bottom w:val="none" w:sz="0" w:space="0" w:color="auto"/>
                <w:right w:val="none" w:sz="0" w:space="0" w:color="auto"/>
              </w:divBdr>
            </w:div>
            <w:div w:id="326246037">
              <w:marLeft w:val="0"/>
              <w:marRight w:val="0"/>
              <w:marTop w:val="0"/>
              <w:marBottom w:val="0"/>
              <w:divBdr>
                <w:top w:val="none" w:sz="0" w:space="0" w:color="auto"/>
                <w:left w:val="none" w:sz="0" w:space="0" w:color="auto"/>
                <w:bottom w:val="none" w:sz="0" w:space="0" w:color="auto"/>
                <w:right w:val="none" w:sz="0" w:space="0" w:color="auto"/>
              </w:divBdr>
            </w:div>
            <w:div w:id="346566077">
              <w:marLeft w:val="0"/>
              <w:marRight w:val="0"/>
              <w:marTop w:val="0"/>
              <w:marBottom w:val="0"/>
              <w:divBdr>
                <w:top w:val="none" w:sz="0" w:space="0" w:color="auto"/>
                <w:left w:val="none" w:sz="0" w:space="0" w:color="auto"/>
                <w:bottom w:val="none" w:sz="0" w:space="0" w:color="auto"/>
                <w:right w:val="none" w:sz="0" w:space="0" w:color="auto"/>
              </w:divBdr>
            </w:div>
            <w:div w:id="384137048">
              <w:marLeft w:val="0"/>
              <w:marRight w:val="0"/>
              <w:marTop w:val="0"/>
              <w:marBottom w:val="0"/>
              <w:divBdr>
                <w:top w:val="none" w:sz="0" w:space="0" w:color="auto"/>
                <w:left w:val="none" w:sz="0" w:space="0" w:color="auto"/>
                <w:bottom w:val="none" w:sz="0" w:space="0" w:color="auto"/>
                <w:right w:val="none" w:sz="0" w:space="0" w:color="auto"/>
              </w:divBdr>
            </w:div>
            <w:div w:id="385571820">
              <w:marLeft w:val="0"/>
              <w:marRight w:val="0"/>
              <w:marTop w:val="0"/>
              <w:marBottom w:val="0"/>
              <w:divBdr>
                <w:top w:val="none" w:sz="0" w:space="0" w:color="auto"/>
                <w:left w:val="none" w:sz="0" w:space="0" w:color="auto"/>
                <w:bottom w:val="none" w:sz="0" w:space="0" w:color="auto"/>
                <w:right w:val="none" w:sz="0" w:space="0" w:color="auto"/>
              </w:divBdr>
            </w:div>
            <w:div w:id="395324822">
              <w:marLeft w:val="0"/>
              <w:marRight w:val="0"/>
              <w:marTop w:val="0"/>
              <w:marBottom w:val="0"/>
              <w:divBdr>
                <w:top w:val="none" w:sz="0" w:space="0" w:color="auto"/>
                <w:left w:val="none" w:sz="0" w:space="0" w:color="auto"/>
                <w:bottom w:val="none" w:sz="0" w:space="0" w:color="auto"/>
                <w:right w:val="none" w:sz="0" w:space="0" w:color="auto"/>
              </w:divBdr>
            </w:div>
            <w:div w:id="412624994">
              <w:marLeft w:val="0"/>
              <w:marRight w:val="0"/>
              <w:marTop w:val="0"/>
              <w:marBottom w:val="0"/>
              <w:divBdr>
                <w:top w:val="none" w:sz="0" w:space="0" w:color="auto"/>
                <w:left w:val="none" w:sz="0" w:space="0" w:color="auto"/>
                <w:bottom w:val="none" w:sz="0" w:space="0" w:color="auto"/>
                <w:right w:val="none" w:sz="0" w:space="0" w:color="auto"/>
              </w:divBdr>
            </w:div>
            <w:div w:id="438722564">
              <w:marLeft w:val="0"/>
              <w:marRight w:val="0"/>
              <w:marTop w:val="0"/>
              <w:marBottom w:val="0"/>
              <w:divBdr>
                <w:top w:val="none" w:sz="0" w:space="0" w:color="auto"/>
                <w:left w:val="none" w:sz="0" w:space="0" w:color="auto"/>
                <w:bottom w:val="none" w:sz="0" w:space="0" w:color="auto"/>
                <w:right w:val="none" w:sz="0" w:space="0" w:color="auto"/>
              </w:divBdr>
            </w:div>
            <w:div w:id="449780341">
              <w:marLeft w:val="0"/>
              <w:marRight w:val="0"/>
              <w:marTop w:val="0"/>
              <w:marBottom w:val="0"/>
              <w:divBdr>
                <w:top w:val="none" w:sz="0" w:space="0" w:color="auto"/>
                <w:left w:val="none" w:sz="0" w:space="0" w:color="auto"/>
                <w:bottom w:val="none" w:sz="0" w:space="0" w:color="auto"/>
                <w:right w:val="none" w:sz="0" w:space="0" w:color="auto"/>
              </w:divBdr>
            </w:div>
            <w:div w:id="453839025">
              <w:marLeft w:val="0"/>
              <w:marRight w:val="0"/>
              <w:marTop w:val="0"/>
              <w:marBottom w:val="0"/>
              <w:divBdr>
                <w:top w:val="none" w:sz="0" w:space="0" w:color="auto"/>
                <w:left w:val="none" w:sz="0" w:space="0" w:color="auto"/>
                <w:bottom w:val="none" w:sz="0" w:space="0" w:color="auto"/>
                <w:right w:val="none" w:sz="0" w:space="0" w:color="auto"/>
              </w:divBdr>
            </w:div>
            <w:div w:id="461115540">
              <w:marLeft w:val="0"/>
              <w:marRight w:val="0"/>
              <w:marTop w:val="0"/>
              <w:marBottom w:val="0"/>
              <w:divBdr>
                <w:top w:val="none" w:sz="0" w:space="0" w:color="auto"/>
                <w:left w:val="none" w:sz="0" w:space="0" w:color="auto"/>
                <w:bottom w:val="none" w:sz="0" w:space="0" w:color="auto"/>
                <w:right w:val="none" w:sz="0" w:space="0" w:color="auto"/>
              </w:divBdr>
            </w:div>
            <w:div w:id="490408376">
              <w:marLeft w:val="0"/>
              <w:marRight w:val="0"/>
              <w:marTop w:val="0"/>
              <w:marBottom w:val="0"/>
              <w:divBdr>
                <w:top w:val="none" w:sz="0" w:space="0" w:color="auto"/>
                <w:left w:val="none" w:sz="0" w:space="0" w:color="auto"/>
                <w:bottom w:val="none" w:sz="0" w:space="0" w:color="auto"/>
                <w:right w:val="none" w:sz="0" w:space="0" w:color="auto"/>
              </w:divBdr>
            </w:div>
            <w:div w:id="515312847">
              <w:marLeft w:val="0"/>
              <w:marRight w:val="0"/>
              <w:marTop w:val="0"/>
              <w:marBottom w:val="0"/>
              <w:divBdr>
                <w:top w:val="none" w:sz="0" w:space="0" w:color="auto"/>
                <w:left w:val="none" w:sz="0" w:space="0" w:color="auto"/>
                <w:bottom w:val="none" w:sz="0" w:space="0" w:color="auto"/>
                <w:right w:val="none" w:sz="0" w:space="0" w:color="auto"/>
              </w:divBdr>
            </w:div>
            <w:div w:id="529994534">
              <w:marLeft w:val="0"/>
              <w:marRight w:val="0"/>
              <w:marTop w:val="0"/>
              <w:marBottom w:val="0"/>
              <w:divBdr>
                <w:top w:val="none" w:sz="0" w:space="0" w:color="auto"/>
                <w:left w:val="none" w:sz="0" w:space="0" w:color="auto"/>
                <w:bottom w:val="none" w:sz="0" w:space="0" w:color="auto"/>
                <w:right w:val="none" w:sz="0" w:space="0" w:color="auto"/>
              </w:divBdr>
            </w:div>
            <w:div w:id="561788729">
              <w:marLeft w:val="0"/>
              <w:marRight w:val="0"/>
              <w:marTop w:val="0"/>
              <w:marBottom w:val="0"/>
              <w:divBdr>
                <w:top w:val="none" w:sz="0" w:space="0" w:color="auto"/>
                <w:left w:val="none" w:sz="0" w:space="0" w:color="auto"/>
                <w:bottom w:val="none" w:sz="0" w:space="0" w:color="auto"/>
                <w:right w:val="none" w:sz="0" w:space="0" w:color="auto"/>
              </w:divBdr>
            </w:div>
            <w:div w:id="573709221">
              <w:marLeft w:val="0"/>
              <w:marRight w:val="0"/>
              <w:marTop w:val="0"/>
              <w:marBottom w:val="0"/>
              <w:divBdr>
                <w:top w:val="none" w:sz="0" w:space="0" w:color="auto"/>
                <w:left w:val="none" w:sz="0" w:space="0" w:color="auto"/>
                <w:bottom w:val="none" w:sz="0" w:space="0" w:color="auto"/>
                <w:right w:val="none" w:sz="0" w:space="0" w:color="auto"/>
              </w:divBdr>
            </w:div>
            <w:div w:id="575675263">
              <w:marLeft w:val="0"/>
              <w:marRight w:val="0"/>
              <w:marTop w:val="0"/>
              <w:marBottom w:val="0"/>
              <w:divBdr>
                <w:top w:val="none" w:sz="0" w:space="0" w:color="auto"/>
                <w:left w:val="none" w:sz="0" w:space="0" w:color="auto"/>
                <w:bottom w:val="none" w:sz="0" w:space="0" w:color="auto"/>
                <w:right w:val="none" w:sz="0" w:space="0" w:color="auto"/>
              </w:divBdr>
            </w:div>
            <w:div w:id="596639952">
              <w:marLeft w:val="0"/>
              <w:marRight w:val="0"/>
              <w:marTop w:val="0"/>
              <w:marBottom w:val="0"/>
              <w:divBdr>
                <w:top w:val="none" w:sz="0" w:space="0" w:color="auto"/>
                <w:left w:val="none" w:sz="0" w:space="0" w:color="auto"/>
                <w:bottom w:val="none" w:sz="0" w:space="0" w:color="auto"/>
                <w:right w:val="none" w:sz="0" w:space="0" w:color="auto"/>
              </w:divBdr>
            </w:div>
            <w:div w:id="598829400">
              <w:marLeft w:val="0"/>
              <w:marRight w:val="0"/>
              <w:marTop w:val="0"/>
              <w:marBottom w:val="0"/>
              <w:divBdr>
                <w:top w:val="none" w:sz="0" w:space="0" w:color="auto"/>
                <w:left w:val="none" w:sz="0" w:space="0" w:color="auto"/>
                <w:bottom w:val="none" w:sz="0" w:space="0" w:color="auto"/>
                <w:right w:val="none" w:sz="0" w:space="0" w:color="auto"/>
              </w:divBdr>
            </w:div>
            <w:div w:id="613368258">
              <w:marLeft w:val="0"/>
              <w:marRight w:val="0"/>
              <w:marTop w:val="0"/>
              <w:marBottom w:val="0"/>
              <w:divBdr>
                <w:top w:val="none" w:sz="0" w:space="0" w:color="auto"/>
                <w:left w:val="none" w:sz="0" w:space="0" w:color="auto"/>
                <w:bottom w:val="none" w:sz="0" w:space="0" w:color="auto"/>
                <w:right w:val="none" w:sz="0" w:space="0" w:color="auto"/>
              </w:divBdr>
            </w:div>
            <w:div w:id="620573580">
              <w:marLeft w:val="0"/>
              <w:marRight w:val="0"/>
              <w:marTop w:val="0"/>
              <w:marBottom w:val="0"/>
              <w:divBdr>
                <w:top w:val="none" w:sz="0" w:space="0" w:color="auto"/>
                <w:left w:val="none" w:sz="0" w:space="0" w:color="auto"/>
                <w:bottom w:val="none" w:sz="0" w:space="0" w:color="auto"/>
                <w:right w:val="none" w:sz="0" w:space="0" w:color="auto"/>
              </w:divBdr>
            </w:div>
            <w:div w:id="636031618">
              <w:marLeft w:val="0"/>
              <w:marRight w:val="0"/>
              <w:marTop w:val="0"/>
              <w:marBottom w:val="0"/>
              <w:divBdr>
                <w:top w:val="none" w:sz="0" w:space="0" w:color="auto"/>
                <w:left w:val="none" w:sz="0" w:space="0" w:color="auto"/>
                <w:bottom w:val="none" w:sz="0" w:space="0" w:color="auto"/>
                <w:right w:val="none" w:sz="0" w:space="0" w:color="auto"/>
              </w:divBdr>
            </w:div>
            <w:div w:id="649210569">
              <w:marLeft w:val="0"/>
              <w:marRight w:val="0"/>
              <w:marTop w:val="0"/>
              <w:marBottom w:val="0"/>
              <w:divBdr>
                <w:top w:val="none" w:sz="0" w:space="0" w:color="auto"/>
                <w:left w:val="none" w:sz="0" w:space="0" w:color="auto"/>
                <w:bottom w:val="none" w:sz="0" w:space="0" w:color="auto"/>
                <w:right w:val="none" w:sz="0" w:space="0" w:color="auto"/>
              </w:divBdr>
            </w:div>
            <w:div w:id="655645460">
              <w:marLeft w:val="0"/>
              <w:marRight w:val="0"/>
              <w:marTop w:val="0"/>
              <w:marBottom w:val="0"/>
              <w:divBdr>
                <w:top w:val="none" w:sz="0" w:space="0" w:color="auto"/>
                <w:left w:val="none" w:sz="0" w:space="0" w:color="auto"/>
                <w:bottom w:val="none" w:sz="0" w:space="0" w:color="auto"/>
                <w:right w:val="none" w:sz="0" w:space="0" w:color="auto"/>
              </w:divBdr>
            </w:div>
            <w:div w:id="673843679">
              <w:marLeft w:val="0"/>
              <w:marRight w:val="0"/>
              <w:marTop w:val="0"/>
              <w:marBottom w:val="0"/>
              <w:divBdr>
                <w:top w:val="none" w:sz="0" w:space="0" w:color="auto"/>
                <w:left w:val="none" w:sz="0" w:space="0" w:color="auto"/>
                <w:bottom w:val="none" w:sz="0" w:space="0" w:color="auto"/>
                <w:right w:val="none" w:sz="0" w:space="0" w:color="auto"/>
              </w:divBdr>
            </w:div>
            <w:div w:id="682440976">
              <w:marLeft w:val="0"/>
              <w:marRight w:val="0"/>
              <w:marTop w:val="0"/>
              <w:marBottom w:val="0"/>
              <w:divBdr>
                <w:top w:val="none" w:sz="0" w:space="0" w:color="auto"/>
                <w:left w:val="none" w:sz="0" w:space="0" w:color="auto"/>
                <w:bottom w:val="none" w:sz="0" w:space="0" w:color="auto"/>
                <w:right w:val="none" w:sz="0" w:space="0" w:color="auto"/>
              </w:divBdr>
            </w:div>
            <w:div w:id="746001612">
              <w:marLeft w:val="0"/>
              <w:marRight w:val="0"/>
              <w:marTop w:val="0"/>
              <w:marBottom w:val="0"/>
              <w:divBdr>
                <w:top w:val="none" w:sz="0" w:space="0" w:color="auto"/>
                <w:left w:val="none" w:sz="0" w:space="0" w:color="auto"/>
                <w:bottom w:val="none" w:sz="0" w:space="0" w:color="auto"/>
                <w:right w:val="none" w:sz="0" w:space="0" w:color="auto"/>
              </w:divBdr>
            </w:div>
            <w:div w:id="750195220">
              <w:marLeft w:val="0"/>
              <w:marRight w:val="0"/>
              <w:marTop w:val="0"/>
              <w:marBottom w:val="0"/>
              <w:divBdr>
                <w:top w:val="none" w:sz="0" w:space="0" w:color="auto"/>
                <w:left w:val="none" w:sz="0" w:space="0" w:color="auto"/>
                <w:bottom w:val="none" w:sz="0" w:space="0" w:color="auto"/>
                <w:right w:val="none" w:sz="0" w:space="0" w:color="auto"/>
              </w:divBdr>
            </w:div>
            <w:div w:id="751589620">
              <w:marLeft w:val="0"/>
              <w:marRight w:val="0"/>
              <w:marTop w:val="0"/>
              <w:marBottom w:val="0"/>
              <w:divBdr>
                <w:top w:val="none" w:sz="0" w:space="0" w:color="auto"/>
                <w:left w:val="none" w:sz="0" w:space="0" w:color="auto"/>
                <w:bottom w:val="none" w:sz="0" w:space="0" w:color="auto"/>
                <w:right w:val="none" w:sz="0" w:space="0" w:color="auto"/>
              </w:divBdr>
            </w:div>
            <w:div w:id="752245799">
              <w:marLeft w:val="0"/>
              <w:marRight w:val="0"/>
              <w:marTop w:val="0"/>
              <w:marBottom w:val="0"/>
              <w:divBdr>
                <w:top w:val="none" w:sz="0" w:space="0" w:color="auto"/>
                <w:left w:val="none" w:sz="0" w:space="0" w:color="auto"/>
                <w:bottom w:val="none" w:sz="0" w:space="0" w:color="auto"/>
                <w:right w:val="none" w:sz="0" w:space="0" w:color="auto"/>
              </w:divBdr>
            </w:div>
            <w:div w:id="778719315">
              <w:marLeft w:val="0"/>
              <w:marRight w:val="0"/>
              <w:marTop w:val="0"/>
              <w:marBottom w:val="0"/>
              <w:divBdr>
                <w:top w:val="none" w:sz="0" w:space="0" w:color="auto"/>
                <w:left w:val="none" w:sz="0" w:space="0" w:color="auto"/>
                <w:bottom w:val="none" w:sz="0" w:space="0" w:color="auto"/>
                <w:right w:val="none" w:sz="0" w:space="0" w:color="auto"/>
              </w:divBdr>
            </w:div>
            <w:div w:id="792603098">
              <w:marLeft w:val="0"/>
              <w:marRight w:val="0"/>
              <w:marTop w:val="0"/>
              <w:marBottom w:val="0"/>
              <w:divBdr>
                <w:top w:val="none" w:sz="0" w:space="0" w:color="auto"/>
                <w:left w:val="none" w:sz="0" w:space="0" w:color="auto"/>
                <w:bottom w:val="none" w:sz="0" w:space="0" w:color="auto"/>
                <w:right w:val="none" w:sz="0" w:space="0" w:color="auto"/>
              </w:divBdr>
            </w:div>
            <w:div w:id="820268413">
              <w:marLeft w:val="0"/>
              <w:marRight w:val="0"/>
              <w:marTop w:val="0"/>
              <w:marBottom w:val="0"/>
              <w:divBdr>
                <w:top w:val="none" w:sz="0" w:space="0" w:color="auto"/>
                <w:left w:val="none" w:sz="0" w:space="0" w:color="auto"/>
                <w:bottom w:val="none" w:sz="0" w:space="0" w:color="auto"/>
                <w:right w:val="none" w:sz="0" w:space="0" w:color="auto"/>
              </w:divBdr>
            </w:div>
            <w:div w:id="906495242">
              <w:marLeft w:val="0"/>
              <w:marRight w:val="0"/>
              <w:marTop w:val="0"/>
              <w:marBottom w:val="0"/>
              <w:divBdr>
                <w:top w:val="none" w:sz="0" w:space="0" w:color="auto"/>
                <w:left w:val="none" w:sz="0" w:space="0" w:color="auto"/>
                <w:bottom w:val="none" w:sz="0" w:space="0" w:color="auto"/>
                <w:right w:val="none" w:sz="0" w:space="0" w:color="auto"/>
              </w:divBdr>
            </w:div>
            <w:div w:id="916749418">
              <w:marLeft w:val="0"/>
              <w:marRight w:val="0"/>
              <w:marTop w:val="0"/>
              <w:marBottom w:val="0"/>
              <w:divBdr>
                <w:top w:val="none" w:sz="0" w:space="0" w:color="auto"/>
                <w:left w:val="none" w:sz="0" w:space="0" w:color="auto"/>
                <w:bottom w:val="none" w:sz="0" w:space="0" w:color="auto"/>
                <w:right w:val="none" w:sz="0" w:space="0" w:color="auto"/>
              </w:divBdr>
            </w:div>
            <w:div w:id="958339100">
              <w:marLeft w:val="0"/>
              <w:marRight w:val="0"/>
              <w:marTop w:val="0"/>
              <w:marBottom w:val="0"/>
              <w:divBdr>
                <w:top w:val="none" w:sz="0" w:space="0" w:color="auto"/>
                <w:left w:val="none" w:sz="0" w:space="0" w:color="auto"/>
                <w:bottom w:val="none" w:sz="0" w:space="0" w:color="auto"/>
                <w:right w:val="none" w:sz="0" w:space="0" w:color="auto"/>
              </w:divBdr>
            </w:div>
            <w:div w:id="967396685">
              <w:marLeft w:val="0"/>
              <w:marRight w:val="0"/>
              <w:marTop w:val="0"/>
              <w:marBottom w:val="0"/>
              <w:divBdr>
                <w:top w:val="none" w:sz="0" w:space="0" w:color="auto"/>
                <w:left w:val="none" w:sz="0" w:space="0" w:color="auto"/>
                <w:bottom w:val="none" w:sz="0" w:space="0" w:color="auto"/>
                <w:right w:val="none" w:sz="0" w:space="0" w:color="auto"/>
              </w:divBdr>
            </w:div>
            <w:div w:id="967735592">
              <w:marLeft w:val="0"/>
              <w:marRight w:val="0"/>
              <w:marTop w:val="0"/>
              <w:marBottom w:val="0"/>
              <w:divBdr>
                <w:top w:val="none" w:sz="0" w:space="0" w:color="auto"/>
                <w:left w:val="none" w:sz="0" w:space="0" w:color="auto"/>
                <w:bottom w:val="none" w:sz="0" w:space="0" w:color="auto"/>
                <w:right w:val="none" w:sz="0" w:space="0" w:color="auto"/>
              </w:divBdr>
            </w:div>
            <w:div w:id="977881708">
              <w:marLeft w:val="0"/>
              <w:marRight w:val="0"/>
              <w:marTop w:val="0"/>
              <w:marBottom w:val="0"/>
              <w:divBdr>
                <w:top w:val="none" w:sz="0" w:space="0" w:color="auto"/>
                <w:left w:val="none" w:sz="0" w:space="0" w:color="auto"/>
                <w:bottom w:val="none" w:sz="0" w:space="0" w:color="auto"/>
                <w:right w:val="none" w:sz="0" w:space="0" w:color="auto"/>
              </w:divBdr>
            </w:div>
            <w:div w:id="979269464">
              <w:marLeft w:val="0"/>
              <w:marRight w:val="0"/>
              <w:marTop w:val="0"/>
              <w:marBottom w:val="0"/>
              <w:divBdr>
                <w:top w:val="none" w:sz="0" w:space="0" w:color="auto"/>
                <w:left w:val="none" w:sz="0" w:space="0" w:color="auto"/>
                <w:bottom w:val="none" w:sz="0" w:space="0" w:color="auto"/>
                <w:right w:val="none" w:sz="0" w:space="0" w:color="auto"/>
              </w:divBdr>
            </w:div>
            <w:div w:id="992491854">
              <w:marLeft w:val="0"/>
              <w:marRight w:val="0"/>
              <w:marTop w:val="0"/>
              <w:marBottom w:val="0"/>
              <w:divBdr>
                <w:top w:val="none" w:sz="0" w:space="0" w:color="auto"/>
                <w:left w:val="none" w:sz="0" w:space="0" w:color="auto"/>
                <w:bottom w:val="none" w:sz="0" w:space="0" w:color="auto"/>
                <w:right w:val="none" w:sz="0" w:space="0" w:color="auto"/>
              </w:divBdr>
            </w:div>
            <w:div w:id="994920190">
              <w:marLeft w:val="0"/>
              <w:marRight w:val="0"/>
              <w:marTop w:val="0"/>
              <w:marBottom w:val="0"/>
              <w:divBdr>
                <w:top w:val="none" w:sz="0" w:space="0" w:color="auto"/>
                <w:left w:val="none" w:sz="0" w:space="0" w:color="auto"/>
                <w:bottom w:val="none" w:sz="0" w:space="0" w:color="auto"/>
                <w:right w:val="none" w:sz="0" w:space="0" w:color="auto"/>
              </w:divBdr>
            </w:div>
            <w:div w:id="1030037190">
              <w:marLeft w:val="0"/>
              <w:marRight w:val="0"/>
              <w:marTop w:val="0"/>
              <w:marBottom w:val="0"/>
              <w:divBdr>
                <w:top w:val="none" w:sz="0" w:space="0" w:color="auto"/>
                <w:left w:val="none" w:sz="0" w:space="0" w:color="auto"/>
                <w:bottom w:val="none" w:sz="0" w:space="0" w:color="auto"/>
                <w:right w:val="none" w:sz="0" w:space="0" w:color="auto"/>
              </w:divBdr>
            </w:div>
            <w:div w:id="1095900123">
              <w:marLeft w:val="0"/>
              <w:marRight w:val="0"/>
              <w:marTop w:val="0"/>
              <w:marBottom w:val="0"/>
              <w:divBdr>
                <w:top w:val="none" w:sz="0" w:space="0" w:color="auto"/>
                <w:left w:val="none" w:sz="0" w:space="0" w:color="auto"/>
                <w:bottom w:val="none" w:sz="0" w:space="0" w:color="auto"/>
                <w:right w:val="none" w:sz="0" w:space="0" w:color="auto"/>
              </w:divBdr>
            </w:div>
            <w:div w:id="1155031441">
              <w:marLeft w:val="0"/>
              <w:marRight w:val="0"/>
              <w:marTop w:val="0"/>
              <w:marBottom w:val="0"/>
              <w:divBdr>
                <w:top w:val="none" w:sz="0" w:space="0" w:color="auto"/>
                <w:left w:val="none" w:sz="0" w:space="0" w:color="auto"/>
                <w:bottom w:val="none" w:sz="0" w:space="0" w:color="auto"/>
                <w:right w:val="none" w:sz="0" w:space="0" w:color="auto"/>
              </w:divBdr>
            </w:div>
            <w:div w:id="1171947222">
              <w:marLeft w:val="0"/>
              <w:marRight w:val="0"/>
              <w:marTop w:val="0"/>
              <w:marBottom w:val="0"/>
              <w:divBdr>
                <w:top w:val="none" w:sz="0" w:space="0" w:color="auto"/>
                <w:left w:val="none" w:sz="0" w:space="0" w:color="auto"/>
                <w:bottom w:val="none" w:sz="0" w:space="0" w:color="auto"/>
                <w:right w:val="none" w:sz="0" w:space="0" w:color="auto"/>
              </w:divBdr>
            </w:div>
            <w:div w:id="1247037031">
              <w:marLeft w:val="0"/>
              <w:marRight w:val="0"/>
              <w:marTop w:val="0"/>
              <w:marBottom w:val="0"/>
              <w:divBdr>
                <w:top w:val="none" w:sz="0" w:space="0" w:color="auto"/>
                <w:left w:val="none" w:sz="0" w:space="0" w:color="auto"/>
                <w:bottom w:val="none" w:sz="0" w:space="0" w:color="auto"/>
                <w:right w:val="none" w:sz="0" w:space="0" w:color="auto"/>
              </w:divBdr>
            </w:div>
            <w:div w:id="1333027440">
              <w:marLeft w:val="0"/>
              <w:marRight w:val="0"/>
              <w:marTop w:val="0"/>
              <w:marBottom w:val="0"/>
              <w:divBdr>
                <w:top w:val="none" w:sz="0" w:space="0" w:color="auto"/>
                <w:left w:val="none" w:sz="0" w:space="0" w:color="auto"/>
                <w:bottom w:val="none" w:sz="0" w:space="0" w:color="auto"/>
                <w:right w:val="none" w:sz="0" w:space="0" w:color="auto"/>
              </w:divBdr>
            </w:div>
            <w:div w:id="1341740048">
              <w:marLeft w:val="0"/>
              <w:marRight w:val="0"/>
              <w:marTop w:val="0"/>
              <w:marBottom w:val="0"/>
              <w:divBdr>
                <w:top w:val="none" w:sz="0" w:space="0" w:color="auto"/>
                <w:left w:val="none" w:sz="0" w:space="0" w:color="auto"/>
                <w:bottom w:val="none" w:sz="0" w:space="0" w:color="auto"/>
                <w:right w:val="none" w:sz="0" w:space="0" w:color="auto"/>
              </w:divBdr>
            </w:div>
            <w:div w:id="1342047006">
              <w:marLeft w:val="0"/>
              <w:marRight w:val="0"/>
              <w:marTop w:val="0"/>
              <w:marBottom w:val="0"/>
              <w:divBdr>
                <w:top w:val="none" w:sz="0" w:space="0" w:color="auto"/>
                <w:left w:val="none" w:sz="0" w:space="0" w:color="auto"/>
                <w:bottom w:val="none" w:sz="0" w:space="0" w:color="auto"/>
                <w:right w:val="none" w:sz="0" w:space="0" w:color="auto"/>
              </w:divBdr>
            </w:div>
            <w:div w:id="1359040548">
              <w:marLeft w:val="0"/>
              <w:marRight w:val="0"/>
              <w:marTop w:val="0"/>
              <w:marBottom w:val="0"/>
              <w:divBdr>
                <w:top w:val="none" w:sz="0" w:space="0" w:color="auto"/>
                <w:left w:val="none" w:sz="0" w:space="0" w:color="auto"/>
                <w:bottom w:val="none" w:sz="0" w:space="0" w:color="auto"/>
                <w:right w:val="none" w:sz="0" w:space="0" w:color="auto"/>
              </w:divBdr>
            </w:div>
            <w:div w:id="1384060717">
              <w:marLeft w:val="0"/>
              <w:marRight w:val="0"/>
              <w:marTop w:val="0"/>
              <w:marBottom w:val="0"/>
              <w:divBdr>
                <w:top w:val="none" w:sz="0" w:space="0" w:color="auto"/>
                <w:left w:val="none" w:sz="0" w:space="0" w:color="auto"/>
                <w:bottom w:val="none" w:sz="0" w:space="0" w:color="auto"/>
                <w:right w:val="none" w:sz="0" w:space="0" w:color="auto"/>
              </w:divBdr>
            </w:div>
            <w:div w:id="1399400085">
              <w:marLeft w:val="0"/>
              <w:marRight w:val="0"/>
              <w:marTop w:val="0"/>
              <w:marBottom w:val="0"/>
              <w:divBdr>
                <w:top w:val="none" w:sz="0" w:space="0" w:color="auto"/>
                <w:left w:val="none" w:sz="0" w:space="0" w:color="auto"/>
                <w:bottom w:val="none" w:sz="0" w:space="0" w:color="auto"/>
                <w:right w:val="none" w:sz="0" w:space="0" w:color="auto"/>
              </w:divBdr>
            </w:div>
            <w:div w:id="1416125930">
              <w:marLeft w:val="0"/>
              <w:marRight w:val="0"/>
              <w:marTop w:val="0"/>
              <w:marBottom w:val="0"/>
              <w:divBdr>
                <w:top w:val="none" w:sz="0" w:space="0" w:color="auto"/>
                <w:left w:val="none" w:sz="0" w:space="0" w:color="auto"/>
                <w:bottom w:val="none" w:sz="0" w:space="0" w:color="auto"/>
                <w:right w:val="none" w:sz="0" w:space="0" w:color="auto"/>
              </w:divBdr>
            </w:div>
            <w:div w:id="1466239575">
              <w:marLeft w:val="0"/>
              <w:marRight w:val="0"/>
              <w:marTop w:val="0"/>
              <w:marBottom w:val="0"/>
              <w:divBdr>
                <w:top w:val="none" w:sz="0" w:space="0" w:color="auto"/>
                <w:left w:val="none" w:sz="0" w:space="0" w:color="auto"/>
                <w:bottom w:val="none" w:sz="0" w:space="0" w:color="auto"/>
                <w:right w:val="none" w:sz="0" w:space="0" w:color="auto"/>
              </w:divBdr>
            </w:div>
            <w:div w:id="1502961459">
              <w:marLeft w:val="0"/>
              <w:marRight w:val="0"/>
              <w:marTop w:val="0"/>
              <w:marBottom w:val="0"/>
              <w:divBdr>
                <w:top w:val="none" w:sz="0" w:space="0" w:color="auto"/>
                <w:left w:val="none" w:sz="0" w:space="0" w:color="auto"/>
                <w:bottom w:val="none" w:sz="0" w:space="0" w:color="auto"/>
                <w:right w:val="none" w:sz="0" w:space="0" w:color="auto"/>
              </w:divBdr>
            </w:div>
            <w:div w:id="1508593927">
              <w:marLeft w:val="0"/>
              <w:marRight w:val="0"/>
              <w:marTop w:val="0"/>
              <w:marBottom w:val="0"/>
              <w:divBdr>
                <w:top w:val="none" w:sz="0" w:space="0" w:color="auto"/>
                <w:left w:val="none" w:sz="0" w:space="0" w:color="auto"/>
                <w:bottom w:val="none" w:sz="0" w:space="0" w:color="auto"/>
                <w:right w:val="none" w:sz="0" w:space="0" w:color="auto"/>
              </w:divBdr>
            </w:div>
            <w:div w:id="1514299242">
              <w:marLeft w:val="0"/>
              <w:marRight w:val="0"/>
              <w:marTop w:val="0"/>
              <w:marBottom w:val="0"/>
              <w:divBdr>
                <w:top w:val="none" w:sz="0" w:space="0" w:color="auto"/>
                <w:left w:val="none" w:sz="0" w:space="0" w:color="auto"/>
                <w:bottom w:val="none" w:sz="0" w:space="0" w:color="auto"/>
                <w:right w:val="none" w:sz="0" w:space="0" w:color="auto"/>
              </w:divBdr>
            </w:div>
            <w:div w:id="1551266210">
              <w:marLeft w:val="0"/>
              <w:marRight w:val="0"/>
              <w:marTop w:val="0"/>
              <w:marBottom w:val="0"/>
              <w:divBdr>
                <w:top w:val="none" w:sz="0" w:space="0" w:color="auto"/>
                <w:left w:val="none" w:sz="0" w:space="0" w:color="auto"/>
                <w:bottom w:val="none" w:sz="0" w:space="0" w:color="auto"/>
                <w:right w:val="none" w:sz="0" w:space="0" w:color="auto"/>
              </w:divBdr>
            </w:div>
            <w:div w:id="1575819097">
              <w:marLeft w:val="0"/>
              <w:marRight w:val="0"/>
              <w:marTop w:val="0"/>
              <w:marBottom w:val="0"/>
              <w:divBdr>
                <w:top w:val="none" w:sz="0" w:space="0" w:color="auto"/>
                <w:left w:val="none" w:sz="0" w:space="0" w:color="auto"/>
                <w:bottom w:val="none" w:sz="0" w:space="0" w:color="auto"/>
                <w:right w:val="none" w:sz="0" w:space="0" w:color="auto"/>
              </w:divBdr>
            </w:div>
            <w:div w:id="1578439623">
              <w:marLeft w:val="0"/>
              <w:marRight w:val="0"/>
              <w:marTop w:val="0"/>
              <w:marBottom w:val="0"/>
              <w:divBdr>
                <w:top w:val="none" w:sz="0" w:space="0" w:color="auto"/>
                <w:left w:val="none" w:sz="0" w:space="0" w:color="auto"/>
                <w:bottom w:val="none" w:sz="0" w:space="0" w:color="auto"/>
                <w:right w:val="none" w:sz="0" w:space="0" w:color="auto"/>
              </w:divBdr>
            </w:div>
            <w:div w:id="1588615390">
              <w:marLeft w:val="0"/>
              <w:marRight w:val="0"/>
              <w:marTop w:val="0"/>
              <w:marBottom w:val="0"/>
              <w:divBdr>
                <w:top w:val="none" w:sz="0" w:space="0" w:color="auto"/>
                <w:left w:val="none" w:sz="0" w:space="0" w:color="auto"/>
                <w:bottom w:val="none" w:sz="0" w:space="0" w:color="auto"/>
                <w:right w:val="none" w:sz="0" w:space="0" w:color="auto"/>
              </w:divBdr>
            </w:div>
            <w:div w:id="1610548878">
              <w:marLeft w:val="0"/>
              <w:marRight w:val="0"/>
              <w:marTop w:val="0"/>
              <w:marBottom w:val="0"/>
              <w:divBdr>
                <w:top w:val="none" w:sz="0" w:space="0" w:color="auto"/>
                <w:left w:val="none" w:sz="0" w:space="0" w:color="auto"/>
                <w:bottom w:val="none" w:sz="0" w:space="0" w:color="auto"/>
                <w:right w:val="none" w:sz="0" w:space="0" w:color="auto"/>
              </w:divBdr>
            </w:div>
            <w:div w:id="1660499997">
              <w:marLeft w:val="0"/>
              <w:marRight w:val="0"/>
              <w:marTop w:val="0"/>
              <w:marBottom w:val="0"/>
              <w:divBdr>
                <w:top w:val="none" w:sz="0" w:space="0" w:color="auto"/>
                <w:left w:val="none" w:sz="0" w:space="0" w:color="auto"/>
                <w:bottom w:val="none" w:sz="0" w:space="0" w:color="auto"/>
                <w:right w:val="none" w:sz="0" w:space="0" w:color="auto"/>
              </w:divBdr>
            </w:div>
            <w:div w:id="1663192996">
              <w:marLeft w:val="0"/>
              <w:marRight w:val="0"/>
              <w:marTop w:val="0"/>
              <w:marBottom w:val="0"/>
              <w:divBdr>
                <w:top w:val="none" w:sz="0" w:space="0" w:color="auto"/>
                <w:left w:val="none" w:sz="0" w:space="0" w:color="auto"/>
                <w:bottom w:val="none" w:sz="0" w:space="0" w:color="auto"/>
                <w:right w:val="none" w:sz="0" w:space="0" w:color="auto"/>
              </w:divBdr>
            </w:div>
            <w:div w:id="1755780289">
              <w:marLeft w:val="0"/>
              <w:marRight w:val="0"/>
              <w:marTop w:val="0"/>
              <w:marBottom w:val="0"/>
              <w:divBdr>
                <w:top w:val="none" w:sz="0" w:space="0" w:color="auto"/>
                <w:left w:val="none" w:sz="0" w:space="0" w:color="auto"/>
                <w:bottom w:val="none" w:sz="0" w:space="0" w:color="auto"/>
                <w:right w:val="none" w:sz="0" w:space="0" w:color="auto"/>
              </w:divBdr>
            </w:div>
            <w:div w:id="1808014159">
              <w:marLeft w:val="0"/>
              <w:marRight w:val="0"/>
              <w:marTop w:val="0"/>
              <w:marBottom w:val="0"/>
              <w:divBdr>
                <w:top w:val="none" w:sz="0" w:space="0" w:color="auto"/>
                <w:left w:val="none" w:sz="0" w:space="0" w:color="auto"/>
                <w:bottom w:val="none" w:sz="0" w:space="0" w:color="auto"/>
                <w:right w:val="none" w:sz="0" w:space="0" w:color="auto"/>
              </w:divBdr>
            </w:div>
            <w:div w:id="1851797285">
              <w:marLeft w:val="0"/>
              <w:marRight w:val="0"/>
              <w:marTop w:val="0"/>
              <w:marBottom w:val="0"/>
              <w:divBdr>
                <w:top w:val="none" w:sz="0" w:space="0" w:color="auto"/>
                <w:left w:val="none" w:sz="0" w:space="0" w:color="auto"/>
                <w:bottom w:val="none" w:sz="0" w:space="0" w:color="auto"/>
                <w:right w:val="none" w:sz="0" w:space="0" w:color="auto"/>
              </w:divBdr>
            </w:div>
            <w:div w:id="1879392393">
              <w:marLeft w:val="0"/>
              <w:marRight w:val="0"/>
              <w:marTop w:val="0"/>
              <w:marBottom w:val="0"/>
              <w:divBdr>
                <w:top w:val="none" w:sz="0" w:space="0" w:color="auto"/>
                <w:left w:val="none" w:sz="0" w:space="0" w:color="auto"/>
                <w:bottom w:val="none" w:sz="0" w:space="0" w:color="auto"/>
                <w:right w:val="none" w:sz="0" w:space="0" w:color="auto"/>
              </w:divBdr>
            </w:div>
            <w:div w:id="1885751492">
              <w:marLeft w:val="0"/>
              <w:marRight w:val="0"/>
              <w:marTop w:val="0"/>
              <w:marBottom w:val="0"/>
              <w:divBdr>
                <w:top w:val="none" w:sz="0" w:space="0" w:color="auto"/>
                <w:left w:val="none" w:sz="0" w:space="0" w:color="auto"/>
                <w:bottom w:val="none" w:sz="0" w:space="0" w:color="auto"/>
                <w:right w:val="none" w:sz="0" w:space="0" w:color="auto"/>
              </w:divBdr>
            </w:div>
            <w:div w:id="1944191554">
              <w:marLeft w:val="0"/>
              <w:marRight w:val="0"/>
              <w:marTop w:val="0"/>
              <w:marBottom w:val="0"/>
              <w:divBdr>
                <w:top w:val="none" w:sz="0" w:space="0" w:color="auto"/>
                <w:left w:val="none" w:sz="0" w:space="0" w:color="auto"/>
                <w:bottom w:val="none" w:sz="0" w:space="0" w:color="auto"/>
                <w:right w:val="none" w:sz="0" w:space="0" w:color="auto"/>
              </w:divBdr>
            </w:div>
            <w:div w:id="1981300334">
              <w:marLeft w:val="0"/>
              <w:marRight w:val="0"/>
              <w:marTop w:val="0"/>
              <w:marBottom w:val="0"/>
              <w:divBdr>
                <w:top w:val="none" w:sz="0" w:space="0" w:color="auto"/>
                <w:left w:val="none" w:sz="0" w:space="0" w:color="auto"/>
                <w:bottom w:val="none" w:sz="0" w:space="0" w:color="auto"/>
                <w:right w:val="none" w:sz="0" w:space="0" w:color="auto"/>
              </w:divBdr>
            </w:div>
            <w:div w:id="1999654768">
              <w:marLeft w:val="0"/>
              <w:marRight w:val="0"/>
              <w:marTop w:val="0"/>
              <w:marBottom w:val="0"/>
              <w:divBdr>
                <w:top w:val="none" w:sz="0" w:space="0" w:color="auto"/>
                <w:left w:val="none" w:sz="0" w:space="0" w:color="auto"/>
                <w:bottom w:val="none" w:sz="0" w:space="0" w:color="auto"/>
                <w:right w:val="none" w:sz="0" w:space="0" w:color="auto"/>
              </w:divBdr>
            </w:div>
            <w:div w:id="2004426970">
              <w:marLeft w:val="0"/>
              <w:marRight w:val="0"/>
              <w:marTop w:val="0"/>
              <w:marBottom w:val="0"/>
              <w:divBdr>
                <w:top w:val="none" w:sz="0" w:space="0" w:color="auto"/>
                <w:left w:val="none" w:sz="0" w:space="0" w:color="auto"/>
                <w:bottom w:val="none" w:sz="0" w:space="0" w:color="auto"/>
                <w:right w:val="none" w:sz="0" w:space="0" w:color="auto"/>
              </w:divBdr>
            </w:div>
            <w:div w:id="2016613645">
              <w:marLeft w:val="0"/>
              <w:marRight w:val="0"/>
              <w:marTop w:val="0"/>
              <w:marBottom w:val="0"/>
              <w:divBdr>
                <w:top w:val="none" w:sz="0" w:space="0" w:color="auto"/>
                <w:left w:val="none" w:sz="0" w:space="0" w:color="auto"/>
                <w:bottom w:val="none" w:sz="0" w:space="0" w:color="auto"/>
                <w:right w:val="none" w:sz="0" w:space="0" w:color="auto"/>
              </w:divBdr>
            </w:div>
            <w:div w:id="2043938748">
              <w:marLeft w:val="0"/>
              <w:marRight w:val="0"/>
              <w:marTop w:val="0"/>
              <w:marBottom w:val="0"/>
              <w:divBdr>
                <w:top w:val="none" w:sz="0" w:space="0" w:color="auto"/>
                <w:left w:val="none" w:sz="0" w:space="0" w:color="auto"/>
                <w:bottom w:val="none" w:sz="0" w:space="0" w:color="auto"/>
                <w:right w:val="none" w:sz="0" w:space="0" w:color="auto"/>
              </w:divBdr>
            </w:div>
            <w:div w:id="2055300843">
              <w:marLeft w:val="0"/>
              <w:marRight w:val="0"/>
              <w:marTop w:val="0"/>
              <w:marBottom w:val="0"/>
              <w:divBdr>
                <w:top w:val="none" w:sz="0" w:space="0" w:color="auto"/>
                <w:left w:val="none" w:sz="0" w:space="0" w:color="auto"/>
                <w:bottom w:val="none" w:sz="0" w:space="0" w:color="auto"/>
                <w:right w:val="none" w:sz="0" w:space="0" w:color="auto"/>
              </w:divBdr>
            </w:div>
            <w:div w:id="2074501983">
              <w:marLeft w:val="0"/>
              <w:marRight w:val="0"/>
              <w:marTop w:val="0"/>
              <w:marBottom w:val="0"/>
              <w:divBdr>
                <w:top w:val="none" w:sz="0" w:space="0" w:color="auto"/>
                <w:left w:val="none" w:sz="0" w:space="0" w:color="auto"/>
                <w:bottom w:val="none" w:sz="0" w:space="0" w:color="auto"/>
                <w:right w:val="none" w:sz="0" w:space="0" w:color="auto"/>
              </w:divBdr>
            </w:div>
            <w:div w:id="2078937887">
              <w:marLeft w:val="0"/>
              <w:marRight w:val="0"/>
              <w:marTop w:val="0"/>
              <w:marBottom w:val="0"/>
              <w:divBdr>
                <w:top w:val="none" w:sz="0" w:space="0" w:color="auto"/>
                <w:left w:val="none" w:sz="0" w:space="0" w:color="auto"/>
                <w:bottom w:val="none" w:sz="0" w:space="0" w:color="auto"/>
                <w:right w:val="none" w:sz="0" w:space="0" w:color="auto"/>
              </w:divBdr>
            </w:div>
            <w:div w:id="2081518124">
              <w:marLeft w:val="0"/>
              <w:marRight w:val="0"/>
              <w:marTop w:val="0"/>
              <w:marBottom w:val="0"/>
              <w:divBdr>
                <w:top w:val="none" w:sz="0" w:space="0" w:color="auto"/>
                <w:left w:val="none" w:sz="0" w:space="0" w:color="auto"/>
                <w:bottom w:val="none" w:sz="0" w:space="0" w:color="auto"/>
                <w:right w:val="none" w:sz="0" w:space="0" w:color="auto"/>
              </w:divBdr>
            </w:div>
            <w:div w:id="2091077925">
              <w:marLeft w:val="0"/>
              <w:marRight w:val="0"/>
              <w:marTop w:val="0"/>
              <w:marBottom w:val="0"/>
              <w:divBdr>
                <w:top w:val="none" w:sz="0" w:space="0" w:color="auto"/>
                <w:left w:val="none" w:sz="0" w:space="0" w:color="auto"/>
                <w:bottom w:val="none" w:sz="0" w:space="0" w:color="auto"/>
                <w:right w:val="none" w:sz="0" w:space="0" w:color="auto"/>
              </w:divBdr>
            </w:div>
            <w:div w:id="2107456647">
              <w:marLeft w:val="0"/>
              <w:marRight w:val="0"/>
              <w:marTop w:val="0"/>
              <w:marBottom w:val="0"/>
              <w:divBdr>
                <w:top w:val="none" w:sz="0" w:space="0" w:color="auto"/>
                <w:left w:val="none" w:sz="0" w:space="0" w:color="auto"/>
                <w:bottom w:val="none" w:sz="0" w:space="0" w:color="auto"/>
                <w:right w:val="none" w:sz="0" w:space="0" w:color="auto"/>
              </w:divBdr>
            </w:div>
            <w:div w:id="21345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ruongquoctuan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C8199-A264-43C6-AFCF-ACC5D9428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Letter of Application</vt:lpstr>
    </vt:vector>
  </TitlesOfParts>
  <Company>GREENLANDS PHARMACY</Company>
  <LinksUpToDate>false</LinksUpToDate>
  <CharactersWithSpaces>2505</CharactersWithSpaces>
  <SharedDoc>false</SharedDoc>
  <HLinks>
    <vt:vector size="18" baseType="variant">
      <vt:variant>
        <vt:i4>5439544</vt:i4>
      </vt:variant>
      <vt:variant>
        <vt:i4>6</vt:i4>
      </vt:variant>
      <vt:variant>
        <vt:i4>0</vt:i4>
      </vt:variant>
      <vt:variant>
        <vt:i4>5</vt:i4>
      </vt:variant>
      <vt:variant>
        <vt:lpwstr>mailto:truongquoctuan1@gmail.com</vt:lpwstr>
      </vt:variant>
      <vt:variant>
        <vt:lpwstr/>
      </vt:variant>
      <vt:variant>
        <vt:i4>2424952</vt:i4>
      </vt:variant>
      <vt:variant>
        <vt:i4>3</vt:i4>
      </vt:variant>
      <vt:variant>
        <vt:i4>0</vt:i4>
      </vt:variant>
      <vt:variant>
        <vt:i4>5</vt:i4>
      </vt:variant>
      <vt:variant>
        <vt:lpwstr>http://www.ukba.homeoffice.gov.uk/visas-immigration/working/tier2/general/sponsorship/</vt:lpwstr>
      </vt:variant>
      <vt:variant>
        <vt:lpwstr/>
      </vt:variant>
      <vt:variant>
        <vt:i4>5439544</vt:i4>
      </vt:variant>
      <vt:variant>
        <vt:i4>0</vt:i4>
      </vt:variant>
      <vt:variant>
        <vt:i4>0</vt:i4>
      </vt:variant>
      <vt:variant>
        <vt:i4>5</vt:i4>
      </vt:variant>
      <vt:variant>
        <vt:lpwstr>mailto:truongquoctuan1@gmail.com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of Application</dc:title>
  <dc:creator>alan chapman</dc:creator>
  <cp:lastModifiedBy>ASUS</cp:lastModifiedBy>
  <cp:revision>64</cp:revision>
  <cp:lastPrinted>2013-09-16T12:57:00Z</cp:lastPrinted>
  <dcterms:created xsi:type="dcterms:W3CDTF">2015-09-27T21:38:00Z</dcterms:created>
  <dcterms:modified xsi:type="dcterms:W3CDTF">2020-01-31T03:55:00Z</dcterms:modified>
</cp:coreProperties>
</file>